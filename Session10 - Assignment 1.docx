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EC" w:rsidRDefault="00496CEC" w:rsidP="00A71C4A"/>
    <w:p w:rsidR="00496CEC" w:rsidRDefault="00496CEC"/>
    <w:p w:rsidR="00496CEC" w:rsidRDefault="00496CEC"/>
    <w:p w:rsidR="00496CEC" w:rsidRDefault="00496CEC" w:rsidP="003611AA">
      <w:pPr>
        <w:jc w:val="center"/>
      </w:pPr>
    </w:p>
    <w:p w:rsidR="00496CEC" w:rsidRDefault="00496CEC"/>
    <w:p w:rsidR="00496CEC" w:rsidRDefault="00496CEC"/>
    <w:p w:rsidR="00496CEC" w:rsidRDefault="00496CEC"/>
    <w:p w:rsidR="00496CEC" w:rsidRDefault="00496CEC"/>
    <w:p w:rsidR="00496CEC" w:rsidRDefault="00496CEC">
      <w:pPr>
        <w:pStyle w:val="Header"/>
        <w:tabs>
          <w:tab w:val="clear" w:pos="4153"/>
          <w:tab w:val="clear" w:pos="8306"/>
        </w:tabs>
      </w:pPr>
    </w:p>
    <w:p w:rsidR="00496CEC" w:rsidRDefault="00176E26">
      <w:pPr>
        <w:jc w:val="center"/>
        <w:rPr>
          <w:rFonts w:cs="Arial"/>
          <w:sz w:val="56"/>
        </w:rPr>
      </w:pPr>
      <w:r>
        <w:rPr>
          <w:rFonts w:cs="Arial"/>
          <w:sz w:val="56"/>
        </w:rPr>
        <w:t xml:space="preserve">Session </w:t>
      </w:r>
      <w:r w:rsidR="00297006">
        <w:rPr>
          <w:rFonts w:cs="Arial"/>
          <w:sz w:val="56"/>
        </w:rPr>
        <w:t>10</w:t>
      </w:r>
      <w:r>
        <w:rPr>
          <w:rFonts w:cs="Arial"/>
          <w:sz w:val="56"/>
        </w:rPr>
        <w:t xml:space="preserve"> </w:t>
      </w:r>
    </w:p>
    <w:p w:rsidR="00176E26" w:rsidRDefault="00176E26">
      <w:pPr>
        <w:jc w:val="center"/>
        <w:rPr>
          <w:rFonts w:cs="Arial"/>
          <w:sz w:val="56"/>
        </w:rPr>
      </w:pPr>
      <w:r>
        <w:rPr>
          <w:rFonts w:cs="Arial"/>
          <w:sz w:val="56"/>
        </w:rPr>
        <w:t xml:space="preserve">Assignment </w:t>
      </w:r>
      <w:r w:rsidR="00B14547">
        <w:rPr>
          <w:rFonts w:cs="Arial"/>
          <w:sz w:val="56"/>
        </w:rPr>
        <w:t>1</w:t>
      </w:r>
    </w:p>
    <w:p w:rsidR="00496CEC" w:rsidRDefault="00496CEC">
      <w:pPr>
        <w:jc w:val="center"/>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CC005C">
      <w:pPr>
        <w:pStyle w:val="Header"/>
        <w:tabs>
          <w:tab w:val="clear" w:pos="4153"/>
          <w:tab w:val="clear" w:pos="8306"/>
        </w:tabs>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1121410</wp:posOffset>
                </wp:positionH>
                <wp:positionV relativeFrom="paragraph">
                  <wp:posOffset>127635</wp:posOffset>
                </wp:positionV>
                <wp:extent cx="4404360" cy="2962275"/>
                <wp:effectExtent l="0" t="0" r="1524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4360" cy="2962275"/>
                        </a:xfrm>
                        <a:prstGeom prst="rect">
                          <a:avLst/>
                        </a:prstGeom>
                        <a:solidFill>
                          <a:srgbClr val="F3F3F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3pt;margin-top:10.05pt;width:346.8pt;height:23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" fillcolor="#f3f3f3"/>
            </w:pict>
          </mc:Fallback>
        </mc:AlternateContent>
      </w:r>
    </w:p>
    <w:tbl>
      <w:tblPr>
        <w:tblW w:w="0" w:type="auto"/>
        <w:jc w:val="center"/>
        <w:tblLook w:val="0000" w:firstRow="0" w:lastRow="0" w:firstColumn="0" w:lastColumn="0" w:noHBand="0" w:noVBand="0"/>
      </w:tblPr>
      <w:tblGrid>
        <w:gridCol w:w="3120"/>
        <w:gridCol w:w="3575"/>
      </w:tblGrid>
      <w:tr w:rsidR="00496CEC" w:rsidTr="00A71C4A">
        <w:trPr>
          <w:jc w:val="center"/>
        </w:trPr>
        <w:tc>
          <w:tcPr>
            <w:tcW w:w="3120" w:type="dxa"/>
          </w:tcPr>
          <w:p w:rsidR="00496CEC" w:rsidRDefault="00496CEC">
            <w:pPr>
              <w:rPr>
                <w:b/>
                <w:bCs/>
              </w:rPr>
            </w:pPr>
            <w:r>
              <w:rPr>
                <w:b/>
                <w:bCs/>
              </w:rPr>
              <w:t>Prepared For:</w:t>
            </w:r>
          </w:p>
        </w:tc>
        <w:tc>
          <w:tcPr>
            <w:tcW w:w="3575" w:type="dxa"/>
          </w:tcPr>
          <w:p w:rsidR="00496CEC" w:rsidRPr="00183252" w:rsidRDefault="00176E26" w:rsidP="00500AB2">
            <w:pPr>
              <w:pStyle w:val="Heading5"/>
              <w:numPr>
                <w:ilvl w:val="0"/>
                <w:numId w:val="0"/>
              </w:numPr>
              <w:spacing w:before="0" w:after="0"/>
            </w:pPr>
            <w:proofErr w:type="spellStart"/>
            <w: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tabs>
                <w:tab w:val="clear" w:pos="4153"/>
                <w:tab w:val="clear" w:pos="8306"/>
              </w:tabs>
              <w:rPr>
                <w:b/>
              </w:rPr>
            </w:pPr>
          </w:p>
        </w:tc>
      </w:tr>
      <w:tr w:rsidR="00496CEC" w:rsidTr="00A71C4A">
        <w:trPr>
          <w:jc w:val="center"/>
        </w:trPr>
        <w:tc>
          <w:tcPr>
            <w:tcW w:w="3120" w:type="dxa"/>
          </w:tcPr>
          <w:p w:rsidR="00496CEC" w:rsidRDefault="009C4D99" w:rsidP="009C4D99">
            <w:pPr>
              <w:jc w:val="left"/>
              <w:rPr>
                <w:b/>
                <w:bCs/>
              </w:rPr>
            </w:pPr>
            <w:r>
              <w:rPr>
                <w:b/>
                <w:bCs/>
              </w:rPr>
              <w:t>Document Approval</w:t>
            </w:r>
            <w:r w:rsidR="00496CEC">
              <w:rPr>
                <w:b/>
                <w:bCs/>
              </w:rPr>
              <w:t>:</w:t>
            </w:r>
          </w:p>
        </w:tc>
        <w:tc>
          <w:tcPr>
            <w:tcW w:w="3575" w:type="dxa"/>
          </w:tcPr>
          <w:p w:rsidR="00496CEC" w:rsidRPr="00183252" w:rsidRDefault="00176E26" w:rsidP="005D7C67">
            <w:pPr>
              <w:pStyle w:val="Header"/>
              <w:rPr>
                <w:b/>
              </w:rPr>
            </w:pPr>
            <w:proofErr w:type="spellStart"/>
            <w:r>
              <w:rPr>
                <w:b/>
              </w:rP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rPr>
                <w:b/>
              </w:rPr>
            </w:pP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Default="00496CEC" w:rsidP="00765542"/>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Project Title:</w:t>
            </w:r>
          </w:p>
        </w:tc>
        <w:tc>
          <w:tcPr>
            <w:tcW w:w="3575" w:type="dxa"/>
          </w:tcPr>
          <w:p w:rsidR="00496CEC" w:rsidRDefault="00176E26" w:rsidP="00297006">
            <w:pPr>
              <w:pStyle w:val="Heading5"/>
              <w:numPr>
                <w:ilvl w:val="0"/>
                <w:numId w:val="0"/>
              </w:numPr>
              <w:spacing w:before="0" w:after="0"/>
              <w:rPr>
                <w:b w:val="0"/>
              </w:rPr>
            </w:pPr>
            <w:r>
              <w:rPr>
                <w:b w:val="0"/>
              </w:rPr>
              <w:t xml:space="preserve">Session </w:t>
            </w:r>
            <w:r w:rsidR="00297006">
              <w:rPr>
                <w:b w:val="0"/>
              </w:rPr>
              <w:t>10</w:t>
            </w:r>
            <w:r>
              <w:rPr>
                <w:b w:val="0"/>
              </w:rPr>
              <w:t xml:space="preserve"> – Assignment 1</w:t>
            </w:r>
            <w:r w:rsidR="00515538">
              <w:rPr>
                <w:b w:val="0"/>
              </w:rP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pPr>
              <w:pStyle w:val="Heading5"/>
              <w:numPr>
                <w:ilvl w:val="0"/>
                <w:numId w:val="0"/>
              </w:numPr>
              <w:spacing w:before="0" w:after="0"/>
              <w:rPr>
                <w:bCs/>
              </w:rPr>
            </w:pPr>
          </w:p>
        </w:tc>
      </w:tr>
      <w:tr w:rsidR="00496CEC" w:rsidTr="00A71C4A">
        <w:trPr>
          <w:jc w:val="center"/>
        </w:trPr>
        <w:tc>
          <w:tcPr>
            <w:tcW w:w="3120" w:type="dxa"/>
          </w:tcPr>
          <w:p w:rsidR="00496CEC" w:rsidRDefault="00496CEC">
            <w:pPr>
              <w:rPr>
                <w:b/>
                <w:bCs/>
              </w:rPr>
            </w:pPr>
            <w:r>
              <w:rPr>
                <w:b/>
                <w:bCs/>
              </w:rPr>
              <w:t>Prepared By:</w:t>
            </w:r>
          </w:p>
        </w:tc>
        <w:tc>
          <w:tcPr>
            <w:tcW w:w="3575" w:type="dxa"/>
          </w:tcPr>
          <w:p w:rsidR="00496CEC" w:rsidRDefault="00FF06AF">
            <w:pPr>
              <w:pStyle w:val="Heading5"/>
              <w:numPr>
                <w:ilvl w:val="0"/>
                <w:numId w:val="0"/>
              </w:numPr>
              <w:spacing w:before="0" w:after="0"/>
              <w:rPr>
                <w:b w:val="0"/>
              </w:rPr>
            </w:pPr>
            <w:r>
              <w:rPr>
                <w:b w:val="0"/>
              </w:rP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Pr="007928BF" w:rsidRDefault="00176E26" w:rsidP="00176E26">
            <w:pPr>
              <w:rPr>
                <w:color w:val="E1680D"/>
              </w:rPr>
            </w:pPr>
            <w:r>
              <w:rPr>
                <w:color w:val="E1680D"/>
              </w:rPr>
              <w:t>dburgess@duncb.com</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Primary Engineer:</w:t>
            </w:r>
          </w:p>
        </w:tc>
        <w:tc>
          <w:tcPr>
            <w:tcW w:w="3575" w:type="dxa"/>
          </w:tcPr>
          <w:p w:rsidR="00496CEC" w:rsidRDefault="004B3E3B">
            <w: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Document Reference:</w:t>
            </w:r>
          </w:p>
        </w:tc>
        <w:tc>
          <w:tcPr>
            <w:tcW w:w="3575" w:type="dxa"/>
          </w:tcPr>
          <w:p w:rsidR="00496CEC" w:rsidRDefault="00176E26" w:rsidP="00297006">
            <w:r>
              <w:rPr>
                <w:b/>
              </w:rPr>
              <w:t xml:space="preserve">Session </w:t>
            </w:r>
            <w:r w:rsidR="00297006">
              <w:rPr>
                <w:b/>
              </w:rPr>
              <w:t>10</w:t>
            </w:r>
            <w:r>
              <w:rPr>
                <w:b/>
              </w:rPr>
              <w:t xml:space="preserve"> – Assignment </w:t>
            </w:r>
            <w:r w:rsidR="00EF070B">
              <w:rPr>
                <w:b/>
              </w:rPr>
              <w:t>1</w:t>
            </w:r>
            <w: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DA2D28">
            <w:pPr>
              <w:rPr>
                <w:b/>
                <w:bCs/>
              </w:rPr>
            </w:pPr>
            <w:r>
              <w:rPr>
                <w:b/>
                <w:bCs/>
              </w:rPr>
              <w:t xml:space="preserve">Start </w:t>
            </w:r>
            <w:r w:rsidR="00496CEC">
              <w:rPr>
                <w:b/>
                <w:bCs/>
              </w:rPr>
              <w:t>Date:</w:t>
            </w:r>
          </w:p>
        </w:tc>
        <w:tc>
          <w:tcPr>
            <w:tcW w:w="3575" w:type="dxa"/>
          </w:tcPr>
          <w:p w:rsidR="00496CEC" w:rsidRDefault="00297006">
            <w:r>
              <w:t>05</w:t>
            </w:r>
            <w:r w:rsidR="00176E26">
              <w:t>/</w:t>
            </w:r>
            <w:r>
              <w:t>10</w:t>
            </w:r>
            <w:r w:rsidR="00176E26">
              <w:t>/2017</w:t>
            </w:r>
          </w:p>
          <w:p w:rsidR="000A231C" w:rsidRDefault="000A231C"/>
          <w:p w:rsidR="000A231C" w:rsidRDefault="000A231C"/>
          <w:p w:rsidR="000A231C" w:rsidRDefault="000A231C" w:rsidP="000A231C"/>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945F67" w:rsidTr="00A71C4A">
        <w:trPr>
          <w:jc w:val="center"/>
        </w:trPr>
        <w:tc>
          <w:tcPr>
            <w:tcW w:w="3120" w:type="dxa"/>
          </w:tcPr>
          <w:p w:rsidR="00945F67" w:rsidRDefault="00202324">
            <w:pPr>
              <w:rPr>
                <w:b/>
                <w:bCs/>
              </w:rPr>
            </w:pPr>
            <w:r>
              <w:rPr>
                <w:noProof/>
                <w:lang w:val="en-US"/>
              </w:rPr>
              <w:drawing>
                <wp:anchor distT="0" distB="0" distL="114300" distR="114300" simplePos="0" relativeHeight="251661312" behindDoc="1" locked="0" layoutInCell="1" allowOverlap="1" wp14:anchorId="51DECD9F" wp14:editId="6B833C2E">
                  <wp:simplePos x="0" y="0"/>
                  <wp:positionH relativeFrom="column">
                    <wp:posOffset>182245</wp:posOffset>
                  </wp:positionH>
                  <wp:positionV relativeFrom="paragraph">
                    <wp:posOffset>2540</wp:posOffset>
                  </wp:positionV>
                  <wp:extent cx="3719195" cy="13576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zie.jpg"/>
                          <pic:cNvPicPr/>
                        </pic:nvPicPr>
                        <pic:blipFill>
                          <a:blip r:embed="rId9">
                            <a:extLst>
                              <a:ext uri="{28A0092B-C50C-407E-A947-70E740481C1C}">
                                <a14:useLocalDpi xmlns:a14="http://schemas.microsoft.com/office/drawing/2010/main" val="0"/>
                              </a:ext>
                            </a:extLst>
                          </a:blip>
                          <a:stretch>
                            <a:fillRect/>
                          </a:stretch>
                        </pic:blipFill>
                        <pic:spPr>
                          <a:xfrm>
                            <a:off x="0" y="0"/>
                            <a:ext cx="3719195" cy="1357630"/>
                          </a:xfrm>
                          <a:prstGeom prst="rect">
                            <a:avLst/>
                          </a:prstGeom>
                        </pic:spPr>
                      </pic:pic>
                    </a:graphicData>
                  </a:graphic>
                  <wp14:sizeRelH relativeFrom="page">
                    <wp14:pctWidth>0</wp14:pctWidth>
                  </wp14:sizeRelH>
                  <wp14:sizeRelV relativeFrom="page">
                    <wp14:pctHeight>0</wp14:pctHeight>
                  </wp14:sizeRelV>
                </wp:anchor>
              </w:drawing>
            </w:r>
          </w:p>
        </w:tc>
        <w:tc>
          <w:tcPr>
            <w:tcW w:w="3575" w:type="dxa"/>
          </w:tcPr>
          <w:p w:rsidR="00945F67" w:rsidRDefault="00945F67">
            <w:pPr>
              <w:rPr>
                <w:lang w:val="en-US"/>
              </w:rPr>
            </w:pPr>
          </w:p>
        </w:tc>
      </w:tr>
    </w:tbl>
    <w:p w:rsidR="00496CEC" w:rsidRDefault="00496CEC">
      <w:pPr>
        <w:pStyle w:val="Header"/>
        <w:tabs>
          <w:tab w:val="clear" w:pos="4153"/>
          <w:tab w:val="clear" w:pos="8306"/>
        </w:tabs>
      </w:pPr>
    </w:p>
    <w:p w:rsidR="00496CEC" w:rsidRDefault="00496CEC">
      <w:pPr>
        <w:pStyle w:val="Header"/>
        <w:tabs>
          <w:tab w:val="clear" w:pos="4153"/>
          <w:tab w:val="clear" w:pos="8306"/>
        </w:tabs>
      </w:pPr>
    </w:p>
    <w:p w:rsidR="0032531A" w:rsidRDefault="0032531A">
      <w:pPr>
        <w:jc w:val="left"/>
      </w:pPr>
      <w:r>
        <w:br w:type="page"/>
      </w:r>
      <w:bookmarkStart w:id="0" w:name="_GoBack"/>
      <w:bookmarkEnd w:id="0"/>
    </w:p>
    <w:p w:rsidR="000A231C" w:rsidRDefault="000A231C">
      <w:pPr>
        <w:pStyle w:val="Heading1"/>
        <w:numPr>
          <w:ilvl w:val="0"/>
          <w:numId w:val="0"/>
        </w:numPr>
      </w:pPr>
      <w:bookmarkStart w:id="1" w:name="_Toc73154031"/>
    </w:p>
    <w:p w:rsidR="00496CEC" w:rsidRDefault="00496CEC">
      <w:pPr>
        <w:pStyle w:val="Heading1"/>
        <w:numPr>
          <w:ilvl w:val="0"/>
          <w:numId w:val="0"/>
        </w:numPr>
      </w:pPr>
      <w:bookmarkStart w:id="2" w:name="_Toc494931945"/>
      <w:r>
        <w:t>Contents</w:t>
      </w:r>
      <w:bookmarkEnd w:id="1"/>
      <w:bookmarkEnd w:id="2"/>
    </w:p>
    <w:p w:rsidR="00496CEC" w:rsidRDefault="00496CEC"/>
    <w:p w:rsidR="00202324" w:rsidRDefault="002B621F">
      <w:pPr>
        <w:pStyle w:val="TOC1"/>
        <w:tabs>
          <w:tab w:val="right" w:leader="dot" w:pos="10478"/>
        </w:tabs>
        <w:rPr>
          <w:rFonts w:asciiTheme="minorHAnsi" w:eastAsiaTheme="minorEastAsia" w:hAnsiTheme="minorHAnsi" w:cstheme="minorBidi"/>
          <w:b w:val="0"/>
          <w:bCs w:val="0"/>
          <w:caps w:val="0"/>
          <w:noProof/>
          <w:sz w:val="22"/>
          <w:szCs w:val="22"/>
          <w:lang w:val="en-US"/>
        </w:rPr>
      </w:pPr>
      <w:r>
        <w:fldChar w:fldCharType="begin"/>
      </w:r>
      <w:r w:rsidR="00496CEC">
        <w:instrText xml:space="preserve"> TOC \o "1-3" \h \z </w:instrText>
      </w:r>
      <w:r>
        <w:fldChar w:fldCharType="separate"/>
      </w:r>
      <w:hyperlink w:anchor="_Toc494931945" w:history="1">
        <w:r w:rsidR="00202324" w:rsidRPr="001F4CC6">
          <w:rPr>
            <w:rStyle w:val="Hyperlink"/>
            <w:noProof/>
          </w:rPr>
          <w:t>Contents</w:t>
        </w:r>
        <w:r w:rsidR="00202324">
          <w:rPr>
            <w:noProof/>
            <w:webHidden/>
          </w:rPr>
          <w:tab/>
        </w:r>
        <w:r w:rsidR="00202324">
          <w:rPr>
            <w:noProof/>
            <w:webHidden/>
          </w:rPr>
          <w:fldChar w:fldCharType="begin"/>
        </w:r>
        <w:r w:rsidR="00202324">
          <w:rPr>
            <w:noProof/>
            <w:webHidden/>
          </w:rPr>
          <w:instrText xml:space="preserve"> PAGEREF _Toc494931945 \h </w:instrText>
        </w:r>
        <w:r w:rsidR="00202324">
          <w:rPr>
            <w:noProof/>
            <w:webHidden/>
          </w:rPr>
        </w:r>
        <w:r w:rsidR="00202324">
          <w:rPr>
            <w:noProof/>
            <w:webHidden/>
          </w:rPr>
          <w:fldChar w:fldCharType="separate"/>
        </w:r>
        <w:r w:rsidR="00202324">
          <w:rPr>
            <w:noProof/>
            <w:webHidden/>
          </w:rPr>
          <w:t>2</w:t>
        </w:r>
        <w:r w:rsidR="00202324">
          <w:rPr>
            <w:noProof/>
            <w:webHidden/>
          </w:rPr>
          <w:fldChar w:fldCharType="end"/>
        </w:r>
      </w:hyperlink>
    </w:p>
    <w:p w:rsidR="00202324" w:rsidRDefault="00202324">
      <w:pPr>
        <w:pStyle w:val="TOC1"/>
        <w:tabs>
          <w:tab w:val="right" w:leader="dot" w:pos="10478"/>
        </w:tabs>
        <w:rPr>
          <w:rFonts w:asciiTheme="minorHAnsi" w:eastAsiaTheme="minorEastAsia" w:hAnsiTheme="minorHAnsi" w:cstheme="minorBidi"/>
          <w:b w:val="0"/>
          <w:bCs w:val="0"/>
          <w:caps w:val="0"/>
          <w:noProof/>
          <w:sz w:val="22"/>
          <w:szCs w:val="22"/>
          <w:lang w:val="en-US"/>
        </w:rPr>
      </w:pPr>
      <w:hyperlink w:anchor="_Toc494931946" w:history="1">
        <w:r w:rsidRPr="001F4CC6">
          <w:rPr>
            <w:rStyle w:val="Hyperlink"/>
            <w:noProof/>
          </w:rPr>
          <w:t>Change History</w:t>
        </w:r>
        <w:r>
          <w:rPr>
            <w:noProof/>
            <w:webHidden/>
          </w:rPr>
          <w:tab/>
        </w:r>
        <w:r>
          <w:rPr>
            <w:noProof/>
            <w:webHidden/>
          </w:rPr>
          <w:fldChar w:fldCharType="begin"/>
        </w:r>
        <w:r>
          <w:rPr>
            <w:noProof/>
            <w:webHidden/>
          </w:rPr>
          <w:instrText xml:space="preserve"> PAGEREF _Toc494931946 \h </w:instrText>
        </w:r>
        <w:r>
          <w:rPr>
            <w:noProof/>
            <w:webHidden/>
          </w:rPr>
        </w:r>
        <w:r>
          <w:rPr>
            <w:noProof/>
            <w:webHidden/>
          </w:rPr>
          <w:fldChar w:fldCharType="separate"/>
        </w:r>
        <w:r>
          <w:rPr>
            <w:noProof/>
            <w:webHidden/>
          </w:rPr>
          <w:t>3</w:t>
        </w:r>
        <w:r>
          <w:rPr>
            <w:noProof/>
            <w:webHidden/>
          </w:rPr>
          <w:fldChar w:fldCharType="end"/>
        </w:r>
      </w:hyperlink>
    </w:p>
    <w:p w:rsidR="00202324" w:rsidRDefault="00202324">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4931947" w:history="1">
        <w:r w:rsidRPr="001F4CC6">
          <w:rPr>
            <w:rStyle w:val="Hyperlink"/>
            <w:noProof/>
          </w:rPr>
          <w:t>1.</w:t>
        </w:r>
        <w:r>
          <w:rPr>
            <w:rFonts w:asciiTheme="minorHAnsi" w:eastAsiaTheme="minorEastAsia" w:hAnsiTheme="minorHAnsi" w:cstheme="minorBidi"/>
            <w:b w:val="0"/>
            <w:bCs w:val="0"/>
            <w:caps w:val="0"/>
            <w:noProof/>
            <w:sz w:val="22"/>
            <w:szCs w:val="22"/>
            <w:lang w:val="en-US"/>
          </w:rPr>
          <w:tab/>
        </w:r>
        <w:r w:rsidRPr="001F4CC6">
          <w:rPr>
            <w:rStyle w:val="Hyperlink"/>
            <w:noProof/>
          </w:rPr>
          <w:t>Problem Statement</w:t>
        </w:r>
        <w:r>
          <w:rPr>
            <w:noProof/>
            <w:webHidden/>
          </w:rPr>
          <w:tab/>
        </w:r>
        <w:r>
          <w:rPr>
            <w:noProof/>
            <w:webHidden/>
          </w:rPr>
          <w:fldChar w:fldCharType="begin"/>
        </w:r>
        <w:r>
          <w:rPr>
            <w:noProof/>
            <w:webHidden/>
          </w:rPr>
          <w:instrText xml:space="preserve"> PAGEREF _Toc494931947 \h </w:instrText>
        </w:r>
        <w:r>
          <w:rPr>
            <w:noProof/>
            <w:webHidden/>
          </w:rPr>
        </w:r>
        <w:r>
          <w:rPr>
            <w:noProof/>
            <w:webHidden/>
          </w:rPr>
          <w:fldChar w:fldCharType="separate"/>
        </w:r>
        <w:r>
          <w:rPr>
            <w:noProof/>
            <w:webHidden/>
          </w:rPr>
          <w:t>4</w:t>
        </w:r>
        <w:r>
          <w:rPr>
            <w:noProof/>
            <w:webHidden/>
          </w:rPr>
          <w:fldChar w:fldCharType="end"/>
        </w:r>
      </w:hyperlink>
    </w:p>
    <w:p w:rsidR="00202324" w:rsidRDefault="00202324">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4931948" w:history="1">
        <w:r w:rsidRPr="001F4CC6">
          <w:rPr>
            <w:rStyle w:val="Hyperlink"/>
            <w:noProof/>
          </w:rPr>
          <w:t>2.</w:t>
        </w:r>
        <w:r>
          <w:rPr>
            <w:rFonts w:asciiTheme="minorHAnsi" w:eastAsiaTheme="minorEastAsia" w:hAnsiTheme="minorHAnsi" w:cstheme="minorBidi"/>
            <w:b w:val="0"/>
            <w:bCs w:val="0"/>
            <w:caps w:val="0"/>
            <w:noProof/>
            <w:sz w:val="22"/>
            <w:szCs w:val="22"/>
            <w:lang w:val="en-US"/>
          </w:rPr>
          <w:tab/>
        </w:r>
        <w:r w:rsidRPr="001F4CC6">
          <w:rPr>
            <w:rStyle w:val="Hyperlink"/>
            <w:noProof/>
          </w:rPr>
          <w:t>How to Schedule Hive Job Using Oozie</w:t>
        </w:r>
        <w:r>
          <w:rPr>
            <w:noProof/>
            <w:webHidden/>
          </w:rPr>
          <w:tab/>
        </w:r>
        <w:r>
          <w:rPr>
            <w:noProof/>
            <w:webHidden/>
          </w:rPr>
          <w:fldChar w:fldCharType="begin"/>
        </w:r>
        <w:r>
          <w:rPr>
            <w:noProof/>
            <w:webHidden/>
          </w:rPr>
          <w:instrText xml:space="preserve"> PAGEREF _Toc494931948 \h </w:instrText>
        </w:r>
        <w:r>
          <w:rPr>
            <w:noProof/>
            <w:webHidden/>
          </w:rPr>
        </w:r>
        <w:r>
          <w:rPr>
            <w:noProof/>
            <w:webHidden/>
          </w:rPr>
          <w:fldChar w:fldCharType="separate"/>
        </w:r>
        <w:r>
          <w:rPr>
            <w:noProof/>
            <w:webHidden/>
          </w:rPr>
          <w:t>5</w:t>
        </w:r>
        <w:r>
          <w:rPr>
            <w:noProof/>
            <w:webHidden/>
          </w:rPr>
          <w:fldChar w:fldCharType="end"/>
        </w:r>
      </w:hyperlink>
    </w:p>
    <w:p w:rsidR="00202324" w:rsidRDefault="00202324">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931949" w:history="1">
        <w:r w:rsidRPr="001F4CC6">
          <w:rPr>
            <w:rStyle w:val="Hyperlink"/>
            <w:noProof/>
            <w:lang w:val="en-US"/>
          </w:rPr>
          <w:t>2.1.</w:t>
        </w:r>
        <w:r>
          <w:rPr>
            <w:rFonts w:asciiTheme="minorHAnsi" w:eastAsiaTheme="minorEastAsia" w:hAnsiTheme="minorHAnsi" w:cstheme="minorBidi"/>
            <w:smallCaps w:val="0"/>
            <w:noProof/>
            <w:sz w:val="22"/>
            <w:szCs w:val="22"/>
            <w:lang w:val="en-US"/>
          </w:rPr>
          <w:tab/>
        </w:r>
        <w:r w:rsidRPr="001F4CC6">
          <w:rPr>
            <w:rStyle w:val="Hyperlink"/>
            <w:noProof/>
            <w:lang w:val="en-US"/>
          </w:rPr>
          <w:t>Job.properties</w:t>
        </w:r>
        <w:r>
          <w:rPr>
            <w:noProof/>
            <w:webHidden/>
          </w:rPr>
          <w:tab/>
        </w:r>
        <w:r>
          <w:rPr>
            <w:noProof/>
            <w:webHidden/>
          </w:rPr>
          <w:fldChar w:fldCharType="begin"/>
        </w:r>
        <w:r>
          <w:rPr>
            <w:noProof/>
            <w:webHidden/>
          </w:rPr>
          <w:instrText xml:space="preserve"> PAGEREF _Toc494931949 \h </w:instrText>
        </w:r>
        <w:r>
          <w:rPr>
            <w:noProof/>
            <w:webHidden/>
          </w:rPr>
        </w:r>
        <w:r>
          <w:rPr>
            <w:noProof/>
            <w:webHidden/>
          </w:rPr>
          <w:fldChar w:fldCharType="separate"/>
        </w:r>
        <w:r>
          <w:rPr>
            <w:noProof/>
            <w:webHidden/>
          </w:rPr>
          <w:t>5</w:t>
        </w:r>
        <w:r>
          <w:rPr>
            <w:noProof/>
            <w:webHidden/>
          </w:rPr>
          <w:fldChar w:fldCharType="end"/>
        </w:r>
      </w:hyperlink>
    </w:p>
    <w:p w:rsidR="00202324" w:rsidRDefault="00202324">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931950" w:history="1">
        <w:r w:rsidRPr="001F4CC6">
          <w:rPr>
            <w:rStyle w:val="Hyperlink"/>
            <w:noProof/>
            <w:lang w:val="en-US"/>
          </w:rPr>
          <w:t>2.2.</w:t>
        </w:r>
        <w:r>
          <w:rPr>
            <w:rFonts w:asciiTheme="minorHAnsi" w:eastAsiaTheme="minorEastAsia" w:hAnsiTheme="minorHAnsi" w:cstheme="minorBidi"/>
            <w:smallCaps w:val="0"/>
            <w:noProof/>
            <w:sz w:val="22"/>
            <w:szCs w:val="22"/>
            <w:lang w:val="en-US"/>
          </w:rPr>
          <w:tab/>
        </w:r>
        <w:r w:rsidRPr="001F4CC6">
          <w:rPr>
            <w:rStyle w:val="Hyperlink"/>
            <w:noProof/>
            <w:lang w:val="en-US"/>
          </w:rPr>
          <w:t>Workflow.xml</w:t>
        </w:r>
        <w:r>
          <w:rPr>
            <w:noProof/>
            <w:webHidden/>
          </w:rPr>
          <w:tab/>
        </w:r>
        <w:r>
          <w:rPr>
            <w:noProof/>
            <w:webHidden/>
          </w:rPr>
          <w:fldChar w:fldCharType="begin"/>
        </w:r>
        <w:r>
          <w:rPr>
            <w:noProof/>
            <w:webHidden/>
          </w:rPr>
          <w:instrText xml:space="preserve"> PAGEREF _Toc494931950 \h </w:instrText>
        </w:r>
        <w:r>
          <w:rPr>
            <w:noProof/>
            <w:webHidden/>
          </w:rPr>
        </w:r>
        <w:r>
          <w:rPr>
            <w:noProof/>
            <w:webHidden/>
          </w:rPr>
          <w:fldChar w:fldCharType="separate"/>
        </w:r>
        <w:r>
          <w:rPr>
            <w:noProof/>
            <w:webHidden/>
          </w:rPr>
          <w:t>6</w:t>
        </w:r>
        <w:r>
          <w:rPr>
            <w:noProof/>
            <w:webHidden/>
          </w:rPr>
          <w:fldChar w:fldCharType="end"/>
        </w:r>
      </w:hyperlink>
    </w:p>
    <w:p w:rsidR="00202324" w:rsidRDefault="00202324">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931951" w:history="1">
        <w:r w:rsidRPr="001F4CC6">
          <w:rPr>
            <w:rStyle w:val="Hyperlink"/>
            <w:rFonts w:eastAsia="Consolas"/>
            <w:noProof/>
          </w:rPr>
          <w:t>2.3.</w:t>
        </w:r>
        <w:r>
          <w:rPr>
            <w:rFonts w:asciiTheme="minorHAnsi" w:eastAsiaTheme="minorEastAsia" w:hAnsiTheme="minorHAnsi" w:cstheme="minorBidi"/>
            <w:smallCaps w:val="0"/>
            <w:noProof/>
            <w:sz w:val="22"/>
            <w:szCs w:val="22"/>
            <w:lang w:val="en-US"/>
          </w:rPr>
          <w:tab/>
        </w:r>
        <w:r w:rsidRPr="001F4CC6">
          <w:rPr>
            <w:rStyle w:val="Hyperlink"/>
            <w:rFonts w:eastAsia="Consolas"/>
            <w:noProof/>
          </w:rPr>
          <w:t>create_table.hql</w:t>
        </w:r>
        <w:r>
          <w:rPr>
            <w:noProof/>
            <w:webHidden/>
          </w:rPr>
          <w:tab/>
        </w:r>
        <w:r>
          <w:rPr>
            <w:noProof/>
            <w:webHidden/>
          </w:rPr>
          <w:fldChar w:fldCharType="begin"/>
        </w:r>
        <w:r>
          <w:rPr>
            <w:noProof/>
            <w:webHidden/>
          </w:rPr>
          <w:instrText xml:space="preserve"> PAGEREF _Toc494931951 \h </w:instrText>
        </w:r>
        <w:r>
          <w:rPr>
            <w:noProof/>
            <w:webHidden/>
          </w:rPr>
        </w:r>
        <w:r>
          <w:rPr>
            <w:noProof/>
            <w:webHidden/>
          </w:rPr>
          <w:fldChar w:fldCharType="separate"/>
        </w:r>
        <w:r>
          <w:rPr>
            <w:noProof/>
            <w:webHidden/>
          </w:rPr>
          <w:t>7</w:t>
        </w:r>
        <w:r>
          <w:rPr>
            <w:noProof/>
            <w:webHidden/>
          </w:rPr>
          <w:fldChar w:fldCharType="end"/>
        </w:r>
      </w:hyperlink>
    </w:p>
    <w:p w:rsidR="00202324" w:rsidRDefault="00202324">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931952" w:history="1">
        <w:r w:rsidRPr="001F4CC6">
          <w:rPr>
            <w:rStyle w:val="Hyperlink"/>
            <w:noProof/>
            <w:lang w:val="en-US"/>
          </w:rPr>
          <w:t>2.4.</w:t>
        </w:r>
        <w:r>
          <w:rPr>
            <w:rFonts w:asciiTheme="minorHAnsi" w:eastAsiaTheme="minorEastAsia" w:hAnsiTheme="minorHAnsi" w:cstheme="minorBidi"/>
            <w:smallCaps w:val="0"/>
            <w:noProof/>
            <w:sz w:val="22"/>
            <w:szCs w:val="22"/>
            <w:lang w:val="en-US"/>
          </w:rPr>
          <w:tab/>
        </w:r>
        <w:r w:rsidRPr="001F4CC6">
          <w:rPr>
            <w:rStyle w:val="Hyperlink"/>
            <w:noProof/>
            <w:lang w:val="en-US"/>
          </w:rPr>
          <w:t>Create a directory in HDFS called workflows</w:t>
        </w:r>
        <w:r>
          <w:rPr>
            <w:noProof/>
            <w:webHidden/>
          </w:rPr>
          <w:tab/>
        </w:r>
        <w:r>
          <w:rPr>
            <w:noProof/>
            <w:webHidden/>
          </w:rPr>
          <w:fldChar w:fldCharType="begin"/>
        </w:r>
        <w:r>
          <w:rPr>
            <w:noProof/>
            <w:webHidden/>
          </w:rPr>
          <w:instrText xml:space="preserve"> PAGEREF _Toc494931952 \h </w:instrText>
        </w:r>
        <w:r>
          <w:rPr>
            <w:noProof/>
            <w:webHidden/>
          </w:rPr>
        </w:r>
        <w:r>
          <w:rPr>
            <w:noProof/>
            <w:webHidden/>
          </w:rPr>
          <w:fldChar w:fldCharType="separate"/>
        </w:r>
        <w:r>
          <w:rPr>
            <w:noProof/>
            <w:webHidden/>
          </w:rPr>
          <w:t>7</w:t>
        </w:r>
        <w:r>
          <w:rPr>
            <w:noProof/>
            <w:webHidden/>
          </w:rPr>
          <w:fldChar w:fldCharType="end"/>
        </w:r>
      </w:hyperlink>
    </w:p>
    <w:p w:rsidR="00202324" w:rsidRDefault="00202324">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931953" w:history="1">
        <w:r w:rsidRPr="001F4CC6">
          <w:rPr>
            <w:rStyle w:val="Hyperlink"/>
            <w:rFonts w:eastAsia="Consolas"/>
            <w:noProof/>
          </w:rPr>
          <w:t>2.5.</w:t>
        </w:r>
        <w:r>
          <w:rPr>
            <w:rFonts w:asciiTheme="minorHAnsi" w:eastAsiaTheme="minorEastAsia" w:hAnsiTheme="minorHAnsi" w:cstheme="minorBidi"/>
            <w:smallCaps w:val="0"/>
            <w:noProof/>
            <w:sz w:val="22"/>
            <w:szCs w:val="22"/>
            <w:lang w:val="en-US"/>
          </w:rPr>
          <w:tab/>
        </w:r>
        <w:r w:rsidRPr="001F4CC6">
          <w:rPr>
            <w:rStyle w:val="Hyperlink"/>
            <w:rFonts w:eastAsia="Consolas"/>
            <w:noProof/>
          </w:rPr>
          <w:t>Check files on HDFS</w:t>
        </w:r>
        <w:r>
          <w:rPr>
            <w:noProof/>
            <w:webHidden/>
          </w:rPr>
          <w:tab/>
        </w:r>
        <w:r>
          <w:rPr>
            <w:noProof/>
            <w:webHidden/>
          </w:rPr>
          <w:fldChar w:fldCharType="begin"/>
        </w:r>
        <w:r>
          <w:rPr>
            <w:noProof/>
            <w:webHidden/>
          </w:rPr>
          <w:instrText xml:space="preserve"> PAGEREF _Toc494931953 \h </w:instrText>
        </w:r>
        <w:r>
          <w:rPr>
            <w:noProof/>
            <w:webHidden/>
          </w:rPr>
        </w:r>
        <w:r>
          <w:rPr>
            <w:noProof/>
            <w:webHidden/>
          </w:rPr>
          <w:fldChar w:fldCharType="separate"/>
        </w:r>
        <w:r>
          <w:rPr>
            <w:noProof/>
            <w:webHidden/>
          </w:rPr>
          <w:t>7</w:t>
        </w:r>
        <w:r>
          <w:rPr>
            <w:noProof/>
            <w:webHidden/>
          </w:rPr>
          <w:fldChar w:fldCharType="end"/>
        </w:r>
      </w:hyperlink>
    </w:p>
    <w:p w:rsidR="00202324" w:rsidRDefault="00202324">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931954" w:history="1">
        <w:r w:rsidRPr="001F4CC6">
          <w:rPr>
            <w:rStyle w:val="Hyperlink"/>
            <w:noProof/>
          </w:rPr>
          <w:t>2.6.</w:t>
        </w:r>
        <w:r>
          <w:rPr>
            <w:rFonts w:asciiTheme="minorHAnsi" w:eastAsiaTheme="minorEastAsia" w:hAnsiTheme="minorHAnsi" w:cstheme="minorBidi"/>
            <w:smallCaps w:val="0"/>
            <w:noProof/>
            <w:sz w:val="22"/>
            <w:szCs w:val="22"/>
            <w:lang w:val="en-US"/>
          </w:rPr>
          <w:tab/>
        </w:r>
        <w:r w:rsidRPr="001F4CC6">
          <w:rPr>
            <w:rStyle w:val="Hyperlink"/>
            <w:noProof/>
          </w:rPr>
          <w:t>Running the Job</w:t>
        </w:r>
        <w:r>
          <w:rPr>
            <w:noProof/>
            <w:webHidden/>
          </w:rPr>
          <w:tab/>
        </w:r>
        <w:r>
          <w:rPr>
            <w:noProof/>
            <w:webHidden/>
          </w:rPr>
          <w:fldChar w:fldCharType="begin"/>
        </w:r>
        <w:r>
          <w:rPr>
            <w:noProof/>
            <w:webHidden/>
          </w:rPr>
          <w:instrText xml:space="preserve"> PAGEREF _Toc494931954 \h </w:instrText>
        </w:r>
        <w:r>
          <w:rPr>
            <w:noProof/>
            <w:webHidden/>
          </w:rPr>
        </w:r>
        <w:r>
          <w:rPr>
            <w:noProof/>
            <w:webHidden/>
          </w:rPr>
          <w:fldChar w:fldCharType="separate"/>
        </w:r>
        <w:r>
          <w:rPr>
            <w:noProof/>
            <w:webHidden/>
          </w:rPr>
          <w:t>7</w:t>
        </w:r>
        <w:r>
          <w:rPr>
            <w:noProof/>
            <w:webHidden/>
          </w:rPr>
          <w:fldChar w:fldCharType="end"/>
        </w:r>
      </w:hyperlink>
    </w:p>
    <w:p w:rsidR="00202324" w:rsidRDefault="00202324">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931955" w:history="1">
        <w:r w:rsidRPr="001F4CC6">
          <w:rPr>
            <w:rStyle w:val="Hyperlink"/>
            <w:noProof/>
          </w:rPr>
          <w:t>2.7.</w:t>
        </w:r>
        <w:r>
          <w:rPr>
            <w:rFonts w:asciiTheme="minorHAnsi" w:eastAsiaTheme="minorEastAsia" w:hAnsiTheme="minorHAnsi" w:cstheme="minorBidi"/>
            <w:smallCaps w:val="0"/>
            <w:noProof/>
            <w:sz w:val="22"/>
            <w:szCs w:val="22"/>
            <w:lang w:val="en-US"/>
          </w:rPr>
          <w:tab/>
        </w:r>
        <w:r w:rsidRPr="001F4CC6">
          <w:rPr>
            <w:rStyle w:val="Hyperlink"/>
            <w:noProof/>
          </w:rPr>
          <w:t>Test if job worked correctly</w:t>
        </w:r>
        <w:r>
          <w:rPr>
            <w:noProof/>
            <w:webHidden/>
          </w:rPr>
          <w:tab/>
        </w:r>
        <w:r>
          <w:rPr>
            <w:noProof/>
            <w:webHidden/>
          </w:rPr>
          <w:fldChar w:fldCharType="begin"/>
        </w:r>
        <w:r>
          <w:rPr>
            <w:noProof/>
            <w:webHidden/>
          </w:rPr>
          <w:instrText xml:space="preserve"> PAGEREF _Toc494931955 \h </w:instrText>
        </w:r>
        <w:r>
          <w:rPr>
            <w:noProof/>
            <w:webHidden/>
          </w:rPr>
        </w:r>
        <w:r>
          <w:rPr>
            <w:noProof/>
            <w:webHidden/>
          </w:rPr>
          <w:fldChar w:fldCharType="separate"/>
        </w:r>
        <w:r>
          <w:rPr>
            <w:noProof/>
            <w:webHidden/>
          </w:rPr>
          <w:t>8</w:t>
        </w:r>
        <w:r>
          <w:rPr>
            <w:noProof/>
            <w:webHidden/>
          </w:rPr>
          <w:fldChar w:fldCharType="end"/>
        </w:r>
      </w:hyperlink>
    </w:p>
    <w:p w:rsidR="00496CEC" w:rsidRDefault="002B621F">
      <w:r>
        <w:fldChar w:fldCharType="end"/>
      </w:r>
    </w:p>
    <w:p w:rsidR="00496CEC" w:rsidRDefault="00496CEC"/>
    <w:p w:rsidR="00496CEC" w:rsidRDefault="00496CEC">
      <w:pPr>
        <w:pStyle w:val="Heading1"/>
        <w:numPr>
          <w:ilvl w:val="0"/>
          <w:numId w:val="0"/>
        </w:numPr>
      </w:pPr>
      <w:r>
        <w:br w:type="page"/>
      </w:r>
      <w:bookmarkStart w:id="3" w:name="_Toc71517007"/>
      <w:bookmarkStart w:id="4" w:name="_Toc73154032"/>
      <w:bookmarkStart w:id="5" w:name="_Toc494931946"/>
      <w:r>
        <w:lastRenderedPageBreak/>
        <w:t>Change History</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1322"/>
        <w:gridCol w:w="1240"/>
        <w:gridCol w:w="1311"/>
        <w:gridCol w:w="2119"/>
        <w:gridCol w:w="3374"/>
      </w:tblGrid>
      <w:tr w:rsidR="004C0F05" w:rsidTr="007928BF">
        <w:tc>
          <w:tcPr>
            <w:tcW w:w="1338" w:type="dxa"/>
            <w:shd w:val="clear" w:color="auto" w:fill="E1680D"/>
          </w:tcPr>
          <w:p w:rsidR="004C0F05" w:rsidRPr="00124DC9" w:rsidRDefault="004C0F05">
            <w:pPr>
              <w:jc w:val="left"/>
              <w:rPr>
                <w:b/>
                <w:bCs/>
                <w:color w:val="FFFFFF"/>
              </w:rPr>
            </w:pPr>
            <w:r w:rsidRPr="00124DC9">
              <w:rPr>
                <w:b/>
                <w:bCs/>
                <w:color w:val="FFFFFF"/>
              </w:rPr>
              <w:t>Document Revision</w:t>
            </w:r>
          </w:p>
        </w:tc>
        <w:tc>
          <w:tcPr>
            <w:tcW w:w="1322" w:type="dxa"/>
            <w:shd w:val="clear" w:color="auto" w:fill="E1680D"/>
          </w:tcPr>
          <w:p w:rsidR="004C0F05" w:rsidRPr="00124DC9" w:rsidRDefault="004C0F05">
            <w:pPr>
              <w:jc w:val="left"/>
              <w:rPr>
                <w:b/>
                <w:bCs/>
                <w:color w:val="FFFFFF"/>
              </w:rPr>
            </w:pPr>
            <w:r w:rsidRPr="00124DC9">
              <w:rPr>
                <w:b/>
                <w:bCs/>
                <w:color w:val="FFFFFF"/>
              </w:rPr>
              <w:t>Date</w:t>
            </w:r>
          </w:p>
        </w:tc>
        <w:tc>
          <w:tcPr>
            <w:tcW w:w="1240" w:type="dxa"/>
            <w:shd w:val="clear" w:color="auto" w:fill="E1680D"/>
          </w:tcPr>
          <w:p w:rsidR="004C0F05" w:rsidRPr="00124DC9" w:rsidRDefault="004C0F05">
            <w:pPr>
              <w:jc w:val="left"/>
              <w:rPr>
                <w:b/>
                <w:bCs/>
                <w:color w:val="FFFFFF"/>
              </w:rPr>
            </w:pPr>
            <w:r>
              <w:rPr>
                <w:b/>
                <w:bCs/>
                <w:color w:val="FFFFFF"/>
              </w:rPr>
              <w:t>Authored By</w:t>
            </w:r>
          </w:p>
        </w:tc>
        <w:tc>
          <w:tcPr>
            <w:tcW w:w="1311" w:type="dxa"/>
            <w:shd w:val="clear" w:color="auto" w:fill="E1680D"/>
          </w:tcPr>
          <w:p w:rsidR="004C0F05" w:rsidRPr="00124DC9" w:rsidRDefault="004C0F05">
            <w:pPr>
              <w:jc w:val="left"/>
              <w:rPr>
                <w:b/>
                <w:bCs/>
                <w:color w:val="FFFFFF"/>
              </w:rPr>
            </w:pPr>
            <w:r>
              <w:rPr>
                <w:b/>
                <w:bCs/>
                <w:color w:val="FFFFFF"/>
              </w:rPr>
              <w:t>Authorised By</w:t>
            </w:r>
          </w:p>
        </w:tc>
        <w:tc>
          <w:tcPr>
            <w:tcW w:w="2119" w:type="dxa"/>
            <w:shd w:val="clear" w:color="auto" w:fill="E1680D"/>
          </w:tcPr>
          <w:p w:rsidR="004C0F05" w:rsidRPr="00124DC9" w:rsidRDefault="004C0F05">
            <w:pPr>
              <w:jc w:val="left"/>
              <w:rPr>
                <w:b/>
                <w:bCs/>
                <w:color w:val="FFFFFF"/>
              </w:rPr>
            </w:pPr>
            <w:r w:rsidRPr="00124DC9">
              <w:rPr>
                <w:b/>
                <w:bCs/>
                <w:color w:val="FFFFFF"/>
              </w:rPr>
              <w:t>Sections Affected</w:t>
            </w:r>
          </w:p>
        </w:tc>
        <w:tc>
          <w:tcPr>
            <w:tcW w:w="3374" w:type="dxa"/>
            <w:shd w:val="clear" w:color="auto" w:fill="E1680D"/>
          </w:tcPr>
          <w:p w:rsidR="004C0F05" w:rsidRPr="00124DC9" w:rsidRDefault="004C0F05" w:rsidP="00392DBA">
            <w:pPr>
              <w:rPr>
                <w:b/>
                <w:color w:val="FFFFFF"/>
              </w:rPr>
            </w:pPr>
            <w:r w:rsidRPr="00124DC9">
              <w:rPr>
                <w:b/>
                <w:color w:val="FFFFFF"/>
              </w:rPr>
              <w:t>Reason for Change</w:t>
            </w:r>
          </w:p>
        </w:tc>
      </w:tr>
      <w:tr w:rsidR="004C0F05" w:rsidTr="007928BF">
        <w:tc>
          <w:tcPr>
            <w:tcW w:w="1338" w:type="dxa"/>
          </w:tcPr>
          <w:p w:rsidR="004C0F05" w:rsidRDefault="004C0F05" w:rsidP="00B255A6">
            <w:pPr>
              <w:jc w:val="left"/>
            </w:pPr>
            <w:r>
              <w:t>Rev 0</w:t>
            </w:r>
            <w:r w:rsidR="00B255A6">
              <w:t>1</w:t>
            </w:r>
          </w:p>
        </w:tc>
        <w:tc>
          <w:tcPr>
            <w:tcW w:w="1322" w:type="dxa"/>
          </w:tcPr>
          <w:p w:rsidR="004C0F05" w:rsidRDefault="00297006" w:rsidP="00297006">
            <w:pPr>
              <w:jc w:val="left"/>
            </w:pPr>
            <w:r>
              <w:t>05</w:t>
            </w:r>
            <w:r w:rsidR="00515538">
              <w:t>/</w:t>
            </w:r>
            <w:r>
              <w:t>10</w:t>
            </w:r>
            <w:r w:rsidR="00515538">
              <w:t>/2017</w:t>
            </w:r>
          </w:p>
        </w:tc>
        <w:tc>
          <w:tcPr>
            <w:tcW w:w="1240" w:type="dxa"/>
          </w:tcPr>
          <w:p w:rsidR="004C0F05" w:rsidRDefault="00FF06AF">
            <w:pPr>
              <w:jc w:val="left"/>
            </w:pPr>
            <w:r>
              <w:t>Duncan Burgess</w:t>
            </w:r>
          </w:p>
        </w:tc>
        <w:tc>
          <w:tcPr>
            <w:tcW w:w="1311" w:type="dxa"/>
          </w:tcPr>
          <w:p w:rsidR="004C0F05" w:rsidRDefault="004C0F05">
            <w:pPr>
              <w:jc w:val="left"/>
            </w:pPr>
          </w:p>
        </w:tc>
        <w:tc>
          <w:tcPr>
            <w:tcW w:w="2119" w:type="dxa"/>
          </w:tcPr>
          <w:p w:rsidR="004C0F05" w:rsidRDefault="004C0F05">
            <w:pPr>
              <w:jc w:val="left"/>
            </w:pPr>
            <w:r>
              <w:t>All</w:t>
            </w:r>
          </w:p>
        </w:tc>
        <w:tc>
          <w:tcPr>
            <w:tcW w:w="3374" w:type="dxa"/>
          </w:tcPr>
          <w:p w:rsidR="004C0F05" w:rsidRDefault="004C0F05">
            <w:pPr>
              <w:jc w:val="left"/>
            </w:pPr>
            <w:r>
              <w:t>Initial release.</w:t>
            </w: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rsidP="008A3B42">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rsidP="005F221D">
            <w:pPr>
              <w:ind w:left="-360"/>
              <w:jc w:val="left"/>
            </w:pPr>
          </w:p>
        </w:tc>
      </w:tr>
      <w:bookmarkEnd w:id="3"/>
      <w:bookmarkEnd w:id="4"/>
    </w:tbl>
    <w:p w:rsidR="00DB4D2F" w:rsidRDefault="00496CEC" w:rsidP="00DB4D2F">
      <w:pPr>
        <w:pStyle w:val="Heading1"/>
      </w:pPr>
      <w:r>
        <w:rPr>
          <w:bCs/>
        </w:rPr>
        <w:br w:type="page"/>
      </w:r>
      <w:bookmarkStart w:id="6" w:name="_Toc494931947"/>
      <w:r w:rsidR="00DB4D2F">
        <w:lastRenderedPageBreak/>
        <w:t>Problem Statement</w:t>
      </w:r>
      <w:bookmarkEnd w:id="6"/>
    </w:p>
    <w:p w:rsidR="00B14547" w:rsidRDefault="00B14547" w:rsidP="00B14547"/>
    <w:p w:rsidR="00297006" w:rsidRDefault="00297006" w:rsidP="00297006">
      <w:pPr>
        <w:rPr>
          <w:lang w:val="en-US" w:eastAsia="en-GB"/>
        </w:rPr>
      </w:pPr>
      <w:r>
        <w:rPr>
          <w:lang w:val="en-US" w:eastAsia="en-GB"/>
        </w:rPr>
        <w:t>Implement the concept given in below blog link and share the complete steps along with</w:t>
      </w:r>
    </w:p>
    <w:p w:rsidR="00297006" w:rsidRDefault="00297006" w:rsidP="00297006">
      <w:pPr>
        <w:rPr>
          <w:lang w:val="en-US" w:eastAsia="en-GB"/>
        </w:rPr>
      </w:pPr>
      <w:proofErr w:type="gramStart"/>
      <w:r>
        <w:rPr>
          <w:lang w:val="en-US" w:eastAsia="en-GB"/>
        </w:rPr>
        <w:t>screenshots</w:t>
      </w:r>
      <w:proofErr w:type="gramEnd"/>
      <w:r>
        <w:rPr>
          <w:lang w:val="en-US" w:eastAsia="en-GB"/>
        </w:rPr>
        <w:t>.</w:t>
      </w:r>
    </w:p>
    <w:p w:rsidR="00297006" w:rsidRDefault="00297006" w:rsidP="00297006">
      <w:pPr>
        <w:rPr>
          <w:lang w:val="en-US" w:eastAsia="en-GB"/>
        </w:rPr>
      </w:pPr>
    </w:p>
    <w:p w:rsidR="00297006" w:rsidRDefault="00297006" w:rsidP="00297006">
      <w:pPr>
        <w:rPr>
          <w:lang w:val="en-US" w:eastAsia="en-GB"/>
        </w:rPr>
      </w:pPr>
      <w:r>
        <w:rPr>
          <w:lang w:val="en-US" w:eastAsia="en-GB"/>
        </w:rPr>
        <w:t>https://acadgild.com/blog/oozie-job-scheduling-in-hive/</w:t>
      </w:r>
    </w:p>
    <w:p w:rsidR="00DB4D2F" w:rsidRDefault="00DB4D2F" w:rsidP="00297006">
      <w:pPr>
        <w:ind w:left="432"/>
      </w:pPr>
      <w:r>
        <w:br w:type="page"/>
      </w:r>
    </w:p>
    <w:p w:rsidR="00B14547" w:rsidRPr="005F2D5A" w:rsidRDefault="005F2D5A" w:rsidP="005F2D5A">
      <w:pPr>
        <w:pStyle w:val="Heading1"/>
      </w:pPr>
      <w:bookmarkStart w:id="7" w:name="_Toc494931948"/>
      <w:r w:rsidRPr="005F2D5A">
        <w:lastRenderedPageBreak/>
        <w:t xml:space="preserve">How to Schedule Hive Job Using </w:t>
      </w:r>
      <w:proofErr w:type="spellStart"/>
      <w:r w:rsidRPr="005F2D5A">
        <w:t>Oozie</w:t>
      </w:r>
      <w:bookmarkEnd w:id="7"/>
      <w:proofErr w:type="spellEnd"/>
      <w:r w:rsidRPr="005F2D5A">
        <w:t xml:space="preserve"> </w:t>
      </w:r>
    </w:p>
    <w:p w:rsidR="00297006" w:rsidRPr="00297006" w:rsidRDefault="00297006" w:rsidP="00297006">
      <w:pPr>
        <w:rPr>
          <w:b/>
        </w:rPr>
      </w:pPr>
    </w:p>
    <w:p w:rsidR="00297006" w:rsidRDefault="00297006" w:rsidP="00297006"/>
    <w:p w:rsidR="00297006" w:rsidRDefault="00297006" w:rsidP="007B58A7">
      <w:pPr>
        <w:jc w:val="left"/>
      </w:pPr>
      <w:r>
        <w:t xml:space="preserve">In this </w:t>
      </w:r>
      <w:r>
        <w:t>assignment</w:t>
      </w:r>
      <w:r>
        <w:t xml:space="preserve">, we will learn how to schedule the Hive job using </w:t>
      </w:r>
      <w:proofErr w:type="spellStart"/>
      <w:r>
        <w:t>Oozie</w:t>
      </w:r>
      <w:proofErr w:type="spellEnd"/>
      <w:r>
        <w:t xml:space="preserve">. In production, where you need to run the same job for multiple times, or, you have multiple jobs that should be executed one after another, you need to schedule your job using some scheduler. There are multiple ways to automate </w:t>
      </w:r>
      <w:proofErr w:type="gramStart"/>
      <w:r>
        <w:t>jobs,</w:t>
      </w:r>
      <w:proofErr w:type="gramEnd"/>
      <w:r>
        <w:t xml:space="preserve"> however, here we will work with </w:t>
      </w:r>
      <w:proofErr w:type="spellStart"/>
      <w:r>
        <w:t>Oozie</w:t>
      </w:r>
      <w:proofErr w:type="spellEnd"/>
      <w:r>
        <w:t xml:space="preserve">. We will begin with understanding what </w:t>
      </w:r>
      <w:proofErr w:type="spellStart"/>
      <w:r>
        <w:t>Oozie</w:t>
      </w:r>
      <w:proofErr w:type="spellEnd"/>
      <w:r>
        <w:t xml:space="preserve"> is and </w:t>
      </w:r>
      <w:proofErr w:type="spellStart"/>
      <w:r>
        <w:t>Oozie</w:t>
      </w:r>
      <w:proofErr w:type="spellEnd"/>
      <w:r>
        <w:t xml:space="preserve"> job scheduling.</w:t>
      </w:r>
    </w:p>
    <w:p w:rsidR="00297006" w:rsidRDefault="00297006" w:rsidP="007B58A7">
      <w:pPr>
        <w:jc w:val="left"/>
      </w:pPr>
    </w:p>
    <w:p w:rsidR="00297006" w:rsidRDefault="00297006" w:rsidP="007B58A7">
      <w:pPr>
        <w:jc w:val="left"/>
      </w:pPr>
      <w:proofErr w:type="spellStart"/>
      <w:r>
        <w:t>Oozie</w:t>
      </w:r>
      <w:proofErr w:type="spellEnd"/>
      <w:r>
        <w:t xml:space="preserve">, an open source Apache project is a job scheduler that manages Hadoop jobs. In short, </w:t>
      </w:r>
      <w:proofErr w:type="spellStart"/>
      <w:r>
        <w:t>Oozie</w:t>
      </w:r>
      <w:proofErr w:type="spellEnd"/>
      <w:r>
        <w:t xml:space="preserve"> schedules long list of works</w:t>
      </w:r>
      <w:r>
        <w:t xml:space="preserve"> sequentially into one job.</w:t>
      </w:r>
    </w:p>
    <w:p w:rsidR="00297006" w:rsidRDefault="00297006" w:rsidP="007B58A7">
      <w:pPr>
        <w:jc w:val="left"/>
      </w:pPr>
    </w:p>
    <w:p w:rsidR="00297006" w:rsidRDefault="00297006" w:rsidP="007B58A7">
      <w:pPr>
        <w:jc w:val="left"/>
      </w:pPr>
      <w:r>
        <w:t xml:space="preserve">To schedule Hive job using </w:t>
      </w:r>
      <w:proofErr w:type="spellStart"/>
      <w:r>
        <w:t>Oozie</w:t>
      </w:r>
      <w:proofErr w:type="spellEnd"/>
      <w:r>
        <w:t xml:space="preserve">, you need to write a Hive-action. Your </w:t>
      </w:r>
      <w:proofErr w:type="spellStart"/>
      <w:r>
        <w:t>Oozie</w:t>
      </w:r>
      <w:proofErr w:type="spellEnd"/>
      <w:r>
        <w:t xml:space="preserve"> job will consist of mainly three things.</w:t>
      </w:r>
    </w:p>
    <w:p w:rsidR="00297006" w:rsidRDefault="00297006" w:rsidP="007B58A7">
      <w:pPr>
        <w:jc w:val="left"/>
      </w:pPr>
    </w:p>
    <w:p w:rsidR="00297006" w:rsidRDefault="00297006" w:rsidP="007B58A7">
      <w:pPr>
        <w:pStyle w:val="ListParagraph"/>
        <w:numPr>
          <w:ilvl w:val="0"/>
          <w:numId w:val="18"/>
        </w:numPr>
        <w:jc w:val="left"/>
      </w:pPr>
      <w:r>
        <w:t>workflow.xml</w:t>
      </w:r>
    </w:p>
    <w:p w:rsidR="00297006" w:rsidRDefault="00297006" w:rsidP="007B58A7">
      <w:pPr>
        <w:pStyle w:val="ListParagraph"/>
        <w:numPr>
          <w:ilvl w:val="0"/>
          <w:numId w:val="18"/>
        </w:numPr>
        <w:jc w:val="left"/>
      </w:pPr>
      <w:proofErr w:type="spellStart"/>
      <w:r>
        <w:t>job.properties</w:t>
      </w:r>
      <w:proofErr w:type="spellEnd"/>
    </w:p>
    <w:p w:rsidR="00297006" w:rsidRDefault="00297006" w:rsidP="007B58A7">
      <w:pPr>
        <w:pStyle w:val="ListParagraph"/>
        <w:numPr>
          <w:ilvl w:val="0"/>
          <w:numId w:val="18"/>
        </w:numPr>
        <w:jc w:val="left"/>
      </w:pPr>
      <w:r>
        <w:t>Hive script</w:t>
      </w:r>
    </w:p>
    <w:p w:rsidR="00297006" w:rsidRDefault="00297006" w:rsidP="007B58A7">
      <w:pPr>
        <w:jc w:val="left"/>
      </w:pPr>
    </w:p>
    <w:p w:rsidR="00297006" w:rsidRDefault="00297006" w:rsidP="007B58A7">
      <w:pPr>
        <w:jc w:val="left"/>
      </w:pPr>
      <w:r>
        <w:t>Let us look at each of them individually.</w:t>
      </w:r>
    </w:p>
    <w:p w:rsidR="00297006" w:rsidRDefault="00297006" w:rsidP="00297006"/>
    <w:p w:rsidR="00297006" w:rsidRDefault="00297006" w:rsidP="00297006">
      <w:r>
        <w:rPr>
          <w:rStyle w:val="Strong"/>
        </w:rPr>
        <w:t>Note</w:t>
      </w:r>
      <w:r>
        <w:t xml:space="preserve">: </w:t>
      </w:r>
      <w:r>
        <w:t xml:space="preserve">This was completed using a </w:t>
      </w:r>
      <w:r w:rsidRPr="00297006">
        <w:rPr>
          <w:b/>
        </w:rPr>
        <w:t>Cloudera</w:t>
      </w:r>
      <w:r w:rsidRPr="00297006">
        <w:rPr>
          <w:b/>
        </w:rPr>
        <w:t xml:space="preserve"> Sandbox</w:t>
      </w:r>
      <w:r>
        <w:t xml:space="preserve">. </w:t>
      </w:r>
    </w:p>
    <w:p w:rsidR="00297006" w:rsidRDefault="00297006" w:rsidP="00297006"/>
    <w:p w:rsidR="00297006" w:rsidRPr="00297006" w:rsidRDefault="00297006" w:rsidP="005F2D5A">
      <w:pPr>
        <w:pStyle w:val="Heading2"/>
        <w:rPr>
          <w:lang w:val="en-US"/>
        </w:rPr>
      </w:pPr>
      <w:bookmarkStart w:id="8" w:name="_Toc494931949"/>
      <w:proofErr w:type="spellStart"/>
      <w:r w:rsidRPr="00297006">
        <w:rPr>
          <w:lang w:val="en-US"/>
        </w:rPr>
        <w:t>Job.properties</w:t>
      </w:r>
      <w:bookmarkEnd w:id="8"/>
      <w:proofErr w:type="spellEnd"/>
    </w:p>
    <w:p w:rsidR="00297006" w:rsidRDefault="00297006" w:rsidP="00297006">
      <w:pPr>
        <w:rPr>
          <w:lang w:val="en-US"/>
        </w:rPr>
      </w:pPr>
      <w:r w:rsidRPr="00297006">
        <w:rPr>
          <w:lang w:val="en-US"/>
        </w:rPr>
        <w:t>This file consists of all the variable definition that you use in your workflow.xml. Let’s say, in workflow.xml, you have mentioned a property as below:</w:t>
      </w:r>
    </w:p>
    <w:p w:rsidR="00297006" w:rsidRPr="00297006" w:rsidRDefault="00297006" w:rsidP="00297006">
      <w:pPr>
        <w:rPr>
          <w:lang w:val="en-US"/>
        </w:rPr>
      </w:pPr>
    </w:p>
    <w:p w:rsidR="00297006" w:rsidRPr="00297006" w:rsidRDefault="00297006" w:rsidP="00297006">
      <w:pPr>
        <w:rPr>
          <w:lang w:val="en-US"/>
        </w:rPr>
      </w:pPr>
      <w:r w:rsidRPr="00297006">
        <w:rPr>
          <w:b/>
          <w:bCs/>
          <w:lang w:val="en-US"/>
        </w:rPr>
        <w:t>&lt;name-node&gt;${</w:t>
      </w:r>
      <w:proofErr w:type="spellStart"/>
      <w:r w:rsidRPr="00297006">
        <w:rPr>
          <w:b/>
          <w:bCs/>
          <w:lang w:val="en-US"/>
        </w:rPr>
        <w:t>nameNode</w:t>
      </w:r>
      <w:proofErr w:type="spellEnd"/>
      <w:proofErr w:type="gramStart"/>
      <w:r w:rsidRPr="00297006">
        <w:rPr>
          <w:b/>
          <w:bCs/>
          <w:lang w:val="en-US"/>
        </w:rPr>
        <w:t>}&lt;</w:t>
      </w:r>
      <w:proofErr w:type="gramEnd"/>
      <w:r w:rsidRPr="00297006">
        <w:rPr>
          <w:b/>
          <w:bCs/>
          <w:lang w:val="en-US"/>
        </w:rPr>
        <w:t>/name-node&gt;</w:t>
      </w:r>
    </w:p>
    <w:p w:rsidR="00297006" w:rsidRDefault="00297006" w:rsidP="00297006">
      <w:pPr>
        <w:rPr>
          <w:lang w:val="en-US"/>
        </w:rPr>
      </w:pPr>
    </w:p>
    <w:p w:rsidR="00297006" w:rsidRPr="00297006" w:rsidRDefault="00297006" w:rsidP="00297006">
      <w:pPr>
        <w:rPr>
          <w:lang w:val="en-US"/>
        </w:rPr>
      </w:pPr>
      <w:r w:rsidRPr="00297006">
        <w:rPr>
          <w:lang w:val="en-US"/>
        </w:rPr>
        <w:t xml:space="preserve">So, in your </w:t>
      </w:r>
      <w:proofErr w:type="spellStart"/>
      <w:r w:rsidRPr="00297006">
        <w:rPr>
          <w:lang w:val="en-US"/>
        </w:rPr>
        <w:t>Job.properties</w:t>
      </w:r>
      <w:proofErr w:type="spellEnd"/>
      <w:r w:rsidRPr="00297006">
        <w:rPr>
          <w:lang w:val="en-US"/>
        </w:rPr>
        <w:t xml:space="preserve"> file, you must declare </w:t>
      </w:r>
      <w:r w:rsidRPr="00297006">
        <w:rPr>
          <w:i/>
          <w:iCs/>
          <w:lang w:val="en-US"/>
        </w:rPr>
        <w:t>$</w:t>
      </w:r>
      <w:proofErr w:type="spellStart"/>
      <w:r w:rsidRPr="00297006">
        <w:rPr>
          <w:i/>
          <w:iCs/>
          <w:lang w:val="en-US"/>
        </w:rPr>
        <w:t>nameNode</w:t>
      </w:r>
      <w:proofErr w:type="spellEnd"/>
      <w:r w:rsidRPr="00297006">
        <w:rPr>
          <w:lang w:val="en-US"/>
        </w:rPr>
        <w:t xml:space="preserve"> and assign the relative path.</w:t>
      </w:r>
    </w:p>
    <w:p w:rsidR="00297006" w:rsidRPr="00297006" w:rsidRDefault="00297006" w:rsidP="00297006">
      <w:pPr>
        <w:rPr>
          <w:lang w:val="en-US"/>
        </w:rPr>
      </w:pPr>
      <w:r w:rsidRPr="00297006">
        <w:rPr>
          <w:lang w:val="en-US"/>
        </w:rPr>
        <w:t xml:space="preserve">Below are the details for </w:t>
      </w:r>
      <w:proofErr w:type="spellStart"/>
      <w:r w:rsidRPr="00297006">
        <w:rPr>
          <w:lang w:val="en-US"/>
        </w:rPr>
        <w:t>Job.properties</w:t>
      </w:r>
      <w:proofErr w:type="spellEnd"/>
      <w:r w:rsidRPr="00297006">
        <w:rPr>
          <w:lang w:val="en-US"/>
        </w:rPr>
        <w:t>:</w:t>
      </w:r>
    </w:p>
    <w:p w:rsidR="00297006" w:rsidRDefault="00297006" w:rsidP="00297006"/>
    <w:p w:rsidR="00297006" w:rsidRPr="00297006" w:rsidRDefault="00297006" w:rsidP="00297006">
      <w:pPr>
        <w:ind w:left="720"/>
        <w:rPr>
          <w:rFonts w:eastAsia="Consolas"/>
          <w:i/>
          <w:sz w:val="16"/>
        </w:rPr>
      </w:pPr>
      <w:proofErr w:type="spellStart"/>
      <w:proofErr w:type="gramStart"/>
      <w:r w:rsidRPr="00297006">
        <w:rPr>
          <w:rFonts w:eastAsia="Consolas"/>
          <w:i/>
          <w:sz w:val="16"/>
        </w:rPr>
        <w:t>nameNode</w:t>
      </w:r>
      <w:proofErr w:type="spellEnd"/>
      <w:r w:rsidRPr="00297006">
        <w:rPr>
          <w:rFonts w:eastAsia="Consolas"/>
          <w:i/>
          <w:sz w:val="16"/>
        </w:rPr>
        <w:t>=</w:t>
      </w:r>
      <w:proofErr w:type="gramEnd"/>
      <w:r w:rsidRPr="00297006">
        <w:rPr>
          <w:rFonts w:eastAsia="Consolas"/>
          <w:i/>
          <w:sz w:val="16"/>
        </w:rPr>
        <w:t>hdfs://localhost:8020</w:t>
      </w:r>
    </w:p>
    <w:p w:rsidR="00297006" w:rsidRPr="00297006" w:rsidRDefault="00297006" w:rsidP="00297006">
      <w:pPr>
        <w:ind w:left="720"/>
        <w:rPr>
          <w:rFonts w:eastAsia="Consolas"/>
          <w:i/>
          <w:sz w:val="16"/>
        </w:rPr>
      </w:pPr>
      <w:proofErr w:type="spellStart"/>
      <w:proofErr w:type="gramStart"/>
      <w:r w:rsidRPr="00297006">
        <w:rPr>
          <w:rFonts w:eastAsia="Consolas"/>
          <w:i/>
          <w:sz w:val="16"/>
        </w:rPr>
        <w:t>jobTracker</w:t>
      </w:r>
      <w:proofErr w:type="spellEnd"/>
      <w:r w:rsidRPr="00297006">
        <w:rPr>
          <w:rFonts w:eastAsia="Consolas"/>
          <w:i/>
          <w:sz w:val="16"/>
        </w:rPr>
        <w:t>=</w:t>
      </w:r>
      <w:proofErr w:type="gramEnd"/>
      <w:r w:rsidRPr="00297006">
        <w:rPr>
          <w:rFonts w:eastAsia="Consolas"/>
          <w:i/>
          <w:sz w:val="16"/>
        </w:rPr>
        <w:t>localhost:8032</w:t>
      </w:r>
    </w:p>
    <w:p w:rsidR="00297006" w:rsidRPr="00297006" w:rsidRDefault="00297006" w:rsidP="00297006">
      <w:pPr>
        <w:ind w:left="720"/>
        <w:rPr>
          <w:rFonts w:eastAsia="Consolas"/>
          <w:i/>
          <w:sz w:val="16"/>
        </w:rPr>
      </w:pPr>
      <w:proofErr w:type="spellStart"/>
      <w:r w:rsidRPr="00297006">
        <w:rPr>
          <w:rFonts w:eastAsia="Consolas"/>
          <w:i/>
          <w:sz w:val="16"/>
        </w:rPr>
        <w:t>oozie.libpath</w:t>
      </w:r>
      <w:proofErr w:type="spellEnd"/>
      <w:r w:rsidRPr="00297006">
        <w:rPr>
          <w:rFonts w:eastAsia="Consolas"/>
          <w:i/>
          <w:sz w:val="16"/>
        </w:rPr>
        <w:t>=hdfs://localhost:8020/user/oozie/share/lib/hive</w:t>
      </w:r>
    </w:p>
    <w:p w:rsidR="00297006" w:rsidRPr="00297006" w:rsidRDefault="00297006" w:rsidP="00297006">
      <w:pPr>
        <w:ind w:left="720"/>
        <w:rPr>
          <w:rFonts w:eastAsia="Consolas"/>
          <w:i/>
          <w:sz w:val="16"/>
        </w:rPr>
      </w:pPr>
      <w:proofErr w:type="spellStart"/>
      <w:r w:rsidRPr="00297006">
        <w:rPr>
          <w:rFonts w:eastAsia="Consolas"/>
          <w:i/>
          <w:sz w:val="16"/>
        </w:rPr>
        <w:t>oozie.use.system.libpath</w:t>
      </w:r>
      <w:proofErr w:type="spellEnd"/>
      <w:r w:rsidRPr="00297006">
        <w:rPr>
          <w:rFonts w:eastAsia="Consolas"/>
          <w:i/>
          <w:sz w:val="16"/>
        </w:rPr>
        <w:t>=true</w:t>
      </w:r>
    </w:p>
    <w:p w:rsidR="00297006" w:rsidRPr="00297006" w:rsidRDefault="00297006" w:rsidP="00297006">
      <w:pPr>
        <w:ind w:left="720"/>
        <w:rPr>
          <w:rFonts w:eastAsia="Consolas"/>
          <w:i/>
          <w:sz w:val="16"/>
        </w:rPr>
      </w:pPr>
      <w:r w:rsidRPr="00297006">
        <w:rPr>
          <w:rFonts w:eastAsia="Consolas"/>
          <w:i/>
          <w:sz w:val="16"/>
        </w:rPr>
        <w:t>oozie.wf.application.path=hdfs://localhost:8020/user/oozie/workflows</w:t>
      </w:r>
    </w:p>
    <w:p w:rsidR="00297006" w:rsidRPr="00297006" w:rsidRDefault="00297006" w:rsidP="00297006">
      <w:pPr>
        <w:ind w:left="720"/>
        <w:rPr>
          <w:rFonts w:eastAsia="Consolas"/>
          <w:i/>
          <w:sz w:val="16"/>
        </w:rPr>
      </w:pPr>
      <w:proofErr w:type="spellStart"/>
      <w:proofErr w:type="gramStart"/>
      <w:r w:rsidRPr="00297006">
        <w:rPr>
          <w:rFonts w:eastAsia="Consolas"/>
          <w:i/>
          <w:sz w:val="16"/>
        </w:rPr>
        <w:t>ooziePath</w:t>
      </w:r>
      <w:proofErr w:type="spellEnd"/>
      <w:r w:rsidRPr="00297006">
        <w:rPr>
          <w:rFonts w:eastAsia="Consolas"/>
          <w:i/>
          <w:sz w:val="16"/>
        </w:rPr>
        <w:t>=</w:t>
      </w:r>
      <w:proofErr w:type="gramEnd"/>
      <w:r w:rsidRPr="00297006">
        <w:rPr>
          <w:rFonts w:eastAsia="Consolas"/>
          <w:i/>
          <w:sz w:val="16"/>
        </w:rPr>
        <w:t>hdfs://localhost:8020/user/oozie/workflows</w:t>
      </w:r>
    </w:p>
    <w:p w:rsidR="00297006" w:rsidRPr="00297006" w:rsidRDefault="00297006" w:rsidP="00297006">
      <w:pPr>
        <w:ind w:left="720"/>
        <w:rPr>
          <w:rFonts w:eastAsia="Consolas"/>
          <w:i/>
          <w:sz w:val="16"/>
        </w:rPr>
      </w:pPr>
      <w:proofErr w:type="spellStart"/>
      <w:proofErr w:type="gramStart"/>
      <w:r w:rsidRPr="00297006">
        <w:rPr>
          <w:rFonts w:eastAsia="Consolas"/>
          <w:i/>
          <w:sz w:val="16"/>
        </w:rPr>
        <w:t>appPath</w:t>
      </w:r>
      <w:proofErr w:type="spellEnd"/>
      <w:r w:rsidRPr="00297006">
        <w:rPr>
          <w:rFonts w:eastAsia="Consolas"/>
          <w:i/>
          <w:sz w:val="16"/>
        </w:rPr>
        <w:t>=</w:t>
      </w:r>
      <w:proofErr w:type="gramEnd"/>
      <w:r w:rsidRPr="00297006">
        <w:rPr>
          <w:rFonts w:eastAsia="Consolas"/>
          <w:i/>
          <w:sz w:val="16"/>
        </w:rPr>
        <w:t>hdfs://localhost:8020/user/oozie/workflows</w:t>
      </w:r>
    </w:p>
    <w:p w:rsidR="00A42AA3" w:rsidRDefault="00A42AA3" w:rsidP="0024668A">
      <w:pPr>
        <w:pStyle w:val="BodyText"/>
        <w:jc w:val="both"/>
        <w:rPr>
          <w:b w:val="0"/>
          <w:sz w:val="20"/>
        </w:rPr>
      </w:pPr>
    </w:p>
    <w:p w:rsidR="00297006" w:rsidRDefault="00297006" w:rsidP="00297006">
      <w:pPr>
        <w:rPr>
          <w:lang w:val="en-US"/>
        </w:rPr>
      </w:pPr>
      <w:r w:rsidRPr="00297006">
        <w:rPr>
          <w:lang w:val="en-US"/>
        </w:rPr>
        <w:t>Let us understand what each of it means.</w:t>
      </w:r>
    </w:p>
    <w:p w:rsidR="00297006" w:rsidRPr="00297006" w:rsidRDefault="00297006" w:rsidP="00297006">
      <w:pPr>
        <w:rPr>
          <w:lang w:val="en-US"/>
        </w:rPr>
      </w:pPr>
    </w:p>
    <w:p w:rsidR="00297006" w:rsidRDefault="00297006" w:rsidP="005F2D5A">
      <w:pPr>
        <w:ind w:left="720"/>
        <w:rPr>
          <w:i/>
          <w:iCs/>
          <w:lang w:val="en-US"/>
        </w:rPr>
      </w:pPr>
      <w:proofErr w:type="spellStart"/>
      <w:r w:rsidRPr="005F2D5A">
        <w:rPr>
          <w:i/>
          <w:iCs/>
          <w:sz w:val="16"/>
          <w:lang w:val="en-US"/>
        </w:rPr>
        <w:t>oozie.libpath</w:t>
      </w:r>
      <w:proofErr w:type="spellEnd"/>
      <w:r w:rsidRPr="005F2D5A">
        <w:rPr>
          <w:i/>
          <w:iCs/>
          <w:sz w:val="16"/>
          <w:lang w:val="en-US"/>
        </w:rPr>
        <w:t>=${</w:t>
      </w:r>
      <w:proofErr w:type="spellStart"/>
      <w:r w:rsidRPr="005F2D5A">
        <w:rPr>
          <w:i/>
          <w:iCs/>
          <w:sz w:val="16"/>
          <w:lang w:val="en-US"/>
        </w:rPr>
        <w:t>nameNode</w:t>
      </w:r>
      <w:proofErr w:type="spellEnd"/>
      <w:r w:rsidRPr="005F2D5A">
        <w:rPr>
          <w:i/>
          <w:iCs/>
          <w:sz w:val="16"/>
          <w:lang w:val="en-US"/>
        </w:rPr>
        <w:t>}/user/</w:t>
      </w:r>
      <w:proofErr w:type="spellStart"/>
      <w:r w:rsidRPr="005F2D5A">
        <w:rPr>
          <w:i/>
          <w:iCs/>
          <w:sz w:val="16"/>
          <w:lang w:val="en-US"/>
        </w:rPr>
        <w:t>oozie</w:t>
      </w:r>
      <w:proofErr w:type="spellEnd"/>
      <w:r w:rsidRPr="005F2D5A">
        <w:rPr>
          <w:i/>
          <w:iCs/>
          <w:sz w:val="16"/>
          <w:lang w:val="en-US"/>
        </w:rPr>
        <w:t>/share/lib/hive</w:t>
      </w:r>
    </w:p>
    <w:p w:rsidR="00297006" w:rsidRPr="00297006" w:rsidRDefault="00297006" w:rsidP="00297006">
      <w:pPr>
        <w:rPr>
          <w:lang w:val="en-US"/>
        </w:rPr>
      </w:pPr>
    </w:p>
    <w:p w:rsidR="00297006" w:rsidRDefault="00297006" w:rsidP="00297006">
      <w:pPr>
        <w:rPr>
          <w:lang w:val="en-US"/>
        </w:rPr>
      </w:pPr>
      <w:r w:rsidRPr="00297006">
        <w:rPr>
          <w:lang w:val="en-US"/>
        </w:rPr>
        <w:t xml:space="preserve">Indicates the path (in </w:t>
      </w:r>
      <w:proofErr w:type="spellStart"/>
      <w:r w:rsidRPr="00297006">
        <w:rPr>
          <w:lang w:val="en-US"/>
        </w:rPr>
        <w:t>hdfs</w:t>
      </w:r>
      <w:proofErr w:type="spellEnd"/>
      <w:r w:rsidRPr="00297006">
        <w:rPr>
          <w:lang w:val="en-US"/>
        </w:rPr>
        <w:t>) where all the respective jars are present.</w:t>
      </w:r>
    </w:p>
    <w:p w:rsidR="00297006" w:rsidRPr="00297006" w:rsidRDefault="00297006" w:rsidP="00297006">
      <w:pPr>
        <w:rPr>
          <w:lang w:val="en-US"/>
        </w:rPr>
      </w:pPr>
    </w:p>
    <w:p w:rsidR="00297006" w:rsidRPr="005F2D5A" w:rsidRDefault="00297006" w:rsidP="005F2D5A">
      <w:pPr>
        <w:ind w:left="720"/>
        <w:rPr>
          <w:i/>
          <w:iCs/>
          <w:sz w:val="16"/>
          <w:lang w:val="en-US"/>
        </w:rPr>
      </w:pPr>
      <w:r w:rsidRPr="005F2D5A">
        <w:rPr>
          <w:i/>
          <w:iCs/>
          <w:sz w:val="16"/>
          <w:lang w:val="en-US"/>
        </w:rPr>
        <w:t>oozie.wf.application.path=${nameNode}/user/${user.name}/workflows</w:t>
      </w:r>
    </w:p>
    <w:p w:rsidR="00297006" w:rsidRPr="00297006" w:rsidRDefault="00297006" w:rsidP="00297006">
      <w:pPr>
        <w:rPr>
          <w:lang w:val="en-US"/>
        </w:rPr>
      </w:pPr>
    </w:p>
    <w:p w:rsidR="00297006" w:rsidRDefault="00297006" w:rsidP="00297006">
      <w:pPr>
        <w:rPr>
          <w:lang w:val="en-US"/>
        </w:rPr>
      </w:pPr>
      <w:r w:rsidRPr="00297006">
        <w:rPr>
          <w:lang w:val="en-US"/>
        </w:rPr>
        <w:t>This is the place where from your application will get the dependent files.</w:t>
      </w:r>
    </w:p>
    <w:p w:rsidR="005F2D5A" w:rsidRDefault="005F2D5A" w:rsidP="00297006">
      <w:pPr>
        <w:rPr>
          <w:lang w:val="en-US"/>
        </w:rPr>
      </w:pPr>
    </w:p>
    <w:p w:rsidR="005F2D5A" w:rsidRDefault="005F2D5A">
      <w:pPr>
        <w:jc w:val="left"/>
        <w:rPr>
          <w:lang w:val="en-US"/>
        </w:rPr>
      </w:pPr>
      <w:r>
        <w:rPr>
          <w:lang w:val="en-US"/>
        </w:rPr>
        <w:br w:type="page"/>
      </w:r>
    </w:p>
    <w:p w:rsidR="005F2D5A" w:rsidRPr="005F2D5A" w:rsidRDefault="005F2D5A" w:rsidP="005F2D5A">
      <w:pPr>
        <w:pStyle w:val="Heading2"/>
        <w:rPr>
          <w:lang w:val="en-US"/>
        </w:rPr>
      </w:pPr>
      <w:bookmarkStart w:id="9" w:name="_Toc494931950"/>
      <w:r w:rsidRPr="005F2D5A">
        <w:rPr>
          <w:lang w:val="en-US"/>
        </w:rPr>
        <w:lastRenderedPageBreak/>
        <w:t>Workflow.xml</w:t>
      </w:r>
      <w:bookmarkEnd w:id="9"/>
    </w:p>
    <w:p w:rsidR="005F2D5A" w:rsidRDefault="005F2D5A" w:rsidP="007B58A7">
      <w:pPr>
        <w:jc w:val="left"/>
        <w:rPr>
          <w:lang w:val="en-US"/>
        </w:rPr>
      </w:pPr>
      <w:r w:rsidRPr="005F2D5A">
        <w:rPr>
          <w:lang w:val="en-US"/>
        </w:rPr>
        <w:t xml:space="preserve">This is the place where you write your </w:t>
      </w:r>
      <w:proofErr w:type="spellStart"/>
      <w:r w:rsidRPr="005F2D5A">
        <w:rPr>
          <w:lang w:val="en-US"/>
        </w:rPr>
        <w:t>Oozie</w:t>
      </w:r>
      <w:proofErr w:type="spellEnd"/>
      <w:r w:rsidRPr="005F2D5A">
        <w:rPr>
          <w:lang w:val="en-US"/>
        </w:rPr>
        <w:t xml:space="preserve"> action. It contains all the details of files, scripts, required to schedule and run </w:t>
      </w:r>
      <w:proofErr w:type="spellStart"/>
      <w:r w:rsidRPr="005F2D5A">
        <w:rPr>
          <w:lang w:val="en-US"/>
        </w:rPr>
        <w:t>Oozie</w:t>
      </w:r>
      <w:proofErr w:type="spellEnd"/>
      <w:r w:rsidRPr="005F2D5A">
        <w:rPr>
          <w:lang w:val="en-US"/>
        </w:rPr>
        <w:t xml:space="preserve"> job. As the name suggests, it is an XML file where you need to mention the details in a proper tag. </w:t>
      </w:r>
    </w:p>
    <w:p w:rsidR="005F2D5A" w:rsidRDefault="005F2D5A" w:rsidP="005F2D5A">
      <w:pPr>
        <w:rPr>
          <w:lang w:val="en-US"/>
        </w:rPr>
      </w:pP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&lt;workflow-app name="</w:t>
      </w:r>
      <w:proofErr w:type="spellStart"/>
      <w:r w:rsidRPr="005F2D5A">
        <w:rPr>
          <w:rFonts w:ascii="Consolas" w:eastAsia="Consolas" w:hAnsi="Consolas" w:cs="Consolas"/>
          <w:i/>
          <w:sz w:val="18"/>
          <w:szCs w:val="22"/>
        </w:rPr>
        <w:t>HiveOozieDemo</w:t>
      </w:r>
      <w:proofErr w:type="spellEnd"/>
      <w:r w:rsidRPr="005F2D5A">
        <w:rPr>
          <w:rFonts w:ascii="Consolas" w:eastAsia="Consolas" w:hAnsi="Consolas" w:cs="Consolas"/>
          <w:i/>
          <w:sz w:val="18"/>
          <w:szCs w:val="22"/>
        </w:rPr>
        <w:t xml:space="preserve">" </w:t>
      </w:r>
      <w:proofErr w:type="spellStart"/>
      <w:r w:rsidRPr="005F2D5A">
        <w:rPr>
          <w:rFonts w:ascii="Consolas" w:eastAsia="Consolas" w:hAnsi="Consolas" w:cs="Consolas"/>
          <w:i/>
          <w:sz w:val="18"/>
          <w:szCs w:val="22"/>
        </w:rPr>
        <w:t>xmlns</w:t>
      </w:r>
      <w:proofErr w:type="spellEnd"/>
      <w:r w:rsidRPr="005F2D5A">
        <w:rPr>
          <w:rFonts w:ascii="Consolas" w:eastAsia="Consolas" w:hAnsi="Consolas" w:cs="Consolas"/>
          <w:i/>
          <w:sz w:val="18"/>
          <w:szCs w:val="22"/>
        </w:rPr>
        <w:t>="uri</w:t>
      </w:r>
      <w:proofErr w:type="gramStart"/>
      <w:r w:rsidRPr="005F2D5A">
        <w:rPr>
          <w:rFonts w:ascii="Consolas" w:eastAsia="Consolas" w:hAnsi="Consolas" w:cs="Consolas"/>
          <w:i/>
          <w:sz w:val="18"/>
          <w:szCs w:val="22"/>
        </w:rPr>
        <w:t>:oozie:workflow:0.1</w:t>
      </w:r>
      <w:proofErr w:type="gramEnd"/>
      <w:r w:rsidRPr="005F2D5A">
        <w:rPr>
          <w:rFonts w:ascii="Consolas" w:eastAsia="Consolas" w:hAnsi="Consolas" w:cs="Consolas"/>
          <w:i/>
          <w:sz w:val="18"/>
          <w:szCs w:val="22"/>
        </w:rPr>
        <w:t>"&gt;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&lt;start to="demo-hive"/&gt;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&lt;action name="demo-hive"&gt;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&lt;hive </w:t>
      </w:r>
      <w:proofErr w:type="spellStart"/>
      <w:r w:rsidRPr="005F2D5A">
        <w:rPr>
          <w:rFonts w:ascii="Consolas" w:eastAsia="Consolas" w:hAnsi="Consolas" w:cs="Consolas"/>
          <w:i/>
          <w:sz w:val="18"/>
          <w:szCs w:val="22"/>
        </w:rPr>
        <w:t>xmlns</w:t>
      </w:r>
      <w:proofErr w:type="spellEnd"/>
      <w:r w:rsidRPr="005F2D5A">
        <w:rPr>
          <w:rFonts w:ascii="Consolas" w:eastAsia="Consolas" w:hAnsi="Consolas" w:cs="Consolas"/>
          <w:i/>
          <w:sz w:val="18"/>
          <w:szCs w:val="22"/>
        </w:rPr>
        <w:t>="uri</w:t>
      </w:r>
      <w:proofErr w:type="gramStart"/>
      <w:r w:rsidRPr="005F2D5A">
        <w:rPr>
          <w:rFonts w:ascii="Consolas" w:eastAsia="Consolas" w:hAnsi="Consolas" w:cs="Consolas"/>
          <w:i/>
          <w:sz w:val="18"/>
          <w:szCs w:val="22"/>
        </w:rPr>
        <w:t>:oozie:hive</w:t>
      </w:r>
      <w:proofErr w:type="gramEnd"/>
      <w:r w:rsidRPr="005F2D5A">
        <w:rPr>
          <w:rFonts w:ascii="Consolas" w:eastAsia="Consolas" w:hAnsi="Consolas" w:cs="Consolas"/>
          <w:i/>
          <w:sz w:val="18"/>
          <w:szCs w:val="22"/>
        </w:rPr>
        <w:t>-action:0.2"&gt;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&lt;job-tracker&gt;${</w:t>
      </w:r>
      <w:proofErr w:type="spellStart"/>
      <w:r w:rsidRPr="005F2D5A">
        <w:rPr>
          <w:rFonts w:ascii="Consolas" w:eastAsia="Consolas" w:hAnsi="Consolas" w:cs="Consolas"/>
          <w:i/>
          <w:sz w:val="18"/>
          <w:szCs w:val="22"/>
        </w:rPr>
        <w:t>jobTracker</w:t>
      </w:r>
      <w:proofErr w:type="spellEnd"/>
      <w:proofErr w:type="gramStart"/>
      <w:r w:rsidRPr="005F2D5A">
        <w:rPr>
          <w:rFonts w:ascii="Consolas" w:eastAsia="Consolas" w:hAnsi="Consolas" w:cs="Consolas"/>
          <w:i/>
          <w:sz w:val="18"/>
          <w:szCs w:val="22"/>
        </w:rPr>
        <w:t>}&lt;</w:t>
      </w:r>
      <w:proofErr w:type="gramEnd"/>
      <w:r w:rsidRPr="005F2D5A">
        <w:rPr>
          <w:rFonts w:ascii="Consolas" w:eastAsia="Consolas" w:hAnsi="Consolas" w:cs="Consolas"/>
          <w:i/>
          <w:sz w:val="18"/>
          <w:szCs w:val="22"/>
        </w:rPr>
        <w:t>/job-tracker&gt;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&lt;name-node&gt;${</w:t>
      </w:r>
      <w:proofErr w:type="spellStart"/>
      <w:r w:rsidRPr="005F2D5A">
        <w:rPr>
          <w:rFonts w:ascii="Consolas" w:eastAsia="Consolas" w:hAnsi="Consolas" w:cs="Consolas"/>
          <w:i/>
          <w:sz w:val="18"/>
          <w:szCs w:val="22"/>
        </w:rPr>
        <w:t>nameNode</w:t>
      </w:r>
      <w:proofErr w:type="spellEnd"/>
      <w:proofErr w:type="gramStart"/>
      <w:r w:rsidRPr="005F2D5A">
        <w:rPr>
          <w:rFonts w:ascii="Consolas" w:eastAsia="Consolas" w:hAnsi="Consolas" w:cs="Consolas"/>
          <w:i/>
          <w:sz w:val="18"/>
          <w:szCs w:val="22"/>
        </w:rPr>
        <w:t>}&lt;</w:t>
      </w:r>
      <w:proofErr w:type="gramEnd"/>
      <w:r w:rsidRPr="005F2D5A">
        <w:rPr>
          <w:rFonts w:ascii="Consolas" w:eastAsia="Consolas" w:hAnsi="Consolas" w:cs="Consolas"/>
          <w:i/>
          <w:sz w:val="18"/>
          <w:szCs w:val="22"/>
        </w:rPr>
        <w:t>/name-node&gt;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&lt;job-xml&gt;${</w:t>
      </w:r>
      <w:proofErr w:type="spellStart"/>
      <w:r w:rsidRPr="005F2D5A">
        <w:rPr>
          <w:rFonts w:ascii="Consolas" w:eastAsia="Consolas" w:hAnsi="Consolas" w:cs="Consolas"/>
          <w:i/>
          <w:sz w:val="18"/>
          <w:szCs w:val="22"/>
        </w:rPr>
        <w:t>appPath</w:t>
      </w:r>
      <w:proofErr w:type="spellEnd"/>
      <w:r w:rsidRPr="005F2D5A">
        <w:rPr>
          <w:rFonts w:ascii="Consolas" w:eastAsia="Consolas" w:hAnsi="Consolas" w:cs="Consolas"/>
          <w:i/>
          <w:sz w:val="18"/>
          <w:szCs w:val="22"/>
        </w:rPr>
        <w:t>}/hive-site.xml&lt;/job-xml&gt;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w:t>
      </w:r>
      <w:proofErr w:type="gramStart"/>
      <w:r w:rsidRPr="005F2D5A">
        <w:rPr>
          <w:rFonts w:ascii="Consolas" w:eastAsia="Consolas" w:hAnsi="Consolas" w:cs="Consolas"/>
          <w:i/>
          <w:sz w:val="18"/>
          <w:szCs w:val="22"/>
        </w:rPr>
        <w:t>configuration</w:t>
      </w:r>
      <w:proofErr w:type="gramEnd"/>
      <w:r w:rsidRPr="005F2D5A">
        <w:rPr>
          <w:rFonts w:ascii="Consolas" w:eastAsia="Consolas" w:hAnsi="Consolas" w:cs="Consolas"/>
          <w:i/>
          <w:sz w:val="18"/>
          <w:szCs w:val="22"/>
        </w:rPr>
        <w:t>&gt;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w:t>
      </w:r>
      <w:proofErr w:type="gramStart"/>
      <w:r w:rsidRPr="005F2D5A">
        <w:rPr>
          <w:rFonts w:ascii="Consolas" w:eastAsia="Consolas" w:hAnsi="Consolas" w:cs="Consolas"/>
          <w:i/>
          <w:sz w:val="18"/>
          <w:szCs w:val="22"/>
        </w:rPr>
        <w:t>property</w:t>
      </w:r>
      <w:proofErr w:type="gramEnd"/>
      <w:r w:rsidRPr="005F2D5A">
        <w:rPr>
          <w:rFonts w:ascii="Consolas" w:eastAsia="Consolas" w:hAnsi="Consolas" w:cs="Consolas"/>
          <w:i/>
          <w:sz w:val="18"/>
          <w:szCs w:val="22"/>
        </w:rPr>
        <w:t>&gt;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&lt;name&gt;</w:t>
      </w:r>
      <w:proofErr w:type="spellStart"/>
      <w:r w:rsidRPr="005F2D5A">
        <w:rPr>
          <w:rFonts w:ascii="Consolas" w:eastAsia="Consolas" w:hAnsi="Consolas" w:cs="Consolas"/>
          <w:i/>
          <w:sz w:val="18"/>
          <w:szCs w:val="22"/>
        </w:rPr>
        <w:t>oozie.hive.defaults</w:t>
      </w:r>
      <w:proofErr w:type="spellEnd"/>
      <w:r w:rsidRPr="005F2D5A">
        <w:rPr>
          <w:rFonts w:ascii="Consolas" w:eastAsia="Consolas" w:hAnsi="Consolas" w:cs="Consolas"/>
          <w:i/>
          <w:sz w:val="18"/>
          <w:szCs w:val="22"/>
        </w:rPr>
        <w:t>&lt;/name&gt;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&lt;value&gt;${</w:t>
      </w:r>
      <w:proofErr w:type="spellStart"/>
      <w:r w:rsidRPr="005F2D5A">
        <w:rPr>
          <w:rFonts w:ascii="Consolas" w:eastAsia="Consolas" w:hAnsi="Consolas" w:cs="Consolas"/>
          <w:i/>
          <w:sz w:val="18"/>
          <w:szCs w:val="22"/>
        </w:rPr>
        <w:t>appPath</w:t>
      </w:r>
      <w:proofErr w:type="spellEnd"/>
      <w:r w:rsidRPr="005F2D5A">
        <w:rPr>
          <w:rFonts w:ascii="Consolas" w:eastAsia="Consolas" w:hAnsi="Consolas" w:cs="Consolas"/>
          <w:i/>
          <w:sz w:val="18"/>
          <w:szCs w:val="22"/>
        </w:rPr>
        <w:t>}/hive-site.xml&lt;/value&gt;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&lt;/property&gt;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w:t>
      </w:r>
      <w:proofErr w:type="gramStart"/>
      <w:r w:rsidRPr="005F2D5A">
        <w:rPr>
          <w:rFonts w:ascii="Consolas" w:eastAsia="Consolas" w:hAnsi="Consolas" w:cs="Consolas"/>
          <w:i/>
          <w:sz w:val="18"/>
          <w:szCs w:val="22"/>
        </w:rPr>
        <w:t>property</w:t>
      </w:r>
      <w:proofErr w:type="gramEnd"/>
      <w:r w:rsidRPr="005F2D5A">
        <w:rPr>
          <w:rFonts w:ascii="Consolas" w:eastAsia="Consolas" w:hAnsi="Consolas" w:cs="Consolas"/>
          <w:i/>
          <w:sz w:val="18"/>
          <w:szCs w:val="22"/>
        </w:rPr>
        <w:t>&gt;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&lt;name&gt;</w:t>
      </w:r>
      <w:proofErr w:type="spellStart"/>
      <w:r w:rsidRPr="005F2D5A">
        <w:rPr>
          <w:rFonts w:ascii="Consolas" w:eastAsia="Consolas" w:hAnsi="Consolas" w:cs="Consolas"/>
          <w:i/>
          <w:sz w:val="18"/>
          <w:szCs w:val="22"/>
        </w:rPr>
        <w:t>hadoop.proxyuser.oozie.hosts</w:t>
      </w:r>
      <w:proofErr w:type="spellEnd"/>
      <w:r w:rsidRPr="005F2D5A">
        <w:rPr>
          <w:rFonts w:ascii="Consolas" w:eastAsia="Consolas" w:hAnsi="Consolas" w:cs="Consolas"/>
          <w:i/>
          <w:sz w:val="18"/>
          <w:szCs w:val="22"/>
        </w:rPr>
        <w:t>&lt;/name&gt;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w:t>
      </w:r>
      <w:proofErr w:type="gramStart"/>
      <w:r w:rsidRPr="005F2D5A">
        <w:rPr>
          <w:rFonts w:ascii="Consolas" w:eastAsia="Consolas" w:hAnsi="Consolas" w:cs="Consolas"/>
          <w:i/>
          <w:sz w:val="18"/>
          <w:szCs w:val="22"/>
        </w:rPr>
        <w:t>value</w:t>
      </w:r>
      <w:proofErr w:type="gramEnd"/>
      <w:r w:rsidRPr="005F2D5A">
        <w:rPr>
          <w:rFonts w:ascii="Consolas" w:eastAsia="Consolas" w:hAnsi="Consolas" w:cs="Consolas"/>
          <w:i/>
          <w:sz w:val="18"/>
          <w:szCs w:val="22"/>
        </w:rPr>
        <w:t>&gt;*&lt;/value&gt;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&lt;/property&gt;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w:t>
      </w:r>
      <w:proofErr w:type="gramStart"/>
      <w:r w:rsidRPr="005F2D5A">
        <w:rPr>
          <w:rFonts w:ascii="Consolas" w:eastAsia="Consolas" w:hAnsi="Consolas" w:cs="Consolas"/>
          <w:i/>
          <w:sz w:val="18"/>
          <w:szCs w:val="22"/>
        </w:rPr>
        <w:t>property</w:t>
      </w:r>
      <w:proofErr w:type="gramEnd"/>
      <w:r w:rsidRPr="005F2D5A">
        <w:rPr>
          <w:rFonts w:ascii="Consolas" w:eastAsia="Consolas" w:hAnsi="Consolas" w:cs="Consolas"/>
          <w:i/>
          <w:sz w:val="18"/>
          <w:szCs w:val="22"/>
        </w:rPr>
        <w:t>&gt;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&lt;name&gt;</w:t>
      </w:r>
      <w:proofErr w:type="spellStart"/>
      <w:r w:rsidRPr="005F2D5A">
        <w:rPr>
          <w:rFonts w:ascii="Consolas" w:eastAsia="Consolas" w:hAnsi="Consolas" w:cs="Consolas"/>
          <w:i/>
          <w:sz w:val="18"/>
          <w:szCs w:val="22"/>
        </w:rPr>
        <w:t>hadoop.proxyuser.oozie.groups</w:t>
      </w:r>
      <w:proofErr w:type="spellEnd"/>
      <w:r w:rsidRPr="005F2D5A">
        <w:rPr>
          <w:rFonts w:ascii="Consolas" w:eastAsia="Consolas" w:hAnsi="Consolas" w:cs="Consolas"/>
          <w:i/>
          <w:sz w:val="18"/>
          <w:szCs w:val="22"/>
        </w:rPr>
        <w:t>&lt;/name&gt;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w:t>
      </w:r>
      <w:proofErr w:type="gramStart"/>
      <w:r w:rsidRPr="005F2D5A">
        <w:rPr>
          <w:rFonts w:ascii="Consolas" w:eastAsia="Consolas" w:hAnsi="Consolas" w:cs="Consolas"/>
          <w:i/>
          <w:sz w:val="18"/>
          <w:szCs w:val="22"/>
        </w:rPr>
        <w:t>value</w:t>
      </w:r>
      <w:proofErr w:type="gramEnd"/>
      <w:r w:rsidRPr="005F2D5A">
        <w:rPr>
          <w:rFonts w:ascii="Consolas" w:eastAsia="Consolas" w:hAnsi="Consolas" w:cs="Consolas"/>
          <w:i/>
          <w:sz w:val="18"/>
          <w:szCs w:val="22"/>
        </w:rPr>
        <w:t>&gt;*&lt;/value&gt;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&lt;/property&gt;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&lt;/configuration&gt;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w:t>
      </w:r>
      <w:proofErr w:type="gramStart"/>
      <w:r w:rsidRPr="005F2D5A">
        <w:rPr>
          <w:rFonts w:ascii="Consolas" w:eastAsia="Consolas" w:hAnsi="Consolas" w:cs="Consolas"/>
          <w:i/>
          <w:sz w:val="18"/>
          <w:szCs w:val="22"/>
        </w:rPr>
        <w:t>script&gt;</w:t>
      </w:r>
      <w:proofErr w:type="spellStart"/>
      <w:proofErr w:type="gramEnd"/>
      <w:r w:rsidRPr="005F2D5A">
        <w:rPr>
          <w:rFonts w:ascii="Consolas" w:eastAsia="Consolas" w:hAnsi="Consolas" w:cs="Consolas"/>
          <w:i/>
          <w:sz w:val="18"/>
          <w:szCs w:val="22"/>
        </w:rPr>
        <w:t>create_table.hql</w:t>
      </w:r>
      <w:proofErr w:type="spellEnd"/>
      <w:r w:rsidRPr="005F2D5A">
        <w:rPr>
          <w:rFonts w:ascii="Consolas" w:eastAsia="Consolas" w:hAnsi="Consolas" w:cs="Consolas"/>
          <w:i/>
          <w:sz w:val="18"/>
          <w:szCs w:val="22"/>
        </w:rPr>
        <w:t>&lt;/script&gt;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&lt;/hive&gt;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&lt;ok to="end"/&gt;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&lt;error to="end"/&gt;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&lt;/action&gt;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Consolas" w:eastAsia="Consolas" w:hAnsi="Consolas" w:cs="Consolas"/>
          <w:i/>
          <w:sz w:val="18"/>
          <w:szCs w:val="22"/>
        </w:rPr>
      </w:pPr>
      <w:r w:rsidRPr="005F2D5A">
        <w:rPr>
          <w:rFonts w:ascii="Consolas" w:eastAsia="Consolas" w:hAnsi="Consolas" w:cs="Consolas"/>
          <w:i/>
          <w:sz w:val="18"/>
          <w:szCs w:val="22"/>
        </w:rPr>
        <w:t xml:space="preserve">          &lt;end name="end"/&gt;</w:t>
      </w:r>
    </w:p>
    <w:p w:rsidR="005F2D5A" w:rsidRPr="005F2D5A" w:rsidRDefault="005F2D5A" w:rsidP="005F2D5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ind w:left="720"/>
        <w:rPr>
          <w:rFonts w:ascii="Times New Roman" w:eastAsia="SimSun" w:hAnsi="Times New Roman" w:cs="Arial"/>
          <w:i/>
        </w:rPr>
      </w:pPr>
      <w:r w:rsidRPr="005F2D5A">
        <w:rPr>
          <w:rFonts w:ascii="Consolas" w:eastAsia="Consolas" w:hAnsi="Consolas" w:cs="Consolas"/>
          <w:i/>
          <w:sz w:val="18"/>
          <w:szCs w:val="22"/>
        </w:rPr>
        <w:t>&lt;/workflow-app&gt;</w:t>
      </w:r>
    </w:p>
    <w:p w:rsidR="005F2D5A" w:rsidRPr="005F2D5A" w:rsidRDefault="005F2D5A" w:rsidP="005F2D5A">
      <w:pPr>
        <w:rPr>
          <w:lang w:val="en-US"/>
        </w:rPr>
      </w:pPr>
    </w:p>
    <w:p w:rsidR="005F2D5A" w:rsidRPr="00297006" w:rsidRDefault="005F2D5A" w:rsidP="00297006">
      <w:pPr>
        <w:rPr>
          <w:lang w:val="en-US"/>
        </w:rPr>
      </w:pPr>
    </w:p>
    <w:p w:rsidR="005F2D5A" w:rsidRDefault="005F2D5A" w:rsidP="005F2D5A">
      <w:pPr>
        <w:rPr>
          <w:lang w:val="en-US"/>
        </w:rPr>
      </w:pPr>
      <w:r>
        <w:rPr>
          <w:lang w:val="en-US"/>
        </w:rPr>
        <w:t>W</w:t>
      </w:r>
      <w:r w:rsidRPr="005F2D5A">
        <w:rPr>
          <w:lang w:val="en-US"/>
        </w:rPr>
        <w:t>hat exactly the content of workflow.xml means.</w:t>
      </w:r>
    </w:p>
    <w:p w:rsidR="005F2D5A" w:rsidRPr="005F2D5A" w:rsidRDefault="005F2D5A" w:rsidP="005F2D5A">
      <w:pPr>
        <w:rPr>
          <w:lang w:val="en-US"/>
        </w:rPr>
      </w:pPr>
    </w:p>
    <w:p w:rsidR="005F2D5A" w:rsidRDefault="005F2D5A" w:rsidP="005F2D5A">
      <w:pPr>
        <w:rPr>
          <w:lang w:val="en-US"/>
        </w:rPr>
      </w:pPr>
      <w:r w:rsidRPr="005F2D5A">
        <w:rPr>
          <w:lang w:val="en-US"/>
        </w:rPr>
        <w:t>The first line creates a workflow app and we assign a name (according to our convenience) to recognize the job.</w:t>
      </w:r>
    </w:p>
    <w:p w:rsidR="005F2D5A" w:rsidRPr="005F2D5A" w:rsidRDefault="005F2D5A" w:rsidP="005F2D5A">
      <w:pPr>
        <w:rPr>
          <w:lang w:val="en-US"/>
        </w:rPr>
      </w:pPr>
    </w:p>
    <w:p w:rsidR="005F2D5A" w:rsidRPr="005F2D5A" w:rsidRDefault="005F2D5A" w:rsidP="005F2D5A">
      <w:pPr>
        <w:ind w:left="720"/>
        <w:rPr>
          <w:b/>
          <w:bCs/>
          <w:i/>
          <w:iCs/>
          <w:sz w:val="16"/>
          <w:lang w:val="en-US"/>
        </w:rPr>
      </w:pPr>
      <w:r w:rsidRPr="005F2D5A">
        <w:rPr>
          <w:b/>
          <w:bCs/>
          <w:i/>
          <w:iCs/>
          <w:sz w:val="16"/>
          <w:lang w:val="en-US"/>
        </w:rPr>
        <w:t>&lt;workflow-app name=”</w:t>
      </w:r>
      <w:proofErr w:type="spellStart"/>
      <w:r w:rsidRPr="005F2D5A">
        <w:rPr>
          <w:b/>
          <w:bCs/>
          <w:i/>
          <w:iCs/>
          <w:sz w:val="16"/>
          <w:lang w:val="en-US"/>
        </w:rPr>
        <w:t>DemoOozie</w:t>
      </w:r>
      <w:proofErr w:type="spellEnd"/>
      <w:r w:rsidRPr="005F2D5A">
        <w:rPr>
          <w:b/>
          <w:bCs/>
          <w:i/>
          <w:iCs/>
          <w:sz w:val="16"/>
          <w:lang w:val="en-US"/>
        </w:rPr>
        <w:t>”&gt;</w:t>
      </w:r>
    </w:p>
    <w:p w:rsidR="005F2D5A" w:rsidRPr="005F2D5A" w:rsidRDefault="005F2D5A" w:rsidP="005F2D5A">
      <w:pPr>
        <w:rPr>
          <w:lang w:val="en-US"/>
        </w:rPr>
      </w:pPr>
    </w:p>
    <w:p w:rsidR="005F2D5A" w:rsidRDefault="005F2D5A" w:rsidP="005F2D5A">
      <w:pPr>
        <w:rPr>
          <w:lang w:val="en-US"/>
        </w:rPr>
      </w:pPr>
      <w:r w:rsidRPr="005F2D5A">
        <w:rPr>
          <w:lang w:val="en-US"/>
        </w:rPr>
        <w:t>Indicates, we are creating a workflow app whose name is ‘</w:t>
      </w:r>
      <w:proofErr w:type="spellStart"/>
      <w:r>
        <w:rPr>
          <w:lang w:val="en-US"/>
        </w:rPr>
        <w:t>Hive</w:t>
      </w:r>
      <w:r w:rsidRPr="005F2D5A">
        <w:rPr>
          <w:lang w:val="en-US"/>
        </w:rPr>
        <w:t>Oozie</w:t>
      </w:r>
      <w:r>
        <w:rPr>
          <w:lang w:val="en-US"/>
        </w:rPr>
        <w:t>Demo</w:t>
      </w:r>
      <w:proofErr w:type="spellEnd"/>
      <w:r w:rsidRPr="005F2D5A">
        <w:rPr>
          <w:lang w:val="en-US"/>
        </w:rPr>
        <w:t>’. All the other properties will remain inside this main tag.</w:t>
      </w:r>
    </w:p>
    <w:p w:rsidR="005F2D5A" w:rsidRPr="005F2D5A" w:rsidRDefault="005F2D5A" w:rsidP="005F2D5A">
      <w:pPr>
        <w:rPr>
          <w:lang w:val="en-US"/>
        </w:rPr>
      </w:pPr>
    </w:p>
    <w:p w:rsidR="005F2D5A" w:rsidRPr="005F2D5A" w:rsidRDefault="005F2D5A" w:rsidP="005F2D5A">
      <w:pPr>
        <w:ind w:left="720"/>
        <w:rPr>
          <w:sz w:val="16"/>
          <w:lang w:val="en-US"/>
        </w:rPr>
      </w:pPr>
      <w:r w:rsidRPr="005F2D5A">
        <w:rPr>
          <w:b/>
          <w:bCs/>
          <w:i/>
          <w:iCs/>
          <w:sz w:val="16"/>
          <w:lang w:val="en-US"/>
        </w:rPr>
        <w:t>&lt;start to=”demo-hive”/&gt;</w:t>
      </w:r>
    </w:p>
    <w:p w:rsidR="005F2D5A" w:rsidRPr="005F2D5A" w:rsidRDefault="005F2D5A" w:rsidP="005F2D5A">
      <w:pPr>
        <w:ind w:left="720"/>
        <w:rPr>
          <w:b/>
          <w:bCs/>
          <w:i/>
          <w:iCs/>
          <w:sz w:val="16"/>
          <w:lang w:val="en-US"/>
        </w:rPr>
      </w:pPr>
      <w:r w:rsidRPr="005F2D5A">
        <w:rPr>
          <w:b/>
          <w:bCs/>
          <w:i/>
          <w:iCs/>
          <w:sz w:val="16"/>
          <w:lang w:val="en-US"/>
        </w:rPr>
        <w:t>&lt;action name=”demo-hive”&gt;</w:t>
      </w:r>
    </w:p>
    <w:p w:rsidR="005F2D5A" w:rsidRPr="005F2D5A" w:rsidRDefault="005F2D5A" w:rsidP="005F2D5A">
      <w:pPr>
        <w:rPr>
          <w:lang w:val="en-US"/>
        </w:rPr>
      </w:pPr>
    </w:p>
    <w:p w:rsidR="005F2D5A" w:rsidRDefault="005F2D5A" w:rsidP="005F2D5A">
      <w:pPr>
        <w:rPr>
          <w:lang w:val="en-US"/>
        </w:rPr>
      </w:pPr>
      <w:r w:rsidRPr="005F2D5A">
        <w:rPr>
          <w:lang w:val="en-US"/>
        </w:rPr>
        <w:t xml:space="preserve">Quite self-explanatory are the above two tags which says, give a name to your action (here ‘demo-hive’) and when &lt;action name&gt; matches, start your </w:t>
      </w:r>
      <w:proofErr w:type="spellStart"/>
      <w:r w:rsidRPr="005F2D5A">
        <w:rPr>
          <w:lang w:val="en-US"/>
        </w:rPr>
        <w:t>oozie</w:t>
      </w:r>
      <w:proofErr w:type="spellEnd"/>
      <w:r w:rsidRPr="005F2D5A">
        <w:rPr>
          <w:lang w:val="en-US"/>
        </w:rPr>
        <w:t xml:space="preserve"> job.</w:t>
      </w:r>
    </w:p>
    <w:p w:rsidR="005F2D5A" w:rsidRPr="005F2D5A" w:rsidRDefault="005F2D5A" w:rsidP="005F2D5A">
      <w:pPr>
        <w:rPr>
          <w:lang w:val="en-US"/>
        </w:rPr>
      </w:pPr>
    </w:p>
    <w:p w:rsidR="005F2D5A" w:rsidRPr="005F2D5A" w:rsidRDefault="005F2D5A" w:rsidP="005F2D5A">
      <w:pPr>
        <w:ind w:left="720"/>
        <w:rPr>
          <w:b/>
          <w:bCs/>
          <w:i/>
          <w:iCs/>
          <w:sz w:val="16"/>
          <w:lang w:val="en-US"/>
        </w:rPr>
      </w:pPr>
      <w:r w:rsidRPr="005F2D5A">
        <w:rPr>
          <w:b/>
          <w:bCs/>
          <w:i/>
          <w:iCs/>
          <w:sz w:val="16"/>
          <w:lang w:val="en-US"/>
        </w:rPr>
        <w:t xml:space="preserve">&lt;hive </w:t>
      </w:r>
      <w:proofErr w:type="spellStart"/>
      <w:r w:rsidRPr="005F2D5A">
        <w:rPr>
          <w:b/>
          <w:bCs/>
          <w:i/>
          <w:iCs/>
          <w:sz w:val="16"/>
          <w:lang w:val="en-US"/>
        </w:rPr>
        <w:t>xmlns</w:t>
      </w:r>
      <w:proofErr w:type="spellEnd"/>
      <w:r w:rsidRPr="005F2D5A">
        <w:rPr>
          <w:b/>
          <w:bCs/>
          <w:i/>
          <w:iCs/>
          <w:sz w:val="16"/>
          <w:lang w:val="en-US"/>
        </w:rPr>
        <w:t>=”uri</w:t>
      </w:r>
      <w:proofErr w:type="gramStart"/>
      <w:r w:rsidRPr="005F2D5A">
        <w:rPr>
          <w:b/>
          <w:bCs/>
          <w:i/>
          <w:iCs/>
          <w:sz w:val="16"/>
          <w:lang w:val="en-US"/>
        </w:rPr>
        <w:t>:oozie:hive</w:t>
      </w:r>
      <w:proofErr w:type="gramEnd"/>
      <w:r w:rsidRPr="005F2D5A">
        <w:rPr>
          <w:b/>
          <w:bCs/>
          <w:i/>
          <w:iCs/>
          <w:sz w:val="16"/>
          <w:lang w:val="en-US"/>
        </w:rPr>
        <w:t>-action:0.2″&gt;</w:t>
      </w:r>
    </w:p>
    <w:p w:rsidR="005F2D5A" w:rsidRPr="005F2D5A" w:rsidRDefault="005F2D5A" w:rsidP="005F2D5A">
      <w:pPr>
        <w:rPr>
          <w:lang w:val="en-US"/>
        </w:rPr>
      </w:pPr>
    </w:p>
    <w:p w:rsidR="005F2D5A" w:rsidRDefault="005F2D5A" w:rsidP="005F2D5A">
      <w:pPr>
        <w:rPr>
          <w:lang w:val="en-US"/>
        </w:rPr>
      </w:pPr>
      <w:r w:rsidRPr="005F2D5A">
        <w:rPr>
          <w:lang w:val="en-US"/>
        </w:rPr>
        <w:t>The line above is very important as, it says what kind of action you are going to run. It can be a MR action, or a Pig action, or Hive. Here we have given the name as Hive-action.</w:t>
      </w:r>
    </w:p>
    <w:p w:rsidR="005F2D5A" w:rsidRPr="005F2D5A" w:rsidRDefault="005F2D5A" w:rsidP="005F2D5A">
      <w:pPr>
        <w:rPr>
          <w:lang w:val="en-US"/>
        </w:rPr>
      </w:pPr>
    </w:p>
    <w:p w:rsidR="005F2D5A" w:rsidRPr="005F2D5A" w:rsidRDefault="005F2D5A" w:rsidP="005F2D5A">
      <w:pPr>
        <w:ind w:left="720"/>
        <w:rPr>
          <w:sz w:val="16"/>
          <w:lang w:val="en-US"/>
        </w:rPr>
      </w:pPr>
      <w:r w:rsidRPr="005F2D5A">
        <w:rPr>
          <w:b/>
          <w:bCs/>
          <w:i/>
          <w:iCs/>
          <w:sz w:val="16"/>
          <w:lang w:val="en-US"/>
        </w:rPr>
        <w:t>&lt;job-tracker&gt;${</w:t>
      </w:r>
      <w:proofErr w:type="spellStart"/>
      <w:r w:rsidRPr="005F2D5A">
        <w:rPr>
          <w:b/>
          <w:bCs/>
          <w:i/>
          <w:iCs/>
          <w:sz w:val="16"/>
          <w:lang w:val="en-US"/>
        </w:rPr>
        <w:t>jobTracker</w:t>
      </w:r>
      <w:proofErr w:type="spellEnd"/>
      <w:proofErr w:type="gramStart"/>
      <w:r w:rsidRPr="005F2D5A">
        <w:rPr>
          <w:b/>
          <w:bCs/>
          <w:i/>
          <w:iCs/>
          <w:sz w:val="16"/>
          <w:lang w:val="en-US"/>
        </w:rPr>
        <w:t>}&lt;</w:t>
      </w:r>
      <w:proofErr w:type="gramEnd"/>
      <w:r w:rsidRPr="005F2D5A">
        <w:rPr>
          <w:b/>
          <w:bCs/>
          <w:i/>
          <w:iCs/>
          <w:sz w:val="16"/>
          <w:lang w:val="en-US"/>
        </w:rPr>
        <w:t>/job-tracker&gt;</w:t>
      </w:r>
    </w:p>
    <w:p w:rsidR="005F2D5A" w:rsidRPr="005F2D5A" w:rsidRDefault="005F2D5A" w:rsidP="005F2D5A">
      <w:pPr>
        <w:ind w:left="720"/>
        <w:rPr>
          <w:sz w:val="16"/>
          <w:lang w:val="en-US"/>
        </w:rPr>
      </w:pPr>
      <w:r w:rsidRPr="005F2D5A">
        <w:rPr>
          <w:b/>
          <w:bCs/>
          <w:i/>
          <w:iCs/>
          <w:sz w:val="16"/>
          <w:lang w:val="en-US"/>
        </w:rPr>
        <w:t>&lt;name-node&gt;${</w:t>
      </w:r>
      <w:proofErr w:type="spellStart"/>
      <w:r w:rsidRPr="005F2D5A">
        <w:rPr>
          <w:b/>
          <w:bCs/>
          <w:i/>
          <w:iCs/>
          <w:sz w:val="16"/>
          <w:lang w:val="en-US"/>
        </w:rPr>
        <w:t>nameNode</w:t>
      </w:r>
      <w:proofErr w:type="spellEnd"/>
      <w:proofErr w:type="gramStart"/>
      <w:r w:rsidRPr="005F2D5A">
        <w:rPr>
          <w:b/>
          <w:bCs/>
          <w:i/>
          <w:iCs/>
          <w:sz w:val="16"/>
          <w:lang w:val="en-US"/>
        </w:rPr>
        <w:t>}&lt;</w:t>
      </w:r>
      <w:proofErr w:type="gramEnd"/>
      <w:r w:rsidRPr="005F2D5A">
        <w:rPr>
          <w:b/>
          <w:bCs/>
          <w:i/>
          <w:iCs/>
          <w:sz w:val="16"/>
          <w:lang w:val="en-US"/>
        </w:rPr>
        <w:t>/name-node&gt;</w:t>
      </w:r>
    </w:p>
    <w:p w:rsidR="005F2D5A" w:rsidRPr="005F2D5A" w:rsidRDefault="005F2D5A" w:rsidP="005F2D5A">
      <w:pPr>
        <w:ind w:left="720"/>
        <w:rPr>
          <w:b/>
          <w:bCs/>
          <w:i/>
          <w:iCs/>
          <w:sz w:val="16"/>
          <w:lang w:val="en-US"/>
        </w:rPr>
      </w:pPr>
      <w:r w:rsidRPr="005F2D5A">
        <w:rPr>
          <w:b/>
          <w:bCs/>
          <w:i/>
          <w:iCs/>
          <w:sz w:val="16"/>
          <w:lang w:val="en-US"/>
        </w:rPr>
        <w:t>&lt;job-xml&gt;${</w:t>
      </w:r>
      <w:proofErr w:type="spellStart"/>
      <w:r w:rsidRPr="005F2D5A">
        <w:rPr>
          <w:b/>
          <w:bCs/>
          <w:i/>
          <w:iCs/>
          <w:sz w:val="16"/>
          <w:lang w:val="en-US"/>
        </w:rPr>
        <w:t>appPath</w:t>
      </w:r>
      <w:proofErr w:type="spellEnd"/>
      <w:r w:rsidRPr="005F2D5A">
        <w:rPr>
          <w:b/>
          <w:bCs/>
          <w:i/>
          <w:iCs/>
          <w:sz w:val="16"/>
          <w:lang w:val="en-US"/>
        </w:rPr>
        <w:t>}/hive-site.xml&lt;/job-xml&gt;</w:t>
      </w:r>
    </w:p>
    <w:p w:rsidR="005F2D5A" w:rsidRPr="005F2D5A" w:rsidRDefault="005F2D5A" w:rsidP="005F2D5A">
      <w:pPr>
        <w:rPr>
          <w:lang w:val="en-US"/>
        </w:rPr>
      </w:pPr>
    </w:p>
    <w:p w:rsidR="005F2D5A" w:rsidRPr="005F2D5A" w:rsidRDefault="005F2D5A" w:rsidP="005F2D5A">
      <w:pPr>
        <w:rPr>
          <w:lang w:val="en-US"/>
        </w:rPr>
      </w:pPr>
      <w:r w:rsidRPr="005F2D5A">
        <w:rPr>
          <w:lang w:val="en-US"/>
        </w:rPr>
        <w:t xml:space="preserve">All the above tags point to the variable where your job-tracker, </w:t>
      </w:r>
      <w:proofErr w:type="spellStart"/>
      <w:r w:rsidRPr="005F2D5A">
        <w:rPr>
          <w:lang w:val="en-US"/>
        </w:rPr>
        <w:t>NameNode</w:t>
      </w:r>
      <w:proofErr w:type="spellEnd"/>
      <w:r w:rsidRPr="005F2D5A">
        <w:rPr>
          <w:lang w:val="en-US"/>
        </w:rPr>
        <w:t xml:space="preserve">, and Hive-site.xml is present. The exact declaration of these variables is done in </w:t>
      </w:r>
      <w:proofErr w:type="spellStart"/>
      <w:r w:rsidRPr="005F2D5A">
        <w:rPr>
          <w:lang w:val="en-US"/>
        </w:rPr>
        <w:t>Job.properties</w:t>
      </w:r>
      <w:proofErr w:type="spellEnd"/>
      <w:r w:rsidRPr="005F2D5A">
        <w:rPr>
          <w:lang w:val="en-US"/>
        </w:rPr>
        <w:t xml:space="preserve"> file.</w:t>
      </w:r>
    </w:p>
    <w:p w:rsidR="005F2D5A" w:rsidRDefault="005F2D5A" w:rsidP="005F2D5A">
      <w:pPr>
        <w:rPr>
          <w:b/>
          <w:bCs/>
          <w:i/>
          <w:iCs/>
          <w:lang w:val="en-US"/>
        </w:rPr>
      </w:pPr>
    </w:p>
    <w:p w:rsidR="005F2D5A" w:rsidRPr="005F2D5A" w:rsidRDefault="005F2D5A" w:rsidP="005F2D5A">
      <w:pPr>
        <w:ind w:left="720"/>
        <w:rPr>
          <w:b/>
          <w:bCs/>
          <w:i/>
          <w:iCs/>
          <w:sz w:val="16"/>
          <w:lang w:val="en-US"/>
        </w:rPr>
      </w:pPr>
      <w:r w:rsidRPr="005F2D5A">
        <w:rPr>
          <w:b/>
          <w:bCs/>
          <w:i/>
          <w:iCs/>
          <w:sz w:val="16"/>
          <w:lang w:val="en-US"/>
        </w:rPr>
        <w:lastRenderedPageBreak/>
        <w:t>&lt;</w:t>
      </w:r>
      <w:proofErr w:type="gramStart"/>
      <w:r w:rsidRPr="005F2D5A">
        <w:rPr>
          <w:b/>
          <w:bCs/>
          <w:i/>
          <w:iCs/>
          <w:sz w:val="16"/>
          <w:lang w:val="en-US"/>
        </w:rPr>
        <w:t>script&gt;</w:t>
      </w:r>
      <w:proofErr w:type="spellStart"/>
      <w:proofErr w:type="gramEnd"/>
      <w:r w:rsidRPr="005F2D5A">
        <w:rPr>
          <w:b/>
          <w:bCs/>
          <w:i/>
          <w:iCs/>
          <w:sz w:val="16"/>
          <w:lang w:val="en-US"/>
        </w:rPr>
        <w:t>create_table.hql</w:t>
      </w:r>
      <w:proofErr w:type="spellEnd"/>
      <w:r w:rsidRPr="005F2D5A">
        <w:rPr>
          <w:b/>
          <w:bCs/>
          <w:i/>
          <w:iCs/>
          <w:sz w:val="16"/>
          <w:lang w:val="en-US"/>
        </w:rPr>
        <w:t>&lt;/script&gt;</w:t>
      </w:r>
    </w:p>
    <w:p w:rsidR="005F2D5A" w:rsidRPr="005F2D5A" w:rsidRDefault="005F2D5A" w:rsidP="005F2D5A">
      <w:pPr>
        <w:rPr>
          <w:lang w:val="en-US"/>
        </w:rPr>
      </w:pPr>
    </w:p>
    <w:p w:rsidR="005F2D5A" w:rsidRDefault="005F2D5A" w:rsidP="007B58A7">
      <w:pPr>
        <w:jc w:val="left"/>
        <w:rPr>
          <w:lang w:val="en-US"/>
        </w:rPr>
      </w:pPr>
      <w:r w:rsidRPr="005F2D5A">
        <w:rPr>
          <w:lang w:val="en-US"/>
        </w:rPr>
        <w:t>You need to fill in the exact name of your script file (here, it is a Hive script file) which will be looked for and the query will get executed.</w:t>
      </w:r>
    </w:p>
    <w:p w:rsidR="005F2D5A" w:rsidRPr="005F2D5A" w:rsidRDefault="005F2D5A" w:rsidP="005F2D5A">
      <w:pPr>
        <w:rPr>
          <w:lang w:val="en-US"/>
        </w:rPr>
      </w:pPr>
    </w:p>
    <w:p w:rsidR="005F2D5A" w:rsidRDefault="005F2D5A" w:rsidP="005F2D5A">
      <w:pPr>
        <w:ind w:left="720"/>
        <w:rPr>
          <w:b/>
          <w:bCs/>
          <w:sz w:val="16"/>
          <w:lang w:val="en-US"/>
        </w:rPr>
      </w:pPr>
      <w:proofErr w:type="spellStart"/>
      <w:r w:rsidRPr="005F2D5A">
        <w:rPr>
          <w:b/>
          <w:bCs/>
          <w:sz w:val="16"/>
          <w:lang w:val="en-US"/>
        </w:rPr>
        <w:t>create_table.hql</w:t>
      </w:r>
      <w:proofErr w:type="spellEnd"/>
    </w:p>
    <w:p w:rsidR="007B58A7" w:rsidRDefault="007B58A7" w:rsidP="005F2D5A">
      <w:pPr>
        <w:ind w:left="720"/>
        <w:rPr>
          <w:b/>
          <w:bCs/>
          <w:sz w:val="16"/>
          <w:lang w:val="en-US"/>
        </w:rPr>
      </w:pPr>
    </w:p>
    <w:p w:rsidR="007B58A7" w:rsidRDefault="007B58A7" w:rsidP="005F2D5A">
      <w:pPr>
        <w:ind w:left="720"/>
        <w:rPr>
          <w:b/>
          <w:bCs/>
          <w:sz w:val="16"/>
          <w:lang w:val="en-US"/>
        </w:rPr>
      </w:pPr>
    </w:p>
    <w:p w:rsidR="007B58A7" w:rsidRDefault="007B58A7" w:rsidP="00202324">
      <w:pPr>
        <w:pStyle w:val="Heading2"/>
        <w:rPr>
          <w:rFonts w:eastAsia="Consolas"/>
        </w:rPr>
      </w:pPr>
      <w:bookmarkStart w:id="10" w:name="_Toc494931951"/>
      <w:proofErr w:type="spellStart"/>
      <w:r w:rsidRPr="007B58A7">
        <w:rPr>
          <w:rFonts w:eastAsia="Consolas"/>
        </w:rPr>
        <w:t>create_table.hql</w:t>
      </w:r>
      <w:bookmarkEnd w:id="10"/>
      <w:proofErr w:type="spellEnd"/>
    </w:p>
    <w:p w:rsidR="007B58A7" w:rsidRPr="007B58A7" w:rsidRDefault="007B58A7" w:rsidP="007B58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rPr>
          <w:rFonts w:ascii="Consolas" w:eastAsia="Consolas" w:hAnsi="Consolas" w:cs="Consolas"/>
          <w:b/>
          <w:sz w:val="22"/>
          <w:szCs w:val="22"/>
        </w:rPr>
      </w:pPr>
    </w:p>
    <w:p w:rsidR="007B58A7" w:rsidRPr="007B58A7" w:rsidRDefault="007B58A7" w:rsidP="007B58A7">
      <w:pPr>
        <w:ind w:left="1440"/>
        <w:rPr>
          <w:rFonts w:eastAsia="Consolas"/>
          <w:i/>
          <w:sz w:val="16"/>
        </w:rPr>
      </w:pPr>
      <w:r w:rsidRPr="007B58A7">
        <w:rPr>
          <w:rFonts w:eastAsia="Consolas"/>
          <w:i/>
          <w:sz w:val="16"/>
        </w:rPr>
        <w:t>USE default;</w:t>
      </w:r>
    </w:p>
    <w:p w:rsidR="007B58A7" w:rsidRPr="007B58A7" w:rsidRDefault="007B58A7" w:rsidP="007B58A7">
      <w:pPr>
        <w:ind w:left="1440"/>
        <w:rPr>
          <w:rFonts w:eastAsia="Consolas"/>
          <w:i/>
          <w:sz w:val="16"/>
        </w:rPr>
      </w:pPr>
      <w:r w:rsidRPr="007B58A7">
        <w:rPr>
          <w:rFonts w:eastAsia="Consolas"/>
          <w:i/>
          <w:sz w:val="16"/>
        </w:rPr>
        <w:t xml:space="preserve">CREATE TABLE </w:t>
      </w:r>
      <w:proofErr w:type="spellStart"/>
      <w:proofErr w:type="gramStart"/>
      <w:r w:rsidRPr="007B58A7">
        <w:rPr>
          <w:rFonts w:eastAsia="Consolas"/>
          <w:i/>
          <w:sz w:val="16"/>
        </w:rPr>
        <w:t>HiveWithOozie</w:t>
      </w:r>
      <w:proofErr w:type="spellEnd"/>
      <w:r w:rsidRPr="007B58A7">
        <w:rPr>
          <w:rFonts w:eastAsia="Consolas"/>
          <w:i/>
          <w:sz w:val="16"/>
        </w:rPr>
        <w:t>(</w:t>
      </w:r>
      <w:proofErr w:type="gramEnd"/>
    </w:p>
    <w:p w:rsidR="007B58A7" w:rsidRPr="007B58A7" w:rsidRDefault="007B58A7" w:rsidP="007B58A7">
      <w:pPr>
        <w:ind w:left="1440"/>
        <w:rPr>
          <w:rFonts w:eastAsia="Consolas"/>
          <w:i/>
          <w:sz w:val="16"/>
        </w:rPr>
      </w:pPr>
      <w:proofErr w:type="gramStart"/>
      <w:r w:rsidRPr="007B58A7">
        <w:rPr>
          <w:rFonts w:eastAsia="Consolas"/>
          <w:i/>
          <w:sz w:val="16"/>
        </w:rPr>
        <w:t>id</w:t>
      </w:r>
      <w:proofErr w:type="gramEnd"/>
      <w:r w:rsidRPr="007B58A7">
        <w:rPr>
          <w:rFonts w:eastAsia="Consolas"/>
          <w:i/>
          <w:sz w:val="16"/>
        </w:rPr>
        <w:t xml:space="preserve"> INT,</w:t>
      </w:r>
    </w:p>
    <w:p w:rsidR="007B58A7" w:rsidRPr="007B58A7" w:rsidRDefault="007B58A7" w:rsidP="007B58A7">
      <w:pPr>
        <w:ind w:left="1440"/>
        <w:rPr>
          <w:rFonts w:eastAsia="Consolas"/>
          <w:i/>
          <w:sz w:val="16"/>
        </w:rPr>
      </w:pPr>
      <w:proofErr w:type="gramStart"/>
      <w:r w:rsidRPr="007B58A7">
        <w:rPr>
          <w:rFonts w:eastAsia="Consolas"/>
          <w:i/>
          <w:sz w:val="16"/>
        </w:rPr>
        <w:t>name</w:t>
      </w:r>
      <w:proofErr w:type="gramEnd"/>
      <w:r w:rsidRPr="007B58A7">
        <w:rPr>
          <w:rFonts w:eastAsia="Consolas"/>
          <w:i/>
          <w:sz w:val="16"/>
        </w:rPr>
        <w:t xml:space="preserve"> STRING)</w:t>
      </w:r>
    </w:p>
    <w:p w:rsidR="007B58A7" w:rsidRPr="007B58A7" w:rsidRDefault="007B58A7" w:rsidP="007B58A7">
      <w:pPr>
        <w:ind w:left="1440"/>
        <w:rPr>
          <w:rFonts w:ascii="Times New Roman" w:eastAsia="SimSun" w:hAnsi="Times New Roman" w:cs="Arial"/>
          <w:i/>
        </w:rPr>
      </w:pPr>
      <w:r w:rsidRPr="007B58A7">
        <w:rPr>
          <w:rFonts w:eastAsia="Consolas"/>
          <w:i/>
          <w:sz w:val="16"/>
        </w:rPr>
        <w:t>ROW FORMAT DELIMITED FIELDS TERMINATED BY ',';</w:t>
      </w:r>
    </w:p>
    <w:p w:rsidR="007B58A7" w:rsidRDefault="007B58A7" w:rsidP="007B58A7">
      <w:pPr>
        <w:rPr>
          <w:lang w:val="en-US"/>
        </w:rPr>
      </w:pPr>
    </w:p>
    <w:p w:rsidR="005F2D5A" w:rsidRDefault="005F2D5A" w:rsidP="005F2D5A">
      <w:pPr>
        <w:ind w:left="720"/>
        <w:rPr>
          <w:b/>
          <w:bCs/>
          <w:sz w:val="16"/>
          <w:lang w:val="en-US"/>
        </w:rPr>
      </w:pPr>
    </w:p>
    <w:p w:rsidR="005F2D5A" w:rsidRDefault="005F2D5A" w:rsidP="007B58A7">
      <w:pPr>
        <w:jc w:val="left"/>
        <w:rPr>
          <w:lang w:val="en-US"/>
        </w:rPr>
      </w:pPr>
      <w:r>
        <w:rPr>
          <w:lang w:val="en-US"/>
        </w:rPr>
        <w:t>N</w:t>
      </w:r>
      <w:r w:rsidRPr="005F2D5A">
        <w:rPr>
          <w:lang w:val="en-US"/>
        </w:rPr>
        <w:t>ow we will see the step by step procedure to run a Hive-</w:t>
      </w:r>
      <w:proofErr w:type="spellStart"/>
      <w:r w:rsidRPr="005F2D5A">
        <w:rPr>
          <w:lang w:val="en-US"/>
        </w:rPr>
        <w:t>Oozie</w:t>
      </w:r>
      <w:proofErr w:type="spellEnd"/>
      <w:r w:rsidRPr="005F2D5A">
        <w:rPr>
          <w:lang w:val="en-US"/>
        </w:rPr>
        <w:t xml:space="preserve"> job.</w:t>
      </w:r>
    </w:p>
    <w:p w:rsidR="005F2D5A" w:rsidRPr="005F2D5A" w:rsidRDefault="005F2D5A" w:rsidP="007B58A7">
      <w:pPr>
        <w:jc w:val="left"/>
        <w:rPr>
          <w:lang w:val="en-US"/>
        </w:rPr>
      </w:pPr>
    </w:p>
    <w:p w:rsidR="005F2D5A" w:rsidRPr="005F2D5A" w:rsidRDefault="005F2D5A" w:rsidP="007B58A7">
      <w:pPr>
        <w:jc w:val="left"/>
        <w:rPr>
          <w:lang w:val="en-US"/>
        </w:rPr>
      </w:pPr>
      <w:r w:rsidRPr="005F2D5A">
        <w:rPr>
          <w:lang w:val="en-US"/>
        </w:rPr>
        <w:t>Create</w:t>
      </w:r>
      <w:r w:rsidR="007B58A7">
        <w:rPr>
          <w:lang w:val="en-US"/>
        </w:rPr>
        <w:t>d</w:t>
      </w:r>
      <w:r w:rsidRPr="005F2D5A">
        <w:rPr>
          <w:lang w:val="en-US"/>
        </w:rPr>
        <w:t xml:space="preserve"> a directory </w:t>
      </w:r>
      <w:r w:rsidR="007B58A7">
        <w:rPr>
          <w:lang w:val="en-US"/>
        </w:rPr>
        <w:t xml:space="preserve">stuff in home directory </w:t>
      </w:r>
      <w:r w:rsidRPr="005F2D5A">
        <w:rPr>
          <w:lang w:val="en-US"/>
        </w:rPr>
        <w:t>and keep the above 3 files (</w:t>
      </w:r>
      <w:proofErr w:type="spellStart"/>
      <w:r w:rsidRPr="005F2D5A">
        <w:rPr>
          <w:lang w:val="en-US"/>
        </w:rPr>
        <w:t>Job.properties</w:t>
      </w:r>
      <w:proofErr w:type="spellEnd"/>
      <w:r w:rsidRPr="005F2D5A">
        <w:rPr>
          <w:lang w:val="en-US"/>
        </w:rPr>
        <w:t xml:space="preserve">, workflow.xml, and </w:t>
      </w:r>
      <w:proofErr w:type="spellStart"/>
      <w:r w:rsidRPr="005F2D5A">
        <w:rPr>
          <w:lang w:val="en-US"/>
        </w:rPr>
        <w:t>create_table.hql</w:t>
      </w:r>
      <w:proofErr w:type="spellEnd"/>
      <w:r w:rsidRPr="005F2D5A">
        <w:rPr>
          <w:lang w:val="en-US"/>
        </w:rPr>
        <w:t>) in it.</w:t>
      </w:r>
    </w:p>
    <w:p w:rsidR="005F2D5A" w:rsidRPr="005F2D5A" w:rsidRDefault="005F2D5A" w:rsidP="005F2D5A">
      <w:pPr>
        <w:rPr>
          <w:lang w:val="en-US"/>
        </w:rPr>
      </w:pPr>
    </w:p>
    <w:p w:rsidR="005F2D5A" w:rsidRPr="005F2D5A" w:rsidRDefault="005F2D5A" w:rsidP="005F2D5A">
      <w:pPr>
        <w:ind w:left="720"/>
        <w:rPr>
          <w:rFonts w:eastAsia="Consolas"/>
          <w:i/>
          <w:sz w:val="16"/>
          <w:szCs w:val="16"/>
        </w:rPr>
      </w:pPr>
      <w:r w:rsidRPr="005F2D5A">
        <w:rPr>
          <w:rFonts w:eastAsia="Consolas"/>
          <w:i/>
          <w:sz w:val="16"/>
          <w:szCs w:val="16"/>
        </w:rPr>
        <w:t>[</w:t>
      </w:r>
      <w:proofErr w:type="spellStart"/>
      <w:r w:rsidRPr="005F2D5A">
        <w:rPr>
          <w:rFonts w:eastAsia="Consolas"/>
          <w:i/>
          <w:sz w:val="16"/>
          <w:szCs w:val="16"/>
        </w:rPr>
        <w:t>cloudera@quickstart</w:t>
      </w:r>
      <w:proofErr w:type="spellEnd"/>
      <w:r w:rsidRPr="005F2D5A">
        <w:rPr>
          <w:rFonts w:eastAsia="Consolas"/>
          <w:i/>
          <w:sz w:val="16"/>
          <w:szCs w:val="16"/>
        </w:rPr>
        <w:t xml:space="preserve"> stuff]$ </w:t>
      </w:r>
      <w:proofErr w:type="gramStart"/>
      <w:r w:rsidRPr="005F2D5A">
        <w:rPr>
          <w:rFonts w:eastAsia="Consolas"/>
          <w:i/>
          <w:sz w:val="16"/>
          <w:szCs w:val="16"/>
        </w:rPr>
        <w:t>ls</w:t>
      </w:r>
      <w:proofErr w:type="gramEnd"/>
    </w:p>
    <w:p w:rsidR="005F2D5A" w:rsidRDefault="005F2D5A" w:rsidP="005F2D5A">
      <w:pPr>
        <w:ind w:left="720"/>
        <w:rPr>
          <w:rFonts w:eastAsia="Consolas"/>
          <w:i/>
          <w:sz w:val="16"/>
          <w:szCs w:val="16"/>
        </w:rPr>
      </w:pPr>
      <w:proofErr w:type="spellStart"/>
      <w:r w:rsidRPr="005F2D5A">
        <w:rPr>
          <w:rFonts w:eastAsia="Consolas"/>
          <w:i/>
          <w:sz w:val="16"/>
          <w:szCs w:val="16"/>
        </w:rPr>
        <w:t>create_</w:t>
      </w:r>
      <w:proofErr w:type="gramStart"/>
      <w:r w:rsidRPr="005F2D5A">
        <w:rPr>
          <w:rFonts w:eastAsia="Consolas"/>
          <w:i/>
          <w:sz w:val="16"/>
          <w:szCs w:val="16"/>
        </w:rPr>
        <w:t>table.hql</w:t>
      </w:r>
      <w:proofErr w:type="spellEnd"/>
      <w:r w:rsidRPr="005F2D5A">
        <w:rPr>
          <w:rFonts w:eastAsia="Consolas"/>
          <w:i/>
          <w:sz w:val="16"/>
          <w:szCs w:val="16"/>
        </w:rPr>
        <w:t xml:space="preserve">  </w:t>
      </w:r>
      <w:proofErr w:type="spellStart"/>
      <w:r w:rsidRPr="005F2D5A">
        <w:rPr>
          <w:rFonts w:eastAsia="Consolas"/>
          <w:i/>
          <w:sz w:val="16"/>
          <w:szCs w:val="16"/>
        </w:rPr>
        <w:t>job.properties</w:t>
      </w:r>
      <w:proofErr w:type="spellEnd"/>
      <w:proofErr w:type="gramEnd"/>
      <w:r w:rsidRPr="005F2D5A">
        <w:rPr>
          <w:rFonts w:eastAsia="Consolas"/>
          <w:i/>
          <w:sz w:val="16"/>
          <w:szCs w:val="16"/>
        </w:rPr>
        <w:t xml:space="preserve">  workflow.xml</w:t>
      </w:r>
    </w:p>
    <w:p w:rsidR="007B58A7" w:rsidRDefault="007B58A7" w:rsidP="005F2D5A">
      <w:pPr>
        <w:ind w:left="720"/>
        <w:rPr>
          <w:rFonts w:eastAsia="Consolas"/>
          <w:i/>
          <w:sz w:val="16"/>
          <w:szCs w:val="16"/>
        </w:rPr>
      </w:pPr>
    </w:p>
    <w:p w:rsidR="007B58A7" w:rsidRPr="009709F3" w:rsidRDefault="007B58A7" w:rsidP="00202324">
      <w:pPr>
        <w:pStyle w:val="Heading2"/>
        <w:rPr>
          <w:lang w:val="en-US"/>
        </w:rPr>
      </w:pPr>
      <w:bookmarkStart w:id="11" w:name="_Toc494931952"/>
      <w:r w:rsidRPr="009709F3">
        <w:rPr>
          <w:lang w:val="en-US"/>
        </w:rPr>
        <w:t>Create a directory in HDFS called workflows</w:t>
      </w:r>
      <w:bookmarkEnd w:id="11"/>
    </w:p>
    <w:p w:rsidR="009709F3" w:rsidRDefault="009709F3" w:rsidP="009709F3">
      <w:pPr>
        <w:rPr>
          <w:lang w:val="en-US"/>
        </w:rPr>
      </w:pPr>
    </w:p>
    <w:p w:rsidR="007B58A7" w:rsidRPr="009709F3" w:rsidRDefault="009709F3" w:rsidP="009709F3">
      <w:pPr>
        <w:ind w:left="720"/>
        <w:rPr>
          <w:i/>
          <w:iCs/>
          <w:sz w:val="16"/>
          <w:lang w:val="en-US"/>
        </w:rPr>
      </w:pPr>
      <w:r w:rsidRPr="009709F3">
        <w:rPr>
          <w:rFonts w:eastAsia="Consolas"/>
          <w:i/>
          <w:sz w:val="16"/>
        </w:rPr>
        <w:t>[</w:t>
      </w:r>
      <w:proofErr w:type="spellStart"/>
      <w:r w:rsidRPr="009709F3">
        <w:rPr>
          <w:rFonts w:eastAsia="Consolas"/>
          <w:i/>
          <w:sz w:val="16"/>
        </w:rPr>
        <w:t>cloudera@quickstart</w:t>
      </w:r>
      <w:proofErr w:type="spellEnd"/>
      <w:r w:rsidRPr="009709F3">
        <w:rPr>
          <w:rFonts w:eastAsia="Consolas"/>
          <w:i/>
          <w:sz w:val="16"/>
        </w:rPr>
        <w:t xml:space="preserve"> stuff]$ </w:t>
      </w:r>
      <w:proofErr w:type="spellStart"/>
      <w:proofErr w:type="gramStart"/>
      <w:r w:rsidR="007B58A7" w:rsidRPr="009709F3">
        <w:rPr>
          <w:i/>
          <w:iCs/>
          <w:sz w:val="16"/>
          <w:lang w:val="en-US"/>
        </w:rPr>
        <w:t>hadoop</w:t>
      </w:r>
      <w:proofErr w:type="spellEnd"/>
      <w:proofErr w:type="gramEnd"/>
      <w:r w:rsidR="007B58A7" w:rsidRPr="009709F3">
        <w:rPr>
          <w:i/>
          <w:iCs/>
          <w:sz w:val="16"/>
          <w:lang w:val="en-US"/>
        </w:rPr>
        <w:t xml:space="preserve"> fs -</w:t>
      </w:r>
      <w:proofErr w:type="spellStart"/>
      <w:r w:rsidR="007B58A7" w:rsidRPr="009709F3">
        <w:rPr>
          <w:i/>
          <w:iCs/>
          <w:sz w:val="16"/>
          <w:lang w:val="en-US"/>
        </w:rPr>
        <w:t>mkdir</w:t>
      </w:r>
      <w:proofErr w:type="spellEnd"/>
      <w:r w:rsidR="007B58A7" w:rsidRPr="009709F3">
        <w:rPr>
          <w:i/>
          <w:iCs/>
          <w:sz w:val="16"/>
          <w:lang w:val="en-US"/>
        </w:rPr>
        <w:t xml:space="preserve"> -p /user/</w:t>
      </w:r>
      <w:proofErr w:type="spellStart"/>
      <w:r w:rsidR="007B58A7" w:rsidRPr="009709F3">
        <w:rPr>
          <w:i/>
          <w:iCs/>
          <w:sz w:val="16"/>
          <w:lang w:val="en-US"/>
        </w:rPr>
        <w:t>oozie</w:t>
      </w:r>
      <w:proofErr w:type="spellEnd"/>
      <w:r w:rsidR="007B58A7" w:rsidRPr="009709F3">
        <w:rPr>
          <w:i/>
          <w:iCs/>
          <w:sz w:val="16"/>
          <w:lang w:val="en-US"/>
        </w:rPr>
        <w:t>/workflows/</w:t>
      </w:r>
    </w:p>
    <w:p w:rsidR="009709F3" w:rsidRPr="007B58A7" w:rsidRDefault="009709F3" w:rsidP="009709F3">
      <w:pPr>
        <w:rPr>
          <w:lang w:val="en-US"/>
        </w:rPr>
      </w:pPr>
    </w:p>
    <w:p w:rsidR="007B58A7" w:rsidRDefault="007B58A7" w:rsidP="009709F3">
      <w:pPr>
        <w:rPr>
          <w:lang w:val="en-US"/>
        </w:rPr>
      </w:pPr>
      <w:r w:rsidRPr="007B58A7">
        <w:rPr>
          <w:lang w:val="en-US"/>
        </w:rPr>
        <w:t>Put workflow.xml, Hive script</w:t>
      </w:r>
      <w:r>
        <w:rPr>
          <w:lang w:val="en-US"/>
        </w:rPr>
        <w:t>,</w:t>
      </w:r>
      <w:r w:rsidRPr="007B58A7">
        <w:rPr>
          <w:lang w:val="en-US"/>
        </w:rPr>
        <w:t xml:space="preserve"> (</w:t>
      </w:r>
      <w:proofErr w:type="spellStart"/>
      <w:r w:rsidRPr="007B58A7">
        <w:rPr>
          <w:lang w:val="en-US"/>
        </w:rPr>
        <w:t>create_table.hql</w:t>
      </w:r>
      <w:proofErr w:type="spellEnd"/>
      <w:r w:rsidRPr="007B58A7">
        <w:rPr>
          <w:lang w:val="en-US"/>
        </w:rPr>
        <w:t xml:space="preserve">) and hive-site.xml in the directory </w:t>
      </w:r>
      <w:r>
        <w:rPr>
          <w:lang w:val="en-US"/>
        </w:rPr>
        <w:t>workflow directory.</w:t>
      </w:r>
    </w:p>
    <w:p w:rsidR="007B58A7" w:rsidRDefault="007B58A7" w:rsidP="009709F3">
      <w:pPr>
        <w:rPr>
          <w:rFonts w:eastAsia="Consolas"/>
        </w:rPr>
      </w:pPr>
    </w:p>
    <w:p w:rsidR="007B58A7" w:rsidRPr="009709F3" w:rsidRDefault="007B58A7" w:rsidP="009709F3">
      <w:pPr>
        <w:ind w:left="720"/>
        <w:rPr>
          <w:rFonts w:eastAsia="Consolas"/>
          <w:i/>
          <w:sz w:val="16"/>
        </w:rPr>
      </w:pPr>
      <w:r w:rsidRPr="009709F3">
        <w:rPr>
          <w:rFonts w:eastAsia="Consolas"/>
          <w:i/>
          <w:sz w:val="16"/>
        </w:rPr>
        <w:t>[</w:t>
      </w:r>
      <w:proofErr w:type="spellStart"/>
      <w:r w:rsidRPr="009709F3">
        <w:rPr>
          <w:rFonts w:eastAsia="Consolas"/>
          <w:i/>
          <w:sz w:val="16"/>
        </w:rPr>
        <w:t>cloudera@quickstart</w:t>
      </w:r>
      <w:proofErr w:type="spellEnd"/>
      <w:r w:rsidRPr="009709F3">
        <w:rPr>
          <w:rFonts w:eastAsia="Consolas"/>
          <w:i/>
          <w:sz w:val="16"/>
        </w:rPr>
        <w:t xml:space="preserve"> stuff]$ </w:t>
      </w:r>
      <w:proofErr w:type="spellStart"/>
      <w:proofErr w:type="gramStart"/>
      <w:r w:rsidRPr="009709F3">
        <w:rPr>
          <w:rFonts w:eastAsia="Consolas"/>
          <w:i/>
          <w:sz w:val="16"/>
        </w:rPr>
        <w:t>hadoop</w:t>
      </w:r>
      <w:proofErr w:type="spellEnd"/>
      <w:proofErr w:type="gramEnd"/>
      <w:r w:rsidRPr="009709F3">
        <w:rPr>
          <w:rFonts w:eastAsia="Consolas"/>
          <w:i/>
          <w:sz w:val="16"/>
        </w:rPr>
        <w:t xml:space="preserve"> fs -</w:t>
      </w:r>
      <w:proofErr w:type="spellStart"/>
      <w:r w:rsidRPr="009709F3">
        <w:rPr>
          <w:rFonts w:eastAsia="Consolas"/>
          <w:i/>
          <w:sz w:val="16"/>
        </w:rPr>
        <w:t>copyFromLocal</w:t>
      </w:r>
      <w:proofErr w:type="spellEnd"/>
      <w:r w:rsidRPr="009709F3">
        <w:rPr>
          <w:rFonts w:eastAsia="Consolas"/>
          <w:i/>
          <w:sz w:val="16"/>
        </w:rPr>
        <w:t xml:space="preserve"> </w:t>
      </w:r>
      <w:proofErr w:type="spellStart"/>
      <w:r w:rsidRPr="009709F3">
        <w:rPr>
          <w:rFonts w:eastAsia="Consolas"/>
          <w:i/>
          <w:sz w:val="16"/>
        </w:rPr>
        <w:t>create_table.hql</w:t>
      </w:r>
      <w:proofErr w:type="spellEnd"/>
    </w:p>
    <w:p w:rsidR="007B58A7" w:rsidRPr="009709F3" w:rsidRDefault="007B58A7" w:rsidP="009709F3">
      <w:pPr>
        <w:ind w:left="720"/>
        <w:rPr>
          <w:rFonts w:eastAsia="Consolas"/>
          <w:i/>
          <w:sz w:val="16"/>
        </w:rPr>
      </w:pPr>
      <w:r w:rsidRPr="009709F3">
        <w:rPr>
          <w:rFonts w:eastAsia="Consolas"/>
          <w:i/>
          <w:sz w:val="16"/>
        </w:rPr>
        <w:t>[</w:t>
      </w:r>
      <w:proofErr w:type="spellStart"/>
      <w:r w:rsidRPr="009709F3">
        <w:rPr>
          <w:rFonts w:eastAsia="Consolas"/>
          <w:i/>
          <w:sz w:val="16"/>
        </w:rPr>
        <w:t>cloudera@quickstart</w:t>
      </w:r>
      <w:proofErr w:type="spellEnd"/>
      <w:r w:rsidRPr="009709F3">
        <w:rPr>
          <w:rFonts w:eastAsia="Consolas"/>
          <w:i/>
          <w:sz w:val="16"/>
        </w:rPr>
        <w:t xml:space="preserve"> stuff]$ </w:t>
      </w:r>
      <w:proofErr w:type="spellStart"/>
      <w:proofErr w:type="gramStart"/>
      <w:r w:rsidRPr="009709F3">
        <w:rPr>
          <w:rFonts w:eastAsia="Consolas"/>
          <w:i/>
          <w:sz w:val="16"/>
        </w:rPr>
        <w:t>hadoop</w:t>
      </w:r>
      <w:proofErr w:type="spellEnd"/>
      <w:proofErr w:type="gramEnd"/>
      <w:r w:rsidRPr="009709F3">
        <w:rPr>
          <w:rFonts w:eastAsia="Consolas"/>
          <w:i/>
          <w:sz w:val="16"/>
        </w:rPr>
        <w:t xml:space="preserve"> fs -</w:t>
      </w:r>
      <w:proofErr w:type="spellStart"/>
      <w:r w:rsidRPr="009709F3">
        <w:rPr>
          <w:rFonts w:eastAsia="Consolas"/>
          <w:i/>
          <w:sz w:val="16"/>
        </w:rPr>
        <w:t>copyFromLocal</w:t>
      </w:r>
      <w:proofErr w:type="spellEnd"/>
      <w:r w:rsidRPr="009709F3">
        <w:rPr>
          <w:rFonts w:eastAsia="Consolas"/>
          <w:i/>
          <w:sz w:val="16"/>
        </w:rPr>
        <w:t xml:space="preserve"> workflow.xml</w:t>
      </w:r>
    </w:p>
    <w:p w:rsidR="007B58A7" w:rsidRPr="009709F3" w:rsidRDefault="009709F3" w:rsidP="009709F3">
      <w:pPr>
        <w:ind w:left="720"/>
        <w:rPr>
          <w:rFonts w:eastAsia="Consolas"/>
          <w:i/>
          <w:sz w:val="16"/>
        </w:rPr>
      </w:pPr>
      <w:r w:rsidRPr="009709F3">
        <w:rPr>
          <w:rFonts w:eastAsia="Consolas"/>
          <w:i/>
          <w:sz w:val="16"/>
        </w:rPr>
        <w:t>[</w:t>
      </w:r>
      <w:proofErr w:type="spellStart"/>
      <w:r w:rsidRPr="009709F3">
        <w:rPr>
          <w:rFonts w:eastAsia="Consolas"/>
          <w:i/>
          <w:sz w:val="16"/>
        </w:rPr>
        <w:t>cloudera@quickstart</w:t>
      </w:r>
      <w:proofErr w:type="spellEnd"/>
      <w:r w:rsidRPr="009709F3">
        <w:rPr>
          <w:rFonts w:eastAsia="Consolas"/>
          <w:i/>
          <w:sz w:val="16"/>
        </w:rPr>
        <w:t xml:space="preserve"> stuff]$ </w:t>
      </w:r>
      <w:proofErr w:type="spellStart"/>
      <w:proofErr w:type="gramStart"/>
      <w:r w:rsidRPr="009709F3">
        <w:rPr>
          <w:rFonts w:eastAsia="Consolas"/>
          <w:i/>
          <w:sz w:val="16"/>
        </w:rPr>
        <w:t>hadoop</w:t>
      </w:r>
      <w:proofErr w:type="spellEnd"/>
      <w:proofErr w:type="gramEnd"/>
      <w:r w:rsidRPr="009709F3">
        <w:rPr>
          <w:rFonts w:eastAsia="Consolas"/>
          <w:i/>
          <w:sz w:val="16"/>
        </w:rPr>
        <w:t xml:space="preserve"> fs </w:t>
      </w:r>
      <w:r w:rsidRPr="009709F3">
        <w:rPr>
          <w:rFonts w:eastAsia="Consolas"/>
          <w:i/>
          <w:sz w:val="16"/>
        </w:rPr>
        <w:t>–</w:t>
      </w:r>
      <w:proofErr w:type="spellStart"/>
      <w:r w:rsidRPr="009709F3">
        <w:rPr>
          <w:rFonts w:eastAsia="Consolas"/>
          <w:i/>
          <w:sz w:val="16"/>
        </w:rPr>
        <w:t>copyFromLocal</w:t>
      </w:r>
      <w:proofErr w:type="spellEnd"/>
      <w:r w:rsidRPr="009709F3">
        <w:rPr>
          <w:rFonts w:eastAsia="Consolas"/>
          <w:i/>
          <w:sz w:val="16"/>
        </w:rPr>
        <w:t xml:space="preserve"> </w:t>
      </w:r>
      <w:proofErr w:type="spellStart"/>
      <w:r w:rsidRPr="009709F3">
        <w:rPr>
          <w:rFonts w:eastAsia="Consolas"/>
          <w:i/>
          <w:sz w:val="16"/>
        </w:rPr>
        <w:t>etc</w:t>
      </w:r>
      <w:proofErr w:type="spellEnd"/>
      <w:r w:rsidRPr="009709F3">
        <w:rPr>
          <w:rFonts w:eastAsia="Consolas"/>
          <w:i/>
          <w:sz w:val="16"/>
        </w:rPr>
        <w:t>/alternatives/hive-</w:t>
      </w:r>
      <w:proofErr w:type="spellStart"/>
      <w:r w:rsidRPr="009709F3">
        <w:rPr>
          <w:rFonts w:eastAsia="Consolas"/>
          <w:i/>
          <w:sz w:val="16"/>
        </w:rPr>
        <w:t>conf</w:t>
      </w:r>
      <w:proofErr w:type="spellEnd"/>
      <w:r w:rsidRPr="009709F3">
        <w:rPr>
          <w:rFonts w:eastAsia="Consolas"/>
          <w:i/>
          <w:sz w:val="16"/>
        </w:rPr>
        <w:t>/hive-site.xml</w:t>
      </w:r>
    </w:p>
    <w:p w:rsidR="007B58A7" w:rsidRDefault="007B58A7" w:rsidP="009709F3">
      <w:pPr>
        <w:rPr>
          <w:rFonts w:eastAsia="Consolas"/>
        </w:rPr>
      </w:pPr>
    </w:p>
    <w:p w:rsidR="007B58A7" w:rsidRDefault="009709F3" w:rsidP="00202324">
      <w:pPr>
        <w:pStyle w:val="Heading2"/>
        <w:rPr>
          <w:rFonts w:eastAsia="Consolas"/>
        </w:rPr>
      </w:pPr>
      <w:bookmarkStart w:id="12" w:name="_Toc494931953"/>
      <w:r w:rsidRPr="009709F3">
        <w:rPr>
          <w:rFonts w:eastAsia="Consolas"/>
        </w:rPr>
        <w:t>Check files on HDFS</w:t>
      </w:r>
      <w:bookmarkEnd w:id="12"/>
    </w:p>
    <w:p w:rsidR="009709F3" w:rsidRPr="009709F3" w:rsidRDefault="009709F3" w:rsidP="009709F3">
      <w:pPr>
        <w:rPr>
          <w:rFonts w:eastAsia="Consolas"/>
          <w:b/>
        </w:rPr>
      </w:pPr>
    </w:p>
    <w:p w:rsidR="007B58A7" w:rsidRPr="009709F3" w:rsidRDefault="007B58A7" w:rsidP="009709F3">
      <w:pPr>
        <w:ind w:left="720"/>
        <w:rPr>
          <w:rFonts w:eastAsia="Consolas"/>
          <w:i/>
          <w:sz w:val="16"/>
        </w:rPr>
      </w:pPr>
      <w:r w:rsidRPr="009709F3">
        <w:rPr>
          <w:rFonts w:eastAsia="Consolas"/>
          <w:i/>
          <w:sz w:val="16"/>
        </w:rPr>
        <w:t>[</w:t>
      </w:r>
      <w:proofErr w:type="spellStart"/>
      <w:r w:rsidRPr="009709F3">
        <w:rPr>
          <w:rFonts w:eastAsia="Consolas"/>
          <w:i/>
          <w:sz w:val="16"/>
        </w:rPr>
        <w:t>cloudera@quickstart</w:t>
      </w:r>
      <w:proofErr w:type="spellEnd"/>
      <w:r w:rsidRPr="009709F3">
        <w:rPr>
          <w:rFonts w:eastAsia="Consolas"/>
          <w:i/>
          <w:sz w:val="16"/>
        </w:rPr>
        <w:t xml:space="preserve"> stuff]$ </w:t>
      </w:r>
      <w:proofErr w:type="spellStart"/>
      <w:proofErr w:type="gramStart"/>
      <w:r w:rsidRPr="009709F3">
        <w:rPr>
          <w:rFonts w:eastAsia="Consolas"/>
          <w:i/>
          <w:sz w:val="16"/>
        </w:rPr>
        <w:t>hadoop</w:t>
      </w:r>
      <w:proofErr w:type="spellEnd"/>
      <w:proofErr w:type="gramEnd"/>
      <w:r w:rsidRPr="009709F3">
        <w:rPr>
          <w:rFonts w:eastAsia="Consolas"/>
          <w:i/>
          <w:sz w:val="16"/>
        </w:rPr>
        <w:t xml:space="preserve"> fs -ls /user/</w:t>
      </w:r>
      <w:proofErr w:type="spellStart"/>
      <w:r w:rsidRPr="009709F3">
        <w:rPr>
          <w:rFonts w:eastAsia="Consolas"/>
          <w:i/>
          <w:sz w:val="16"/>
        </w:rPr>
        <w:t>oozie</w:t>
      </w:r>
      <w:proofErr w:type="spellEnd"/>
      <w:r w:rsidRPr="009709F3">
        <w:rPr>
          <w:rFonts w:eastAsia="Consolas"/>
          <w:i/>
          <w:sz w:val="16"/>
        </w:rPr>
        <w:t>/workflows</w:t>
      </w:r>
    </w:p>
    <w:p w:rsidR="007B58A7" w:rsidRPr="009709F3" w:rsidRDefault="007B58A7" w:rsidP="009709F3">
      <w:pPr>
        <w:ind w:left="720"/>
        <w:rPr>
          <w:rFonts w:eastAsia="Consolas"/>
          <w:i/>
          <w:sz w:val="16"/>
        </w:rPr>
      </w:pPr>
      <w:r w:rsidRPr="009709F3">
        <w:rPr>
          <w:rFonts w:eastAsia="Consolas"/>
          <w:i/>
          <w:sz w:val="16"/>
        </w:rPr>
        <w:t>Found 3 items</w:t>
      </w:r>
    </w:p>
    <w:p w:rsidR="007B58A7" w:rsidRPr="009709F3" w:rsidRDefault="007B58A7" w:rsidP="009709F3">
      <w:pPr>
        <w:ind w:left="720"/>
        <w:rPr>
          <w:rFonts w:eastAsia="Consolas"/>
          <w:i/>
          <w:sz w:val="16"/>
        </w:rPr>
      </w:pPr>
      <w:r w:rsidRPr="009709F3">
        <w:rPr>
          <w:rFonts w:eastAsia="Consolas"/>
          <w:i/>
          <w:sz w:val="16"/>
        </w:rPr>
        <w:t>-</w:t>
      </w:r>
      <w:proofErr w:type="spellStart"/>
      <w:proofErr w:type="gramStart"/>
      <w:r w:rsidRPr="009709F3">
        <w:rPr>
          <w:rFonts w:eastAsia="Consolas"/>
          <w:i/>
          <w:sz w:val="16"/>
        </w:rPr>
        <w:t>rw</w:t>
      </w:r>
      <w:proofErr w:type="spellEnd"/>
      <w:r w:rsidRPr="009709F3">
        <w:rPr>
          <w:rFonts w:eastAsia="Consolas"/>
          <w:i/>
          <w:sz w:val="16"/>
        </w:rPr>
        <w:t>-</w:t>
      </w:r>
      <w:proofErr w:type="gramEnd"/>
      <w:r w:rsidRPr="009709F3">
        <w:rPr>
          <w:rFonts w:eastAsia="Consolas"/>
          <w:i/>
          <w:sz w:val="16"/>
        </w:rPr>
        <w:t xml:space="preserve">r--r--   1 </w:t>
      </w:r>
      <w:proofErr w:type="spellStart"/>
      <w:r w:rsidRPr="009709F3">
        <w:rPr>
          <w:rFonts w:eastAsia="Consolas"/>
          <w:i/>
          <w:sz w:val="16"/>
        </w:rPr>
        <w:t>cloudera</w:t>
      </w:r>
      <w:proofErr w:type="spellEnd"/>
      <w:r w:rsidRPr="009709F3">
        <w:rPr>
          <w:rFonts w:eastAsia="Consolas"/>
          <w:i/>
          <w:sz w:val="16"/>
        </w:rPr>
        <w:t xml:space="preserve"> </w:t>
      </w:r>
      <w:proofErr w:type="spellStart"/>
      <w:r w:rsidRPr="009709F3">
        <w:rPr>
          <w:rFonts w:eastAsia="Consolas"/>
          <w:i/>
          <w:sz w:val="16"/>
        </w:rPr>
        <w:t>supergroup</w:t>
      </w:r>
      <w:proofErr w:type="spellEnd"/>
      <w:r w:rsidRPr="009709F3">
        <w:rPr>
          <w:rFonts w:eastAsia="Consolas"/>
          <w:i/>
          <w:sz w:val="16"/>
        </w:rPr>
        <w:t xml:space="preserve">        105 2017-10-03 07:29 /user/</w:t>
      </w:r>
      <w:proofErr w:type="spellStart"/>
      <w:r w:rsidRPr="009709F3">
        <w:rPr>
          <w:rFonts w:eastAsia="Consolas"/>
          <w:i/>
          <w:sz w:val="16"/>
        </w:rPr>
        <w:t>oozie</w:t>
      </w:r>
      <w:proofErr w:type="spellEnd"/>
      <w:r w:rsidRPr="009709F3">
        <w:rPr>
          <w:rFonts w:eastAsia="Consolas"/>
          <w:i/>
          <w:sz w:val="16"/>
        </w:rPr>
        <w:t>/workflows/</w:t>
      </w:r>
      <w:proofErr w:type="spellStart"/>
      <w:r w:rsidRPr="009709F3">
        <w:rPr>
          <w:rFonts w:eastAsia="Consolas"/>
          <w:i/>
          <w:sz w:val="16"/>
        </w:rPr>
        <w:t>create_table.hql</w:t>
      </w:r>
      <w:proofErr w:type="spellEnd"/>
    </w:p>
    <w:p w:rsidR="007B58A7" w:rsidRPr="009709F3" w:rsidRDefault="007B58A7" w:rsidP="009709F3">
      <w:pPr>
        <w:ind w:left="720"/>
        <w:rPr>
          <w:rFonts w:eastAsia="Consolas"/>
          <w:i/>
          <w:sz w:val="16"/>
        </w:rPr>
      </w:pPr>
      <w:r w:rsidRPr="009709F3">
        <w:rPr>
          <w:rFonts w:eastAsia="Consolas"/>
          <w:i/>
          <w:sz w:val="16"/>
        </w:rPr>
        <w:t>-</w:t>
      </w:r>
      <w:proofErr w:type="spellStart"/>
      <w:proofErr w:type="gramStart"/>
      <w:r w:rsidRPr="009709F3">
        <w:rPr>
          <w:rFonts w:eastAsia="Consolas"/>
          <w:i/>
          <w:sz w:val="16"/>
        </w:rPr>
        <w:t>rw</w:t>
      </w:r>
      <w:proofErr w:type="spellEnd"/>
      <w:r w:rsidRPr="009709F3">
        <w:rPr>
          <w:rFonts w:eastAsia="Consolas"/>
          <w:i/>
          <w:sz w:val="16"/>
        </w:rPr>
        <w:t>-</w:t>
      </w:r>
      <w:proofErr w:type="gramEnd"/>
      <w:r w:rsidRPr="009709F3">
        <w:rPr>
          <w:rFonts w:eastAsia="Consolas"/>
          <w:i/>
          <w:sz w:val="16"/>
        </w:rPr>
        <w:t xml:space="preserve">r--r--   1 </w:t>
      </w:r>
      <w:proofErr w:type="spellStart"/>
      <w:r w:rsidRPr="009709F3">
        <w:rPr>
          <w:rFonts w:eastAsia="Consolas"/>
          <w:i/>
          <w:sz w:val="16"/>
        </w:rPr>
        <w:t>cloudera</w:t>
      </w:r>
      <w:proofErr w:type="spellEnd"/>
      <w:r w:rsidRPr="009709F3">
        <w:rPr>
          <w:rFonts w:eastAsia="Consolas"/>
          <w:i/>
          <w:sz w:val="16"/>
        </w:rPr>
        <w:t xml:space="preserve"> </w:t>
      </w:r>
      <w:proofErr w:type="spellStart"/>
      <w:r w:rsidRPr="009709F3">
        <w:rPr>
          <w:rFonts w:eastAsia="Consolas"/>
          <w:i/>
          <w:sz w:val="16"/>
        </w:rPr>
        <w:t>supergroup</w:t>
      </w:r>
      <w:proofErr w:type="spellEnd"/>
      <w:r w:rsidRPr="009709F3">
        <w:rPr>
          <w:rFonts w:eastAsia="Consolas"/>
          <w:i/>
          <w:sz w:val="16"/>
        </w:rPr>
        <w:t xml:space="preserve">       1937 2017-09-28 03:13 /user/</w:t>
      </w:r>
      <w:proofErr w:type="spellStart"/>
      <w:r w:rsidRPr="009709F3">
        <w:rPr>
          <w:rFonts w:eastAsia="Consolas"/>
          <w:i/>
          <w:sz w:val="16"/>
        </w:rPr>
        <w:t>oozie</w:t>
      </w:r>
      <w:proofErr w:type="spellEnd"/>
      <w:r w:rsidRPr="009709F3">
        <w:rPr>
          <w:rFonts w:eastAsia="Consolas"/>
          <w:i/>
          <w:sz w:val="16"/>
        </w:rPr>
        <w:t>/workflows/hive-site.xml</w:t>
      </w:r>
    </w:p>
    <w:p w:rsidR="007B58A7" w:rsidRPr="009709F3" w:rsidRDefault="007B58A7" w:rsidP="009709F3">
      <w:pPr>
        <w:ind w:left="720"/>
        <w:rPr>
          <w:rFonts w:eastAsia="Consolas"/>
          <w:i/>
          <w:sz w:val="16"/>
        </w:rPr>
      </w:pPr>
      <w:r w:rsidRPr="009709F3">
        <w:rPr>
          <w:rFonts w:eastAsia="Consolas"/>
          <w:i/>
          <w:sz w:val="16"/>
        </w:rPr>
        <w:t>-</w:t>
      </w:r>
      <w:proofErr w:type="spellStart"/>
      <w:proofErr w:type="gramStart"/>
      <w:r w:rsidRPr="009709F3">
        <w:rPr>
          <w:rFonts w:eastAsia="Consolas"/>
          <w:i/>
          <w:sz w:val="16"/>
        </w:rPr>
        <w:t>rw</w:t>
      </w:r>
      <w:proofErr w:type="spellEnd"/>
      <w:r w:rsidRPr="009709F3">
        <w:rPr>
          <w:rFonts w:eastAsia="Consolas"/>
          <w:i/>
          <w:sz w:val="16"/>
        </w:rPr>
        <w:t>-</w:t>
      </w:r>
      <w:proofErr w:type="gramEnd"/>
      <w:r w:rsidRPr="009709F3">
        <w:rPr>
          <w:rFonts w:eastAsia="Consolas"/>
          <w:i/>
          <w:sz w:val="16"/>
        </w:rPr>
        <w:t xml:space="preserve">r--r--   1 </w:t>
      </w:r>
      <w:proofErr w:type="spellStart"/>
      <w:r w:rsidRPr="009709F3">
        <w:rPr>
          <w:rFonts w:eastAsia="Consolas"/>
          <w:i/>
          <w:sz w:val="16"/>
        </w:rPr>
        <w:t>cloudera</w:t>
      </w:r>
      <w:proofErr w:type="spellEnd"/>
      <w:r w:rsidRPr="009709F3">
        <w:rPr>
          <w:rFonts w:eastAsia="Consolas"/>
          <w:i/>
          <w:sz w:val="16"/>
        </w:rPr>
        <w:t xml:space="preserve"> </w:t>
      </w:r>
      <w:proofErr w:type="spellStart"/>
      <w:r w:rsidRPr="009709F3">
        <w:rPr>
          <w:rFonts w:eastAsia="Consolas"/>
          <w:i/>
          <w:sz w:val="16"/>
        </w:rPr>
        <w:t>supergroup</w:t>
      </w:r>
      <w:proofErr w:type="spellEnd"/>
      <w:r w:rsidRPr="009709F3">
        <w:rPr>
          <w:rFonts w:eastAsia="Consolas"/>
          <w:i/>
          <w:sz w:val="16"/>
        </w:rPr>
        <w:t xml:space="preserve">       1325 2017-10-03 07:29 /user/</w:t>
      </w:r>
      <w:proofErr w:type="spellStart"/>
      <w:r w:rsidRPr="009709F3">
        <w:rPr>
          <w:rFonts w:eastAsia="Consolas"/>
          <w:i/>
          <w:sz w:val="16"/>
        </w:rPr>
        <w:t>oozie</w:t>
      </w:r>
      <w:proofErr w:type="spellEnd"/>
      <w:r w:rsidRPr="009709F3">
        <w:rPr>
          <w:rFonts w:eastAsia="Consolas"/>
          <w:i/>
          <w:sz w:val="16"/>
        </w:rPr>
        <w:t>/workflows/workflow.xml</w:t>
      </w:r>
    </w:p>
    <w:p w:rsidR="00297006" w:rsidRDefault="00297006" w:rsidP="009709F3">
      <w:pPr>
        <w:rPr>
          <w:b/>
        </w:rPr>
      </w:pPr>
    </w:p>
    <w:p w:rsidR="009709F3" w:rsidRDefault="009709F3" w:rsidP="00202324">
      <w:pPr>
        <w:pStyle w:val="Heading2"/>
      </w:pPr>
      <w:bookmarkStart w:id="13" w:name="_Toc494931954"/>
      <w:r>
        <w:t>Running the Job</w:t>
      </w:r>
      <w:bookmarkEnd w:id="13"/>
    </w:p>
    <w:p w:rsidR="009709F3" w:rsidRDefault="009709F3" w:rsidP="009709F3">
      <w:pPr>
        <w:rPr>
          <w:b/>
        </w:rPr>
      </w:pPr>
    </w:p>
    <w:p w:rsidR="009709F3" w:rsidRDefault="009709F3" w:rsidP="009709F3">
      <w:pPr>
        <w:ind w:left="720"/>
        <w:rPr>
          <w:rFonts w:eastAsia="Consolas"/>
          <w:i/>
          <w:sz w:val="16"/>
        </w:rPr>
      </w:pPr>
      <w:r w:rsidRPr="009709F3">
        <w:rPr>
          <w:rFonts w:eastAsia="Consolas"/>
          <w:i/>
          <w:sz w:val="16"/>
        </w:rPr>
        <w:t>[</w:t>
      </w:r>
      <w:proofErr w:type="spellStart"/>
      <w:r w:rsidRPr="009709F3">
        <w:rPr>
          <w:rFonts w:eastAsia="Consolas"/>
          <w:i/>
          <w:sz w:val="16"/>
        </w:rPr>
        <w:t>cloudera@quickstart</w:t>
      </w:r>
      <w:proofErr w:type="spellEnd"/>
      <w:r w:rsidRPr="009709F3">
        <w:rPr>
          <w:rFonts w:eastAsia="Consolas"/>
          <w:i/>
          <w:sz w:val="16"/>
        </w:rPr>
        <w:t xml:space="preserve"> stuff]$ </w:t>
      </w:r>
      <w:proofErr w:type="spellStart"/>
      <w:proofErr w:type="gramStart"/>
      <w:r w:rsidRPr="009709F3">
        <w:rPr>
          <w:rFonts w:eastAsia="Consolas"/>
          <w:i/>
          <w:sz w:val="16"/>
        </w:rPr>
        <w:t>sudo</w:t>
      </w:r>
      <w:proofErr w:type="spellEnd"/>
      <w:proofErr w:type="gramEnd"/>
      <w:r w:rsidRPr="009709F3">
        <w:rPr>
          <w:rFonts w:eastAsia="Consolas"/>
          <w:i/>
          <w:sz w:val="16"/>
        </w:rPr>
        <w:t xml:space="preserve"> -u </w:t>
      </w:r>
      <w:proofErr w:type="spellStart"/>
      <w:r w:rsidRPr="009709F3">
        <w:rPr>
          <w:rFonts w:eastAsia="Consolas"/>
          <w:i/>
          <w:sz w:val="16"/>
        </w:rPr>
        <w:t>oozie</w:t>
      </w:r>
      <w:proofErr w:type="spellEnd"/>
      <w:r w:rsidRPr="009709F3">
        <w:rPr>
          <w:rFonts w:eastAsia="Consolas"/>
          <w:i/>
          <w:sz w:val="16"/>
        </w:rPr>
        <w:t xml:space="preserve"> </w:t>
      </w:r>
      <w:proofErr w:type="spellStart"/>
      <w:r w:rsidRPr="009709F3">
        <w:rPr>
          <w:rFonts w:eastAsia="Consolas"/>
          <w:i/>
          <w:sz w:val="16"/>
        </w:rPr>
        <w:t>oozie</w:t>
      </w:r>
      <w:proofErr w:type="spellEnd"/>
      <w:r w:rsidRPr="009709F3">
        <w:rPr>
          <w:rFonts w:eastAsia="Consolas"/>
          <w:i/>
          <w:sz w:val="16"/>
        </w:rPr>
        <w:t xml:space="preserve"> job -</w:t>
      </w:r>
      <w:proofErr w:type="spellStart"/>
      <w:r w:rsidRPr="009709F3">
        <w:rPr>
          <w:rFonts w:eastAsia="Consolas"/>
          <w:i/>
          <w:sz w:val="16"/>
        </w:rPr>
        <w:t>oozie</w:t>
      </w:r>
      <w:proofErr w:type="spellEnd"/>
      <w:r w:rsidRPr="009709F3">
        <w:rPr>
          <w:rFonts w:eastAsia="Consolas"/>
          <w:i/>
          <w:sz w:val="16"/>
        </w:rPr>
        <w:t xml:space="preserve"> http://localhost:11000/oozie -</w:t>
      </w:r>
      <w:proofErr w:type="spellStart"/>
      <w:r w:rsidRPr="009709F3">
        <w:rPr>
          <w:rFonts w:eastAsia="Consolas"/>
          <w:i/>
          <w:sz w:val="16"/>
        </w:rPr>
        <w:t>config</w:t>
      </w:r>
      <w:proofErr w:type="spellEnd"/>
      <w:r w:rsidRPr="009709F3">
        <w:rPr>
          <w:rFonts w:eastAsia="Consolas"/>
          <w:i/>
          <w:sz w:val="16"/>
        </w:rPr>
        <w:t xml:space="preserve"> /home/</w:t>
      </w:r>
      <w:proofErr w:type="spellStart"/>
      <w:r w:rsidRPr="009709F3">
        <w:rPr>
          <w:rFonts w:eastAsia="Consolas"/>
          <w:i/>
          <w:sz w:val="16"/>
        </w:rPr>
        <w:t>cloudera</w:t>
      </w:r>
      <w:proofErr w:type="spellEnd"/>
      <w:r w:rsidRPr="009709F3">
        <w:rPr>
          <w:rFonts w:eastAsia="Consolas"/>
          <w:i/>
          <w:sz w:val="16"/>
        </w:rPr>
        <w:t>/stuff/</w:t>
      </w:r>
      <w:proofErr w:type="spellStart"/>
      <w:r w:rsidRPr="009709F3">
        <w:rPr>
          <w:rFonts w:eastAsia="Consolas"/>
          <w:i/>
          <w:sz w:val="16"/>
        </w:rPr>
        <w:t>job.properties</w:t>
      </w:r>
      <w:proofErr w:type="spellEnd"/>
      <w:r w:rsidRPr="009709F3">
        <w:rPr>
          <w:rFonts w:eastAsia="Consolas"/>
          <w:i/>
          <w:sz w:val="16"/>
        </w:rPr>
        <w:t xml:space="preserve"> </w:t>
      </w:r>
      <w:r>
        <w:rPr>
          <w:rFonts w:eastAsia="Consolas"/>
          <w:i/>
          <w:sz w:val="16"/>
        </w:rPr>
        <w:t>–</w:t>
      </w:r>
      <w:r w:rsidRPr="009709F3">
        <w:rPr>
          <w:rFonts w:eastAsia="Consolas"/>
          <w:i/>
          <w:sz w:val="16"/>
        </w:rPr>
        <w:t>run</w:t>
      </w:r>
    </w:p>
    <w:p w:rsidR="009709F3" w:rsidRPr="009709F3" w:rsidRDefault="009709F3" w:rsidP="009709F3">
      <w:pPr>
        <w:ind w:left="720"/>
        <w:rPr>
          <w:rFonts w:eastAsia="Consolas"/>
          <w:i/>
          <w:sz w:val="16"/>
        </w:rPr>
      </w:pPr>
    </w:p>
    <w:p w:rsidR="009709F3" w:rsidRPr="009709F3" w:rsidRDefault="009709F3" w:rsidP="009709F3">
      <w:pPr>
        <w:ind w:left="720"/>
        <w:rPr>
          <w:rFonts w:eastAsia="Consolas"/>
          <w:sz w:val="16"/>
        </w:rPr>
      </w:pPr>
      <w:proofErr w:type="gramStart"/>
      <w:r w:rsidRPr="009709F3">
        <w:rPr>
          <w:rFonts w:eastAsia="Consolas"/>
          <w:sz w:val="16"/>
        </w:rPr>
        <w:t>job</w:t>
      </w:r>
      <w:proofErr w:type="gramEnd"/>
      <w:r w:rsidRPr="009709F3">
        <w:rPr>
          <w:rFonts w:eastAsia="Consolas"/>
          <w:sz w:val="16"/>
        </w:rPr>
        <w:t>: 0000003-171003065329925-oozie-oozi-W</w:t>
      </w:r>
    </w:p>
    <w:p w:rsidR="009709F3" w:rsidRDefault="009709F3" w:rsidP="009709F3">
      <w:pPr>
        <w:rPr>
          <w:b/>
        </w:rPr>
      </w:pPr>
    </w:p>
    <w:p w:rsidR="009709F3" w:rsidRDefault="009709F3" w:rsidP="009709F3">
      <w:pPr>
        <w:rPr>
          <w:b/>
        </w:rPr>
      </w:pPr>
    </w:p>
    <w:p w:rsidR="00202324" w:rsidRDefault="00202324" w:rsidP="009709F3">
      <w:pPr>
        <w:rPr>
          <w:b/>
        </w:rPr>
      </w:pPr>
    </w:p>
    <w:p w:rsidR="00202324" w:rsidRDefault="00202324" w:rsidP="009709F3">
      <w:pPr>
        <w:rPr>
          <w:b/>
        </w:rPr>
      </w:pPr>
      <w:proofErr w:type="spellStart"/>
      <w:r>
        <w:rPr>
          <w:b/>
        </w:rPr>
        <w:t>Oozie</w:t>
      </w:r>
      <w:proofErr w:type="spellEnd"/>
      <w:r>
        <w:rPr>
          <w:b/>
        </w:rPr>
        <w:t xml:space="preserve"> Job</w:t>
      </w:r>
    </w:p>
    <w:p w:rsidR="00202324" w:rsidRDefault="00202324" w:rsidP="009709F3">
      <w:pPr>
        <w:rPr>
          <w:b/>
        </w:rPr>
      </w:pPr>
    </w:p>
    <w:p w:rsidR="009709F3" w:rsidRDefault="00202324" w:rsidP="00202324">
      <w:pPr>
        <w:jc w:val="center"/>
        <w:rPr>
          <w:b/>
        </w:rPr>
      </w:pPr>
      <w:r>
        <w:rPr>
          <w:b/>
          <w:noProof/>
          <w:lang w:val="en-US"/>
        </w:rPr>
        <w:drawing>
          <wp:inline distT="0" distB="0" distL="0" distR="0">
            <wp:extent cx="5666925" cy="2895600"/>
            <wp:effectExtent l="19050" t="19050" r="1016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ziejob.jpg"/>
                    <pic:cNvPicPr/>
                  </pic:nvPicPr>
                  <pic:blipFill>
                    <a:blip r:embed="rId10">
                      <a:extLst>
                        <a:ext uri="{28A0092B-C50C-407E-A947-70E740481C1C}">
                          <a14:useLocalDpi xmlns:a14="http://schemas.microsoft.com/office/drawing/2010/main" val="0"/>
                        </a:ext>
                      </a:extLst>
                    </a:blip>
                    <a:stretch>
                      <a:fillRect/>
                    </a:stretch>
                  </pic:blipFill>
                  <pic:spPr>
                    <a:xfrm>
                      <a:off x="0" y="0"/>
                      <a:ext cx="5671158" cy="2897763"/>
                    </a:xfrm>
                    <a:prstGeom prst="rect">
                      <a:avLst/>
                    </a:prstGeom>
                    <a:ln>
                      <a:solidFill>
                        <a:schemeClr val="accent1"/>
                      </a:solidFill>
                    </a:ln>
                  </pic:spPr>
                </pic:pic>
              </a:graphicData>
            </a:graphic>
          </wp:inline>
        </w:drawing>
      </w:r>
    </w:p>
    <w:p w:rsidR="005F2D5A" w:rsidRDefault="005F2D5A" w:rsidP="0024668A">
      <w:pPr>
        <w:pStyle w:val="BodyText"/>
        <w:jc w:val="both"/>
        <w:rPr>
          <w:b w:val="0"/>
          <w:sz w:val="20"/>
        </w:rPr>
      </w:pPr>
    </w:p>
    <w:p w:rsidR="00202324" w:rsidRDefault="00202324" w:rsidP="00202324">
      <w:pPr>
        <w:pStyle w:val="Heading2"/>
      </w:pPr>
      <w:bookmarkStart w:id="14" w:name="_Toc494931955"/>
      <w:r w:rsidRPr="00202324">
        <w:t>Test if job worked correctly</w:t>
      </w:r>
      <w:bookmarkEnd w:id="14"/>
    </w:p>
    <w:p w:rsidR="00202324" w:rsidRDefault="00202324" w:rsidP="00202324">
      <w:pPr>
        <w:rPr>
          <w:b/>
        </w:rPr>
      </w:pPr>
      <w:r>
        <w:t xml:space="preserve">Run Hive </w:t>
      </w:r>
      <w:proofErr w:type="gramStart"/>
      <w:r>
        <w:t>an</w:t>
      </w:r>
      <w:proofErr w:type="gramEnd"/>
      <w:r>
        <w:t xml:space="preserve"> check for presence of table</w:t>
      </w:r>
      <w:r w:rsidRPr="00202324">
        <w:t xml:space="preserve"> </w:t>
      </w:r>
      <w:proofErr w:type="spellStart"/>
      <w:r w:rsidRPr="00202324">
        <w:rPr>
          <w:b/>
        </w:rPr>
        <w:t>hivewithoozie</w:t>
      </w:r>
      <w:proofErr w:type="spellEnd"/>
    </w:p>
    <w:p w:rsidR="00202324" w:rsidRDefault="00202324" w:rsidP="00202324">
      <w:pPr>
        <w:ind w:left="720"/>
        <w:rPr>
          <w:i/>
          <w:sz w:val="16"/>
        </w:rPr>
      </w:pPr>
    </w:p>
    <w:p w:rsidR="00202324" w:rsidRDefault="00202324" w:rsidP="00202324">
      <w:pPr>
        <w:ind w:left="720"/>
        <w:rPr>
          <w:i/>
          <w:sz w:val="16"/>
        </w:rPr>
      </w:pPr>
    </w:p>
    <w:p w:rsidR="00202324" w:rsidRPr="00202324" w:rsidRDefault="00202324" w:rsidP="00202324">
      <w:pPr>
        <w:ind w:left="720"/>
        <w:rPr>
          <w:i/>
          <w:sz w:val="16"/>
        </w:rPr>
      </w:pPr>
      <w:proofErr w:type="gramStart"/>
      <w:r w:rsidRPr="00202324">
        <w:rPr>
          <w:i/>
          <w:sz w:val="16"/>
        </w:rPr>
        <w:t>hive</w:t>
      </w:r>
      <w:proofErr w:type="gramEnd"/>
      <w:r w:rsidRPr="00202324">
        <w:rPr>
          <w:i/>
          <w:sz w:val="16"/>
        </w:rPr>
        <w:t>&gt; show tables;</w:t>
      </w:r>
    </w:p>
    <w:p w:rsidR="00202324" w:rsidRPr="00202324" w:rsidRDefault="00202324" w:rsidP="00202324">
      <w:pPr>
        <w:ind w:left="720"/>
        <w:rPr>
          <w:i/>
          <w:sz w:val="16"/>
        </w:rPr>
      </w:pPr>
      <w:r w:rsidRPr="00202324">
        <w:rPr>
          <w:i/>
          <w:sz w:val="16"/>
        </w:rPr>
        <w:t>OK</w:t>
      </w:r>
    </w:p>
    <w:p w:rsidR="00202324" w:rsidRPr="00202324" w:rsidRDefault="00202324" w:rsidP="00202324">
      <w:pPr>
        <w:ind w:left="720"/>
        <w:rPr>
          <w:i/>
          <w:sz w:val="16"/>
        </w:rPr>
      </w:pPr>
      <w:proofErr w:type="spellStart"/>
      <w:proofErr w:type="gramStart"/>
      <w:r w:rsidRPr="00202324">
        <w:rPr>
          <w:i/>
          <w:sz w:val="16"/>
        </w:rPr>
        <w:t>hivewithoozie</w:t>
      </w:r>
      <w:proofErr w:type="spellEnd"/>
      <w:proofErr w:type="gramEnd"/>
    </w:p>
    <w:p w:rsidR="00202324" w:rsidRPr="00202324" w:rsidRDefault="00202324" w:rsidP="00202324">
      <w:pPr>
        <w:ind w:left="720"/>
        <w:rPr>
          <w:i/>
          <w:sz w:val="16"/>
        </w:rPr>
      </w:pPr>
      <w:r w:rsidRPr="00202324">
        <w:rPr>
          <w:i/>
          <w:sz w:val="16"/>
        </w:rPr>
        <w:t>Time taken: 0.051 seconds, Fetched: 1 row(s)</w:t>
      </w:r>
    </w:p>
    <w:p w:rsidR="00202324" w:rsidRPr="00202324" w:rsidRDefault="00202324" w:rsidP="00202324">
      <w:pPr>
        <w:ind w:left="720"/>
        <w:rPr>
          <w:i/>
          <w:sz w:val="16"/>
        </w:rPr>
      </w:pPr>
      <w:proofErr w:type="gramStart"/>
      <w:r w:rsidRPr="00202324">
        <w:rPr>
          <w:i/>
          <w:sz w:val="16"/>
        </w:rPr>
        <w:t>hive</w:t>
      </w:r>
      <w:proofErr w:type="gramEnd"/>
      <w:r w:rsidRPr="00202324">
        <w:rPr>
          <w:i/>
          <w:sz w:val="16"/>
        </w:rPr>
        <w:t xml:space="preserve">&gt; describe </w:t>
      </w:r>
      <w:proofErr w:type="spellStart"/>
      <w:r w:rsidRPr="00202324">
        <w:rPr>
          <w:i/>
          <w:sz w:val="16"/>
        </w:rPr>
        <w:t>hivewithoozie</w:t>
      </w:r>
      <w:proofErr w:type="spellEnd"/>
      <w:r w:rsidRPr="00202324">
        <w:rPr>
          <w:i/>
          <w:sz w:val="16"/>
        </w:rPr>
        <w:t>;</w:t>
      </w:r>
    </w:p>
    <w:p w:rsidR="00202324" w:rsidRPr="00202324" w:rsidRDefault="00202324" w:rsidP="00202324">
      <w:pPr>
        <w:ind w:left="720"/>
        <w:rPr>
          <w:i/>
          <w:sz w:val="16"/>
        </w:rPr>
      </w:pPr>
      <w:r w:rsidRPr="00202324">
        <w:rPr>
          <w:i/>
          <w:sz w:val="16"/>
        </w:rPr>
        <w:t>OK</w:t>
      </w:r>
    </w:p>
    <w:p w:rsidR="00202324" w:rsidRPr="00202324" w:rsidRDefault="00202324" w:rsidP="00202324">
      <w:pPr>
        <w:ind w:left="720"/>
        <w:rPr>
          <w:i/>
          <w:sz w:val="16"/>
        </w:rPr>
      </w:pPr>
      <w:proofErr w:type="gramStart"/>
      <w:r w:rsidRPr="00202324">
        <w:rPr>
          <w:i/>
          <w:sz w:val="16"/>
        </w:rPr>
        <w:t>id</w:t>
      </w:r>
      <w:proofErr w:type="gramEnd"/>
      <w:r w:rsidRPr="00202324">
        <w:rPr>
          <w:i/>
          <w:sz w:val="16"/>
        </w:rPr>
        <w:t xml:space="preserve">                      </w:t>
      </w:r>
      <w:proofErr w:type="spellStart"/>
      <w:r w:rsidRPr="00202324">
        <w:rPr>
          <w:i/>
          <w:sz w:val="16"/>
        </w:rPr>
        <w:t>int</w:t>
      </w:r>
      <w:proofErr w:type="spellEnd"/>
    </w:p>
    <w:p w:rsidR="00202324" w:rsidRPr="00202324" w:rsidRDefault="00202324" w:rsidP="00202324">
      <w:pPr>
        <w:ind w:left="720"/>
        <w:rPr>
          <w:i/>
          <w:sz w:val="16"/>
        </w:rPr>
      </w:pPr>
      <w:proofErr w:type="gramStart"/>
      <w:r w:rsidRPr="00202324">
        <w:rPr>
          <w:i/>
          <w:sz w:val="16"/>
        </w:rPr>
        <w:t>name</w:t>
      </w:r>
      <w:proofErr w:type="gramEnd"/>
      <w:r w:rsidRPr="00202324">
        <w:rPr>
          <w:i/>
          <w:sz w:val="16"/>
        </w:rPr>
        <w:t xml:space="preserve">                string</w:t>
      </w:r>
    </w:p>
    <w:p w:rsidR="00202324" w:rsidRPr="00202324" w:rsidRDefault="00202324" w:rsidP="00202324">
      <w:pPr>
        <w:ind w:left="720"/>
        <w:rPr>
          <w:i/>
          <w:sz w:val="16"/>
        </w:rPr>
      </w:pPr>
      <w:r w:rsidRPr="00202324">
        <w:rPr>
          <w:i/>
          <w:sz w:val="16"/>
        </w:rPr>
        <w:t>Time taken: 0.439 seconds, Fetched: 2 row(s)</w:t>
      </w:r>
    </w:p>
    <w:p w:rsidR="00202324" w:rsidRPr="00202324" w:rsidRDefault="00202324" w:rsidP="00202324">
      <w:pPr>
        <w:ind w:left="720"/>
        <w:rPr>
          <w:i/>
          <w:sz w:val="16"/>
        </w:rPr>
      </w:pPr>
      <w:proofErr w:type="gramStart"/>
      <w:r w:rsidRPr="00202324">
        <w:rPr>
          <w:i/>
          <w:sz w:val="16"/>
        </w:rPr>
        <w:t>hive</w:t>
      </w:r>
      <w:proofErr w:type="gramEnd"/>
      <w:r w:rsidRPr="00202324">
        <w:rPr>
          <w:i/>
          <w:sz w:val="16"/>
        </w:rPr>
        <w:t>&gt;</w:t>
      </w:r>
    </w:p>
    <w:p w:rsidR="00202324" w:rsidRPr="00202324" w:rsidRDefault="00202324" w:rsidP="00202324">
      <w:pPr>
        <w:rPr>
          <w:b/>
        </w:rPr>
      </w:pPr>
    </w:p>
    <w:sectPr w:rsidR="00202324" w:rsidRPr="00202324" w:rsidSect="0005544A">
      <w:headerReference w:type="default" r:id="rId11"/>
      <w:footerReference w:type="default" r:id="rId12"/>
      <w:pgSz w:w="11906" w:h="16838" w:code="9"/>
      <w:pgMar w:top="709" w:right="709" w:bottom="709" w:left="709"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226" w:rsidRDefault="00756226">
      <w:r>
        <w:separator/>
      </w:r>
    </w:p>
  </w:endnote>
  <w:endnote w:type="continuationSeparator" w:id="0">
    <w:p w:rsidR="00756226" w:rsidRDefault="00756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D2" w:rsidRDefault="00987CD2" w:rsidP="003611AA">
    <w:pPr>
      <w:pStyle w:val="Footer"/>
      <w:jc w:val="center"/>
    </w:pPr>
  </w:p>
  <w:p w:rsidR="00DA2D28" w:rsidRPr="00DA2D28" w:rsidRDefault="00CC005C" w:rsidP="00DA2D28">
    <w:pPr>
      <w:jc w:val="right"/>
      <w:rPr>
        <w:rFonts w:ascii="Arial" w:hAnsi="Arial" w:cs="Arial"/>
        <w:sz w:val="14"/>
        <w:szCs w:val="14"/>
        <w:lang w:val="en-US"/>
      </w:rPr>
    </w:pPr>
    <w:r w:rsidRPr="00DA2D28">
      <w:rPr>
        <w:rFonts w:ascii="Arial" w:hAnsi="Arial" w:cs="Arial"/>
        <w:noProof/>
        <w:color w:val="7F7F7F" w:themeColor="text1" w:themeTint="80"/>
        <w:sz w:val="14"/>
        <w:szCs w:val="14"/>
        <w:lang w:val="en-US"/>
      </w:rPr>
      <mc:AlternateContent>
        <mc:Choice Requires="wps">
          <w:drawing>
            <wp:anchor distT="0" distB="0" distL="114300" distR="114300" simplePos="0" relativeHeight="251657728" behindDoc="0" locked="0" layoutInCell="1" allowOverlap="1" wp14:anchorId="1B579894" wp14:editId="0A851799">
              <wp:simplePos x="0" y="0"/>
              <wp:positionH relativeFrom="column">
                <wp:posOffset>-441960</wp:posOffset>
              </wp:positionH>
              <wp:positionV relativeFrom="paragraph">
                <wp:posOffset>-26670</wp:posOffset>
              </wp:positionV>
              <wp:extent cx="7543800" cy="0"/>
              <wp:effectExtent l="15240" t="11430" r="13335" b="762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2700">
                        <a:solidFill>
                          <a:srgbClr val="F7A9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2.1pt" to="55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" strokecolor="#f7a94a" strokeweight="1pt"/>
          </w:pict>
        </mc:Fallback>
      </mc:AlternateContent>
    </w:r>
    <w:r w:rsidR="00DA2D28" w:rsidRPr="00DA2D28">
      <w:rPr>
        <w:rFonts w:ascii="Arial" w:hAnsi="Arial" w:cs="Arial"/>
        <w:color w:val="7F7F7F" w:themeColor="text1" w:themeTint="80"/>
        <w:sz w:val="14"/>
        <w:szCs w:val="14"/>
        <w:lang w:val="en-US"/>
      </w:rPr>
      <w:t>Confidential property of Optum. Do not distribute or reproduce without express permission from Optum.</w:t>
    </w:r>
  </w:p>
  <w:p w:rsidR="00987CD2" w:rsidRPr="00CC005C" w:rsidRDefault="00987CD2" w:rsidP="003611AA">
    <w:pPr>
      <w:pStyle w:val="Footer"/>
      <w:jc w:val="center"/>
      <w:rPr>
        <w:b/>
        <w:bCs/>
        <w:color w:val="333399"/>
        <w:sz w:val="16"/>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226" w:rsidRDefault="00756226">
      <w:r>
        <w:separator/>
      </w:r>
    </w:p>
  </w:footnote>
  <w:footnote w:type="continuationSeparator" w:id="0">
    <w:p w:rsidR="00756226" w:rsidRDefault="007562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28" w:rsidRDefault="00241146">
    <w:pPr>
      <w:pStyle w:val="Header"/>
    </w:pPr>
    <w:r>
      <w:rPr>
        <w:noProof/>
        <w:lang w:val="en-US"/>
      </w:rPr>
      <w:drawing>
        <wp:inline distT="0" distB="0" distL="0" distR="0" wp14:anchorId="2AA00A09" wp14:editId="58ADB723">
          <wp:extent cx="876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08A4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403D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E58CB82"/>
    <w:lvl w:ilvl="0">
      <w:start w:val="1"/>
      <w:numFmt w:val="decimal"/>
      <w:pStyle w:val="ListNumber3"/>
      <w:lvlText w:val="%1."/>
      <w:lvlJc w:val="left"/>
      <w:pPr>
        <w:tabs>
          <w:tab w:val="num" w:pos="926"/>
        </w:tabs>
        <w:ind w:left="926" w:hanging="360"/>
      </w:pPr>
    </w:lvl>
  </w:abstractNum>
  <w:abstractNum w:abstractNumId="3">
    <w:nsid w:val="FFFFFF7F"/>
    <w:multiLevelType w:val="singleLevel"/>
    <w:tmpl w:val="586E0C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AA21E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0AADDF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CA4B3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CCDED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D8613E"/>
    <w:lvl w:ilvl="0">
      <w:start w:val="1"/>
      <w:numFmt w:val="decimal"/>
      <w:pStyle w:val="ListNumber"/>
      <w:lvlText w:val="%1."/>
      <w:lvlJc w:val="left"/>
      <w:pPr>
        <w:tabs>
          <w:tab w:val="num" w:pos="360"/>
        </w:tabs>
        <w:ind w:left="360" w:hanging="360"/>
      </w:pPr>
    </w:lvl>
  </w:abstractNum>
  <w:abstractNum w:abstractNumId="9">
    <w:nsid w:val="FFFFFF89"/>
    <w:multiLevelType w:val="singleLevel"/>
    <w:tmpl w:val="D06E81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nsid w:val="01485782"/>
    <w:multiLevelType w:val="multilevel"/>
    <w:tmpl w:val="BE82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5A3453"/>
    <w:multiLevelType w:val="hybridMultilevel"/>
    <w:tmpl w:val="2162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C5782C"/>
    <w:multiLevelType w:val="hybridMultilevel"/>
    <w:tmpl w:val="E79E2232"/>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6">
    <w:nsid w:val="3A005505"/>
    <w:multiLevelType w:val="hybridMultilevel"/>
    <w:tmpl w:val="C4D601A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7">
    <w:nsid w:val="40B470D6"/>
    <w:multiLevelType w:val="multilevel"/>
    <w:tmpl w:val="473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0C4DC5"/>
    <w:multiLevelType w:val="hybridMultilevel"/>
    <w:tmpl w:val="C84A43B0"/>
    <w:lvl w:ilvl="0" w:tplc="37FE5E2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151453"/>
    <w:multiLevelType w:val="multilevel"/>
    <w:tmpl w:val="88162002"/>
    <w:lvl w:ilvl="0">
      <w:start w:val="1"/>
      <w:numFmt w:val="decimal"/>
      <w:pStyle w:val="Heading1"/>
      <w:lvlText w:val="%1. "/>
      <w:lvlJc w:val="left"/>
      <w:pPr>
        <w:tabs>
          <w:tab w:val="num" w:pos="720"/>
        </w:tabs>
        <w:ind w:left="432" w:hanging="432"/>
      </w:pPr>
      <w:rPr>
        <w:rFonts w:hint="default"/>
      </w:rPr>
    </w:lvl>
    <w:lvl w:ilvl="1">
      <w:start w:val="1"/>
      <w:numFmt w:val="decimal"/>
      <w:pStyle w:val="Heading2"/>
      <w:lvlText w:val="%1.%2. "/>
      <w:lvlJc w:val="left"/>
      <w:pPr>
        <w:tabs>
          <w:tab w:val="num" w:pos="1080"/>
        </w:tabs>
        <w:ind w:left="576" w:hanging="576"/>
      </w:pPr>
      <w:rPr>
        <w:rFonts w:hint="default"/>
      </w:rPr>
    </w:lvl>
    <w:lvl w:ilvl="2">
      <w:start w:val="1"/>
      <w:numFmt w:val="decimal"/>
      <w:pStyle w:val="Heading3"/>
      <w:lvlText w:val="%1.%2.%3. "/>
      <w:lvlJc w:val="left"/>
      <w:pPr>
        <w:tabs>
          <w:tab w:val="num" w:pos="144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7B523A2C"/>
    <w:multiLevelType w:val="multilevel"/>
    <w:tmpl w:val="BA78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1"/>
  </w:num>
  <w:num w:numId="13">
    <w:abstractNumId w:val="12"/>
  </w:num>
  <w:num w:numId="14">
    <w:abstractNumId w:val="16"/>
  </w:num>
  <w:num w:numId="15">
    <w:abstractNumId w:val="15"/>
  </w:num>
  <w:num w:numId="16">
    <w:abstractNumId w:val="19"/>
  </w:num>
  <w:num w:numId="17">
    <w:abstractNumId w:val="20"/>
  </w:num>
  <w:num w:numId="18">
    <w:abstractNumId w:val="14"/>
  </w:num>
  <w:num w:numId="19">
    <w:abstractNumId w:val="17"/>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o:colormru v:ext="edit" colors="#ccecff,#f3f3f3,#f7a9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49"/>
    <w:rsid w:val="0000427B"/>
    <w:rsid w:val="000056D7"/>
    <w:rsid w:val="00005CF5"/>
    <w:rsid w:val="00006474"/>
    <w:rsid w:val="0002779F"/>
    <w:rsid w:val="000353ED"/>
    <w:rsid w:val="000429C5"/>
    <w:rsid w:val="000524A8"/>
    <w:rsid w:val="0005544A"/>
    <w:rsid w:val="000573C6"/>
    <w:rsid w:val="000813A4"/>
    <w:rsid w:val="000909FF"/>
    <w:rsid w:val="00096FFA"/>
    <w:rsid w:val="000970A7"/>
    <w:rsid w:val="000A09FF"/>
    <w:rsid w:val="000A231C"/>
    <w:rsid w:val="000A67FB"/>
    <w:rsid w:val="000B25F4"/>
    <w:rsid w:val="000C3940"/>
    <w:rsid w:val="000C3A3E"/>
    <w:rsid w:val="000C53C1"/>
    <w:rsid w:val="000C7C1F"/>
    <w:rsid w:val="000D1F51"/>
    <w:rsid w:val="000D29AE"/>
    <w:rsid w:val="000D75A1"/>
    <w:rsid w:val="000E25E7"/>
    <w:rsid w:val="000F3D3E"/>
    <w:rsid w:val="001036EB"/>
    <w:rsid w:val="00103BE1"/>
    <w:rsid w:val="00106763"/>
    <w:rsid w:val="00106D22"/>
    <w:rsid w:val="00112707"/>
    <w:rsid w:val="00124DC9"/>
    <w:rsid w:val="00125CAF"/>
    <w:rsid w:val="00133567"/>
    <w:rsid w:val="00136C3C"/>
    <w:rsid w:val="00140798"/>
    <w:rsid w:val="0014322C"/>
    <w:rsid w:val="00162C90"/>
    <w:rsid w:val="001665B7"/>
    <w:rsid w:val="00176E26"/>
    <w:rsid w:val="00183252"/>
    <w:rsid w:val="00184940"/>
    <w:rsid w:val="001863AD"/>
    <w:rsid w:val="001D5045"/>
    <w:rsid w:val="001E6CBC"/>
    <w:rsid w:val="001F56CB"/>
    <w:rsid w:val="00200B28"/>
    <w:rsid w:val="0020182A"/>
    <w:rsid w:val="00202324"/>
    <w:rsid w:val="0020352B"/>
    <w:rsid w:val="002116C8"/>
    <w:rsid w:val="0022029D"/>
    <w:rsid w:val="002279D7"/>
    <w:rsid w:val="00230130"/>
    <w:rsid w:val="00232962"/>
    <w:rsid w:val="00241146"/>
    <w:rsid w:val="002420E6"/>
    <w:rsid w:val="0024668A"/>
    <w:rsid w:val="00254D5F"/>
    <w:rsid w:val="00261744"/>
    <w:rsid w:val="00265E1C"/>
    <w:rsid w:val="00285757"/>
    <w:rsid w:val="002924B6"/>
    <w:rsid w:val="00297006"/>
    <w:rsid w:val="002979FE"/>
    <w:rsid w:val="002A02B8"/>
    <w:rsid w:val="002A1980"/>
    <w:rsid w:val="002A32DA"/>
    <w:rsid w:val="002A6B7D"/>
    <w:rsid w:val="002A7B35"/>
    <w:rsid w:val="002B15AA"/>
    <w:rsid w:val="002B4A9A"/>
    <w:rsid w:val="002B621F"/>
    <w:rsid w:val="002C0392"/>
    <w:rsid w:val="002C72B2"/>
    <w:rsid w:val="002D0DF5"/>
    <w:rsid w:val="002D4814"/>
    <w:rsid w:val="002E1E70"/>
    <w:rsid w:val="003007A4"/>
    <w:rsid w:val="00310933"/>
    <w:rsid w:val="003154A1"/>
    <w:rsid w:val="0032531A"/>
    <w:rsid w:val="00327424"/>
    <w:rsid w:val="003348BB"/>
    <w:rsid w:val="00334974"/>
    <w:rsid w:val="00340426"/>
    <w:rsid w:val="003611AA"/>
    <w:rsid w:val="00362FFA"/>
    <w:rsid w:val="00371B15"/>
    <w:rsid w:val="00385AA1"/>
    <w:rsid w:val="00392A79"/>
    <w:rsid w:val="00392DBA"/>
    <w:rsid w:val="00393319"/>
    <w:rsid w:val="00396AC1"/>
    <w:rsid w:val="003974F4"/>
    <w:rsid w:val="003A1DFF"/>
    <w:rsid w:val="003C0653"/>
    <w:rsid w:val="003D63E0"/>
    <w:rsid w:val="003E2A7C"/>
    <w:rsid w:val="003F4CF8"/>
    <w:rsid w:val="00406973"/>
    <w:rsid w:val="00415015"/>
    <w:rsid w:val="0042242E"/>
    <w:rsid w:val="00431B4D"/>
    <w:rsid w:val="00434F94"/>
    <w:rsid w:val="00441021"/>
    <w:rsid w:val="00445BE5"/>
    <w:rsid w:val="00452CCD"/>
    <w:rsid w:val="00472223"/>
    <w:rsid w:val="00472463"/>
    <w:rsid w:val="00473BB0"/>
    <w:rsid w:val="0049034D"/>
    <w:rsid w:val="00491368"/>
    <w:rsid w:val="00496CEC"/>
    <w:rsid w:val="00497023"/>
    <w:rsid w:val="004A1D4D"/>
    <w:rsid w:val="004B3E3B"/>
    <w:rsid w:val="004C0F05"/>
    <w:rsid w:val="004C7CE0"/>
    <w:rsid w:val="004C7F1A"/>
    <w:rsid w:val="004E1249"/>
    <w:rsid w:val="004E7633"/>
    <w:rsid w:val="00500AB2"/>
    <w:rsid w:val="005041C0"/>
    <w:rsid w:val="0050679A"/>
    <w:rsid w:val="00506E7E"/>
    <w:rsid w:val="00511179"/>
    <w:rsid w:val="00512428"/>
    <w:rsid w:val="00513033"/>
    <w:rsid w:val="00514216"/>
    <w:rsid w:val="00515538"/>
    <w:rsid w:val="00537316"/>
    <w:rsid w:val="0054643B"/>
    <w:rsid w:val="00556E51"/>
    <w:rsid w:val="00573768"/>
    <w:rsid w:val="005773FA"/>
    <w:rsid w:val="005A3849"/>
    <w:rsid w:val="005B0D17"/>
    <w:rsid w:val="005D06AE"/>
    <w:rsid w:val="005D7C67"/>
    <w:rsid w:val="005D7D03"/>
    <w:rsid w:val="005E7628"/>
    <w:rsid w:val="005F221D"/>
    <w:rsid w:val="005F2D5A"/>
    <w:rsid w:val="00601FF9"/>
    <w:rsid w:val="00604B6E"/>
    <w:rsid w:val="006125F7"/>
    <w:rsid w:val="00626049"/>
    <w:rsid w:val="0063111F"/>
    <w:rsid w:val="00642FD4"/>
    <w:rsid w:val="00652898"/>
    <w:rsid w:val="006541B1"/>
    <w:rsid w:val="006604F7"/>
    <w:rsid w:val="00670FA4"/>
    <w:rsid w:val="00695610"/>
    <w:rsid w:val="00697551"/>
    <w:rsid w:val="006A5814"/>
    <w:rsid w:val="006B30EE"/>
    <w:rsid w:val="006C6522"/>
    <w:rsid w:val="006D12AD"/>
    <w:rsid w:val="006F5599"/>
    <w:rsid w:val="00735867"/>
    <w:rsid w:val="00736B88"/>
    <w:rsid w:val="00742086"/>
    <w:rsid w:val="00750865"/>
    <w:rsid w:val="00756226"/>
    <w:rsid w:val="00765542"/>
    <w:rsid w:val="00771CCA"/>
    <w:rsid w:val="00775789"/>
    <w:rsid w:val="007847DB"/>
    <w:rsid w:val="0079013E"/>
    <w:rsid w:val="007928BF"/>
    <w:rsid w:val="00792B33"/>
    <w:rsid w:val="00794630"/>
    <w:rsid w:val="007B2473"/>
    <w:rsid w:val="007B4737"/>
    <w:rsid w:val="007B58A7"/>
    <w:rsid w:val="007C025B"/>
    <w:rsid w:val="007C0952"/>
    <w:rsid w:val="007C3A5D"/>
    <w:rsid w:val="007C5A68"/>
    <w:rsid w:val="00802F07"/>
    <w:rsid w:val="00806652"/>
    <w:rsid w:val="00807C8D"/>
    <w:rsid w:val="00812990"/>
    <w:rsid w:val="00814B1A"/>
    <w:rsid w:val="0082099C"/>
    <w:rsid w:val="0082523C"/>
    <w:rsid w:val="00825830"/>
    <w:rsid w:val="00845C20"/>
    <w:rsid w:val="008540FE"/>
    <w:rsid w:val="00854733"/>
    <w:rsid w:val="0086025D"/>
    <w:rsid w:val="00867F82"/>
    <w:rsid w:val="00870CBF"/>
    <w:rsid w:val="0087179F"/>
    <w:rsid w:val="00876893"/>
    <w:rsid w:val="00894BF3"/>
    <w:rsid w:val="008A1A18"/>
    <w:rsid w:val="008A3B42"/>
    <w:rsid w:val="008B7AE4"/>
    <w:rsid w:val="008F5441"/>
    <w:rsid w:val="00917583"/>
    <w:rsid w:val="00921D3C"/>
    <w:rsid w:val="009223ED"/>
    <w:rsid w:val="00924592"/>
    <w:rsid w:val="009258C4"/>
    <w:rsid w:val="00941B61"/>
    <w:rsid w:val="00945F67"/>
    <w:rsid w:val="00953831"/>
    <w:rsid w:val="00963AE5"/>
    <w:rsid w:val="009709F3"/>
    <w:rsid w:val="00987CD2"/>
    <w:rsid w:val="009944A3"/>
    <w:rsid w:val="009944AA"/>
    <w:rsid w:val="00995EB6"/>
    <w:rsid w:val="009A3243"/>
    <w:rsid w:val="009C4D99"/>
    <w:rsid w:val="009D6D44"/>
    <w:rsid w:val="009F5F01"/>
    <w:rsid w:val="009F6D53"/>
    <w:rsid w:val="00A068EB"/>
    <w:rsid w:val="00A232F3"/>
    <w:rsid w:val="00A23EC6"/>
    <w:rsid w:val="00A247A8"/>
    <w:rsid w:val="00A41B94"/>
    <w:rsid w:val="00A42AA3"/>
    <w:rsid w:val="00A46096"/>
    <w:rsid w:val="00A51703"/>
    <w:rsid w:val="00A51B7F"/>
    <w:rsid w:val="00A52D4E"/>
    <w:rsid w:val="00A5456A"/>
    <w:rsid w:val="00A5765B"/>
    <w:rsid w:val="00A57946"/>
    <w:rsid w:val="00A60977"/>
    <w:rsid w:val="00A71C4A"/>
    <w:rsid w:val="00A909CB"/>
    <w:rsid w:val="00A96C6A"/>
    <w:rsid w:val="00AA0ADC"/>
    <w:rsid w:val="00AA3294"/>
    <w:rsid w:val="00AB3C76"/>
    <w:rsid w:val="00AD3F86"/>
    <w:rsid w:val="00AD42DF"/>
    <w:rsid w:val="00AD4A71"/>
    <w:rsid w:val="00AD716B"/>
    <w:rsid w:val="00AE6E26"/>
    <w:rsid w:val="00AF1E9F"/>
    <w:rsid w:val="00B01B77"/>
    <w:rsid w:val="00B14547"/>
    <w:rsid w:val="00B17754"/>
    <w:rsid w:val="00B255A6"/>
    <w:rsid w:val="00B25D83"/>
    <w:rsid w:val="00B42342"/>
    <w:rsid w:val="00B5163B"/>
    <w:rsid w:val="00B51A45"/>
    <w:rsid w:val="00B609ED"/>
    <w:rsid w:val="00B64E2C"/>
    <w:rsid w:val="00B76F74"/>
    <w:rsid w:val="00B97AB0"/>
    <w:rsid w:val="00BA0A83"/>
    <w:rsid w:val="00BB4FB3"/>
    <w:rsid w:val="00BB5EA7"/>
    <w:rsid w:val="00BB7B9E"/>
    <w:rsid w:val="00BC3E5A"/>
    <w:rsid w:val="00BC45CA"/>
    <w:rsid w:val="00BC5474"/>
    <w:rsid w:val="00BF2FC6"/>
    <w:rsid w:val="00BF4C58"/>
    <w:rsid w:val="00C16B20"/>
    <w:rsid w:val="00C25642"/>
    <w:rsid w:val="00C25DC3"/>
    <w:rsid w:val="00C3742C"/>
    <w:rsid w:val="00C45DE8"/>
    <w:rsid w:val="00C47ADA"/>
    <w:rsid w:val="00C500F9"/>
    <w:rsid w:val="00C53040"/>
    <w:rsid w:val="00C628FC"/>
    <w:rsid w:val="00C65E5D"/>
    <w:rsid w:val="00C66167"/>
    <w:rsid w:val="00C742C5"/>
    <w:rsid w:val="00C77721"/>
    <w:rsid w:val="00C82D55"/>
    <w:rsid w:val="00C84DD1"/>
    <w:rsid w:val="00C925AA"/>
    <w:rsid w:val="00CA68D9"/>
    <w:rsid w:val="00CB06ED"/>
    <w:rsid w:val="00CB4C5C"/>
    <w:rsid w:val="00CC005C"/>
    <w:rsid w:val="00CC4F59"/>
    <w:rsid w:val="00CC77D7"/>
    <w:rsid w:val="00D034C8"/>
    <w:rsid w:val="00D048B1"/>
    <w:rsid w:val="00D0603A"/>
    <w:rsid w:val="00D16E10"/>
    <w:rsid w:val="00D22C0F"/>
    <w:rsid w:val="00D37E05"/>
    <w:rsid w:val="00D47796"/>
    <w:rsid w:val="00D746D2"/>
    <w:rsid w:val="00D76724"/>
    <w:rsid w:val="00D81EE4"/>
    <w:rsid w:val="00D83257"/>
    <w:rsid w:val="00DA1E24"/>
    <w:rsid w:val="00DA2D28"/>
    <w:rsid w:val="00DB0EB1"/>
    <w:rsid w:val="00DB4D2F"/>
    <w:rsid w:val="00DC1A04"/>
    <w:rsid w:val="00DC52E9"/>
    <w:rsid w:val="00DD1AC1"/>
    <w:rsid w:val="00DD4176"/>
    <w:rsid w:val="00DE32BD"/>
    <w:rsid w:val="00DE5E5C"/>
    <w:rsid w:val="00DF0763"/>
    <w:rsid w:val="00E01A02"/>
    <w:rsid w:val="00E02136"/>
    <w:rsid w:val="00E06266"/>
    <w:rsid w:val="00E07C7E"/>
    <w:rsid w:val="00E14EB4"/>
    <w:rsid w:val="00E27230"/>
    <w:rsid w:val="00E27FC8"/>
    <w:rsid w:val="00E37F5A"/>
    <w:rsid w:val="00E51E0F"/>
    <w:rsid w:val="00E6280E"/>
    <w:rsid w:val="00E705EB"/>
    <w:rsid w:val="00E760F6"/>
    <w:rsid w:val="00E909D7"/>
    <w:rsid w:val="00E93050"/>
    <w:rsid w:val="00E93F0E"/>
    <w:rsid w:val="00EB02A3"/>
    <w:rsid w:val="00EB4635"/>
    <w:rsid w:val="00EB5B87"/>
    <w:rsid w:val="00EB5CF1"/>
    <w:rsid w:val="00EC4988"/>
    <w:rsid w:val="00EC608C"/>
    <w:rsid w:val="00ED18FF"/>
    <w:rsid w:val="00ED2A05"/>
    <w:rsid w:val="00EE5C82"/>
    <w:rsid w:val="00EF070B"/>
    <w:rsid w:val="00F03275"/>
    <w:rsid w:val="00F12BCF"/>
    <w:rsid w:val="00F15D16"/>
    <w:rsid w:val="00F5700B"/>
    <w:rsid w:val="00F8052A"/>
    <w:rsid w:val="00F83C46"/>
    <w:rsid w:val="00F844F6"/>
    <w:rsid w:val="00F94FDA"/>
    <w:rsid w:val="00F96121"/>
    <w:rsid w:val="00FA178C"/>
    <w:rsid w:val="00FA2AEF"/>
    <w:rsid w:val="00FB48C0"/>
    <w:rsid w:val="00FB6F72"/>
    <w:rsid w:val="00FC11CD"/>
    <w:rsid w:val="00FC1D78"/>
    <w:rsid w:val="00FD2875"/>
    <w:rsid w:val="00FF06AF"/>
    <w:rsid w:val="00FF1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f3f3f3,#f7a94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6"/>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6"/>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6"/>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6"/>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6"/>
      </w:numPr>
      <w:spacing w:before="120" w:after="120"/>
      <w:outlineLvl w:val="4"/>
    </w:pPr>
    <w:rPr>
      <w:b/>
    </w:rPr>
  </w:style>
  <w:style w:type="paragraph" w:styleId="Heading6">
    <w:name w:val="heading 6"/>
    <w:basedOn w:val="Normal"/>
    <w:next w:val="Normal"/>
    <w:qFormat/>
    <w:rsid w:val="00DD4176"/>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6"/>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6"/>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uiPriority w:val="22"/>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uiPriority w:val="20"/>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6"/>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6"/>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6"/>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6"/>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6"/>
      </w:numPr>
      <w:spacing w:before="120" w:after="120"/>
      <w:outlineLvl w:val="4"/>
    </w:pPr>
    <w:rPr>
      <w:b/>
    </w:rPr>
  </w:style>
  <w:style w:type="paragraph" w:styleId="Heading6">
    <w:name w:val="heading 6"/>
    <w:basedOn w:val="Normal"/>
    <w:next w:val="Normal"/>
    <w:qFormat/>
    <w:rsid w:val="00DD4176"/>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6"/>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6"/>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uiPriority w:val="22"/>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uiPriority w:val="20"/>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02219">
      <w:bodyDiv w:val="1"/>
      <w:marLeft w:val="0"/>
      <w:marRight w:val="0"/>
      <w:marTop w:val="0"/>
      <w:marBottom w:val="0"/>
      <w:divBdr>
        <w:top w:val="none" w:sz="0" w:space="0" w:color="auto"/>
        <w:left w:val="none" w:sz="0" w:space="0" w:color="auto"/>
        <w:bottom w:val="none" w:sz="0" w:space="0" w:color="auto"/>
        <w:right w:val="none" w:sz="0" w:space="0" w:color="auto"/>
      </w:divBdr>
      <w:divsChild>
        <w:div w:id="1248810277">
          <w:marLeft w:val="0"/>
          <w:marRight w:val="0"/>
          <w:marTop w:val="0"/>
          <w:marBottom w:val="0"/>
          <w:divBdr>
            <w:top w:val="none" w:sz="0" w:space="0" w:color="auto"/>
            <w:left w:val="none" w:sz="0" w:space="0" w:color="auto"/>
            <w:bottom w:val="none" w:sz="0" w:space="0" w:color="auto"/>
            <w:right w:val="none" w:sz="0" w:space="0" w:color="auto"/>
          </w:divBdr>
          <w:divsChild>
            <w:div w:id="658920506">
              <w:marLeft w:val="0"/>
              <w:marRight w:val="0"/>
              <w:marTop w:val="0"/>
              <w:marBottom w:val="0"/>
              <w:divBdr>
                <w:top w:val="none" w:sz="0" w:space="0" w:color="auto"/>
                <w:left w:val="none" w:sz="0" w:space="0" w:color="auto"/>
                <w:bottom w:val="none" w:sz="0" w:space="0" w:color="auto"/>
                <w:right w:val="none" w:sz="0" w:space="0" w:color="auto"/>
              </w:divBdr>
              <w:divsChild>
                <w:div w:id="1138181272">
                  <w:marLeft w:val="0"/>
                  <w:marRight w:val="0"/>
                  <w:marTop w:val="240"/>
                  <w:marBottom w:val="240"/>
                  <w:divBdr>
                    <w:top w:val="none" w:sz="0" w:space="0" w:color="auto"/>
                    <w:left w:val="none" w:sz="0" w:space="0" w:color="auto"/>
                    <w:bottom w:val="none" w:sz="0" w:space="0" w:color="auto"/>
                    <w:right w:val="none" w:sz="0" w:space="0" w:color="auto"/>
                  </w:divBdr>
                  <w:divsChild>
                    <w:div w:id="1800880758">
                      <w:marLeft w:val="0"/>
                      <w:marRight w:val="0"/>
                      <w:marTop w:val="0"/>
                      <w:marBottom w:val="0"/>
                      <w:divBdr>
                        <w:top w:val="single" w:sz="6" w:space="0" w:color="E2E2E2"/>
                        <w:left w:val="single" w:sz="6" w:space="0" w:color="E2E2E2"/>
                        <w:bottom w:val="single" w:sz="6" w:space="18" w:color="E2E2E2"/>
                        <w:right w:val="single" w:sz="6" w:space="0" w:color="E2E2E2"/>
                      </w:divBdr>
                      <w:divsChild>
                        <w:div w:id="691226528">
                          <w:marLeft w:val="0"/>
                          <w:marRight w:val="0"/>
                          <w:marTop w:val="0"/>
                          <w:marBottom w:val="0"/>
                          <w:divBdr>
                            <w:top w:val="none" w:sz="0" w:space="0" w:color="auto"/>
                            <w:left w:val="none" w:sz="0" w:space="0" w:color="auto"/>
                            <w:bottom w:val="none" w:sz="0" w:space="0" w:color="auto"/>
                            <w:right w:val="none" w:sz="0" w:space="0" w:color="auto"/>
                          </w:divBdr>
                        </w:div>
                        <w:div w:id="1499419755">
                          <w:marLeft w:val="0"/>
                          <w:marRight w:val="0"/>
                          <w:marTop w:val="0"/>
                          <w:marBottom w:val="0"/>
                          <w:divBdr>
                            <w:top w:val="none" w:sz="0" w:space="0" w:color="auto"/>
                            <w:left w:val="none" w:sz="0" w:space="0" w:color="auto"/>
                            <w:bottom w:val="none" w:sz="0" w:space="0" w:color="auto"/>
                            <w:right w:val="none" w:sz="0" w:space="0" w:color="auto"/>
                          </w:divBdr>
                        </w:div>
                        <w:div w:id="591594101">
                          <w:marLeft w:val="0"/>
                          <w:marRight w:val="0"/>
                          <w:marTop w:val="0"/>
                          <w:marBottom w:val="0"/>
                          <w:divBdr>
                            <w:top w:val="none" w:sz="0" w:space="0" w:color="auto"/>
                            <w:left w:val="none" w:sz="0" w:space="0" w:color="auto"/>
                            <w:bottom w:val="none" w:sz="0" w:space="0" w:color="auto"/>
                            <w:right w:val="none" w:sz="0" w:space="0" w:color="auto"/>
                          </w:divBdr>
                        </w:div>
                        <w:div w:id="1014645651">
                          <w:marLeft w:val="0"/>
                          <w:marRight w:val="0"/>
                          <w:marTop w:val="0"/>
                          <w:marBottom w:val="0"/>
                          <w:divBdr>
                            <w:top w:val="none" w:sz="0" w:space="0" w:color="auto"/>
                            <w:left w:val="none" w:sz="0" w:space="0" w:color="auto"/>
                            <w:bottom w:val="none" w:sz="0" w:space="0" w:color="auto"/>
                            <w:right w:val="none" w:sz="0" w:space="0" w:color="auto"/>
                          </w:divBdr>
                        </w:div>
                        <w:div w:id="87891115">
                          <w:marLeft w:val="0"/>
                          <w:marRight w:val="0"/>
                          <w:marTop w:val="0"/>
                          <w:marBottom w:val="0"/>
                          <w:divBdr>
                            <w:top w:val="none" w:sz="0" w:space="0" w:color="auto"/>
                            <w:left w:val="none" w:sz="0" w:space="0" w:color="auto"/>
                            <w:bottom w:val="none" w:sz="0" w:space="0" w:color="auto"/>
                            <w:right w:val="none" w:sz="0" w:space="0" w:color="auto"/>
                          </w:divBdr>
                        </w:div>
                        <w:div w:id="1714500603">
                          <w:marLeft w:val="0"/>
                          <w:marRight w:val="0"/>
                          <w:marTop w:val="0"/>
                          <w:marBottom w:val="0"/>
                          <w:divBdr>
                            <w:top w:val="none" w:sz="0" w:space="0" w:color="auto"/>
                            <w:left w:val="none" w:sz="0" w:space="0" w:color="auto"/>
                            <w:bottom w:val="none" w:sz="0" w:space="0" w:color="auto"/>
                            <w:right w:val="none" w:sz="0" w:space="0" w:color="auto"/>
                          </w:divBdr>
                        </w:div>
                        <w:div w:id="763183619">
                          <w:marLeft w:val="0"/>
                          <w:marRight w:val="0"/>
                          <w:marTop w:val="0"/>
                          <w:marBottom w:val="0"/>
                          <w:divBdr>
                            <w:top w:val="none" w:sz="0" w:space="0" w:color="auto"/>
                            <w:left w:val="none" w:sz="0" w:space="0" w:color="auto"/>
                            <w:bottom w:val="none" w:sz="0" w:space="0" w:color="auto"/>
                            <w:right w:val="none" w:sz="0" w:space="0" w:color="auto"/>
                          </w:divBdr>
                        </w:div>
                        <w:div w:id="21069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230241">
      <w:bodyDiv w:val="1"/>
      <w:marLeft w:val="0"/>
      <w:marRight w:val="0"/>
      <w:marTop w:val="0"/>
      <w:marBottom w:val="0"/>
      <w:divBdr>
        <w:top w:val="none" w:sz="0" w:space="0" w:color="auto"/>
        <w:left w:val="none" w:sz="0" w:space="0" w:color="auto"/>
        <w:bottom w:val="none" w:sz="0" w:space="0" w:color="auto"/>
        <w:right w:val="none" w:sz="0" w:space="0" w:color="auto"/>
      </w:divBdr>
    </w:div>
    <w:div w:id="332609367">
      <w:bodyDiv w:val="1"/>
      <w:marLeft w:val="0"/>
      <w:marRight w:val="0"/>
      <w:marTop w:val="0"/>
      <w:marBottom w:val="0"/>
      <w:divBdr>
        <w:top w:val="none" w:sz="0" w:space="0" w:color="auto"/>
        <w:left w:val="none" w:sz="0" w:space="0" w:color="auto"/>
        <w:bottom w:val="none" w:sz="0" w:space="0" w:color="auto"/>
        <w:right w:val="none" w:sz="0" w:space="0" w:color="auto"/>
      </w:divBdr>
    </w:div>
    <w:div w:id="393740725">
      <w:bodyDiv w:val="1"/>
      <w:marLeft w:val="0"/>
      <w:marRight w:val="0"/>
      <w:marTop w:val="0"/>
      <w:marBottom w:val="0"/>
      <w:divBdr>
        <w:top w:val="none" w:sz="0" w:space="0" w:color="auto"/>
        <w:left w:val="none" w:sz="0" w:space="0" w:color="auto"/>
        <w:bottom w:val="none" w:sz="0" w:space="0" w:color="auto"/>
        <w:right w:val="none" w:sz="0" w:space="0" w:color="auto"/>
      </w:divBdr>
    </w:div>
    <w:div w:id="591545578">
      <w:bodyDiv w:val="1"/>
      <w:marLeft w:val="0"/>
      <w:marRight w:val="0"/>
      <w:marTop w:val="0"/>
      <w:marBottom w:val="0"/>
      <w:divBdr>
        <w:top w:val="none" w:sz="0" w:space="0" w:color="auto"/>
        <w:left w:val="none" w:sz="0" w:space="0" w:color="auto"/>
        <w:bottom w:val="none" w:sz="0" w:space="0" w:color="auto"/>
        <w:right w:val="none" w:sz="0" w:space="0" w:color="auto"/>
      </w:divBdr>
      <w:divsChild>
        <w:div w:id="127476365">
          <w:marLeft w:val="0"/>
          <w:marRight w:val="0"/>
          <w:marTop w:val="0"/>
          <w:marBottom w:val="0"/>
          <w:divBdr>
            <w:top w:val="none" w:sz="0" w:space="0" w:color="auto"/>
            <w:left w:val="none" w:sz="0" w:space="0" w:color="auto"/>
            <w:bottom w:val="none" w:sz="0" w:space="0" w:color="auto"/>
            <w:right w:val="none" w:sz="0" w:space="0" w:color="auto"/>
          </w:divBdr>
          <w:divsChild>
            <w:div w:id="286619136">
              <w:marLeft w:val="0"/>
              <w:marRight w:val="0"/>
              <w:marTop w:val="0"/>
              <w:marBottom w:val="0"/>
              <w:divBdr>
                <w:top w:val="none" w:sz="0" w:space="0" w:color="auto"/>
                <w:left w:val="none" w:sz="0" w:space="0" w:color="auto"/>
                <w:bottom w:val="none" w:sz="0" w:space="0" w:color="auto"/>
                <w:right w:val="none" w:sz="0" w:space="0" w:color="auto"/>
              </w:divBdr>
            </w:div>
            <w:div w:id="466558074">
              <w:marLeft w:val="0"/>
              <w:marRight w:val="0"/>
              <w:marTop w:val="0"/>
              <w:marBottom w:val="0"/>
              <w:divBdr>
                <w:top w:val="none" w:sz="0" w:space="0" w:color="auto"/>
                <w:left w:val="none" w:sz="0" w:space="0" w:color="auto"/>
                <w:bottom w:val="none" w:sz="0" w:space="0" w:color="auto"/>
                <w:right w:val="none" w:sz="0" w:space="0" w:color="auto"/>
              </w:divBdr>
            </w:div>
          </w:divsChild>
        </w:div>
        <w:div w:id="1012605034">
          <w:marLeft w:val="0"/>
          <w:marRight w:val="0"/>
          <w:marTop w:val="0"/>
          <w:marBottom w:val="0"/>
          <w:divBdr>
            <w:top w:val="none" w:sz="0" w:space="0" w:color="auto"/>
            <w:left w:val="none" w:sz="0" w:space="0" w:color="auto"/>
            <w:bottom w:val="none" w:sz="0" w:space="0" w:color="auto"/>
            <w:right w:val="none" w:sz="0" w:space="0" w:color="auto"/>
          </w:divBdr>
        </w:div>
      </w:divsChild>
    </w:div>
    <w:div w:id="640228247">
      <w:bodyDiv w:val="1"/>
      <w:marLeft w:val="0"/>
      <w:marRight w:val="0"/>
      <w:marTop w:val="0"/>
      <w:marBottom w:val="0"/>
      <w:divBdr>
        <w:top w:val="none" w:sz="0" w:space="0" w:color="auto"/>
        <w:left w:val="none" w:sz="0" w:space="0" w:color="auto"/>
        <w:bottom w:val="none" w:sz="0" w:space="0" w:color="auto"/>
        <w:right w:val="none" w:sz="0" w:space="0" w:color="auto"/>
      </w:divBdr>
    </w:div>
    <w:div w:id="664091404">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731999493">
      <w:bodyDiv w:val="1"/>
      <w:marLeft w:val="0"/>
      <w:marRight w:val="0"/>
      <w:marTop w:val="0"/>
      <w:marBottom w:val="0"/>
      <w:divBdr>
        <w:top w:val="none" w:sz="0" w:space="0" w:color="auto"/>
        <w:left w:val="none" w:sz="0" w:space="0" w:color="auto"/>
        <w:bottom w:val="none" w:sz="0" w:space="0" w:color="auto"/>
        <w:right w:val="none" w:sz="0" w:space="0" w:color="auto"/>
      </w:divBdr>
    </w:div>
    <w:div w:id="946885196">
      <w:bodyDiv w:val="1"/>
      <w:marLeft w:val="0"/>
      <w:marRight w:val="0"/>
      <w:marTop w:val="0"/>
      <w:marBottom w:val="0"/>
      <w:divBdr>
        <w:top w:val="none" w:sz="0" w:space="0" w:color="auto"/>
        <w:left w:val="none" w:sz="0" w:space="0" w:color="auto"/>
        <w:bottom w:val="none" w:sz="0" w:space="0" w:color="auto"/>
        <w:right w:val="none" w:sz="0" w:space="0" w:color="auto"/>
      </w:divBdr>
      <w:divsChild>
        <w:div w:id="910850365">
          <w:marLeft w:val="0"/>
          <w:marRight w:val="0"/>
          <w:marTop w:val="0"/>
          <w:marBottom w:val="0"/>
          <w:divBdr>
            <w:top w:val="none" w:sz="0" w:space="0" w:color="auto"/>
            <w:left w:val="none" w:sz="0" w:space="0" w:color="auto"/>
            <w:bottom w:val="none" w:sz="0" w:space="0" w:color="auto"/>
            <w:right w:val="none" w:sz="0" w:space="0" w:color="auto"/>
          </w:divBdr>
          <w:divsChild>
            <w:div w:id="952631964">
              <w:marLeft w:val="0"/>
              <w:marRight w:val="0"/>
              <w:marTop w:val="0"/>
              <w:marBottom w:val="0"/>
              <w:divBdr>
                <w:top w:val="none" w:sz="0" w:space="0" w:color="auto"/>
                <w:left w:val="none" w:sz="0" w:space="0" w:color="auto"/>
                <w:bottom w:val="none" w:sz="0" w:space="0" w:color="auto"/>
                <w:right w:val="none" w:sz="0" w:space="0" w:color="auto"/>
              </w:divBdr>
              <w:divsChild>
                <w:div w:id="281038611">
                  <w:marLeft w:val="0"/>
                  <w:marRight w:val="0"/>
                  <w:marTop w:val="240"/>
                  <w:marBottom w:val="240"/>
                  <w:divBdr>
                    <w:top w:val="none" w:sz="0" w:space="0" w:color="auto"/>
                    <w:left w:val="none" w:sz="0" w:space="0" w:color="auto"/>
                    <w:bottom w:val="none" w:sz="0" w:space="0" w:color="auto"/>
                    <w:right w:val="none" w:sz="0" w:space="0" w:color="auto"/>
                  </w:divBdr>
                  <w:divsChild>
                    <w:div w:id="381905751">
                      <w:marLeft w:val="0"/>
                      <w:marRight w:val="0"/>
                      <w:marTop w:val="0"/>
                      <w:marBottom w:val="0"/>
                      <w:divBdr>
                        <w:top w:val="single" w:sz="6" w:space="0" w:color="E2E2E2"/>
                        <w:left w:val="single" w:sz="6" w:space="0" w:color="E2E2E2"/>
                        <w:bottom w:val="single" w:sz="6" w:space="18" w:color="E2E2E2"/>
                        <w:right w:val="single" w:sz="6" w:space="0" w:color="E2E2E2"/>
                      </w:divBdr>
                      <w:divsChild>
                        <w:div w:id="386031918">
                          <w:marLeft w:val="0"/>
                          <w:marRight w:val="0"/>
                          <w:marTop w:val="0"/>
                          <w:marBottom w:val="0"/>
                          <w:divBdr>
                            <w:top w:val="none" w:sz="0" w:space="0" w:color="auto"/>
                            <w:left w:val="none" w:sz="0" w:space="0" w:color="auto"/>
                            <w:bottom w:val="none" w:sz="0" w:space="0" w:color="auto"/>
                            <w:right w:val="none" w:sz="0" w:space="0" w:color="auto"/>
                          </w:divBdr>
                        </w:div>
                        <w:div w:id="933319967">
                          <w:marLeft w:val="0"/>
                          <w:marRight w:val="0"/>
                          <w:marTop w:val="0"/>
                          <w:marBottom w:val="0"/>
                          <w:divBdr>
                            <w:top w:val="none" w:sz="0" w:space="0" w:color="auto"/>
                            <w:left w:val="none" w:sz="0" w:space="0" w:color="auto"/>
                            <w:bottom w:val="none" w:sz="0" w:space="0" w:color="auto"/>
                            <w:right w:val="none" w:sz="0" w:space="0" w:color="auto"/>
                          </w:divBdr>
                        </w:div>
                        <w:div w:id="362481540">
                          <w:marLeft w:val="0"/>
                          <w:marRight w:val="0"/>
                          <w:marTop w:val="0"/>
                          <w:marBottom w:val="0"/>
                          <w:divBdr>
                            <w:top w:val="none" w:sz="0" w:space="0" w:color="auto"/>
                            <w:left w:val="none" w:sz="0" w:space="0" w:color="auto"/>
                            <w:bottom w:val="none" w:sz="0" w:space="0" w:color="auto"/>
                            <w:right w:val="none" w:sz="0" w:space="0" w:color="auto"/>
                          </w:divBdr>
                        </w:div>
                        <w:div w:id="1780486790">
                          <w:marLeft w:val="0"/>
                          <w:marRight w:val="0"/>
                          <w:marTop w:val="0"/>
                          <w:marBottom w:val="0"/>
                          <w:divBdr>
                            <w:top w:val="none" w:sz="0" w:space="0" w:color="auto"/>
                            <w:left w:val="none" w:sz="0" w:space="0" w:color="auto"/>
                            <w:bottom w:val="none" w:sz="0" w:space="0" w:color="auto"/>
                            <w:right w:val="none" w:sz="0" w:space="0" w:color="auto"/>
                          </w:divBdr>
                        </w:div>
                        <w:div w:id="739064401">
                          <w:marLeft w:val="0"/>
                          <w:marRight w:val="0"/>
                          <w:marTop w:val="0"/>
                          <w:marBottom w:val="0"/>
                          <w:divBdr>
                            <w:top w:val="none" w:sz="0" w:space="0" w:color="auto"/>
                            <w:left w:val="none" w:sz="0" w:space="0" w:color="auto"/>
                            <w:bottom w:val="none" w:sz="0" w:space="0" w:color="auto"/>
                            <w:right w:val="none" w:sz="0" w:space="0" w:color="auto"/>
                          </w:divBdr>
                        </w:div>
                        <w:div w:id="1102066484">
                          <w:marLeft w:val="0"/>
                          <w:marRight w:val="0"/>
                          <w:marTop w:val="0"/>
                          <w:marBottom w:val="0"/>
                          <w:divBdr>
                            <w:top w:val="none" w:sz="0" w:space="0" w:color="auto"/>
                            <w:left w:val="none" w:sz="0" w:space="0" w:color="auto"/>
                            <w:bottom w:val="none" w:sz="0" w:space="0" w:color="auto"/>
                            <w:right w:val="none" w:sz="0" w:space="0" w:color="auto"/>
                          </w:divBdr>
                        </w:div>
                        <w:div w:id="1510220572">
                          <w:marLeft w:val="0"/>
                          <w:marRight w:val="0"/>
                          <w:marTop w:val="0"/>
                          <w:marBottom w:val="0"/>
                          <w:divBdr>
                            <w:top w:val="none" w:sz="0" w:space="0" w:color="auto"/>
                            <w:left w:val="none" w:sz="0" w:space="0" w:color="auto"/>
                            <w:bottom w:val="none" w:sz="0" w:space="0" w:color="auto"/>
                            <w:right w:val="none" w:sz="0" w:space="0" w:color="auto"/>
                          </w:divBdr>
                        </w:div>
                        <w:div w:id="1950236383">
                          <w:marLeft w:val="0"/>
                          <w:marRight w:val="0"/>
                          <w:marTop w:val="0"/>
                          <w:marBottom w:val="0"/>
                          <w:divBdr>
                            <w:top w:val="none" w:sz="0" w:space="0" w:color="auto"/>
                            <w:left w:val="none" w:sz="0" w:space="0" w:color="auto"/>
                            <w:bottom w:val="none" w:sz="0" w:space="0" w:color="auto"/>
                            <w:right w:val="none" w:sz="0" w:space="0" w:color="auto"/>
                          </w:divBdr>
                        </w:div>
                        <w:div w:id="370880670">
                          <w:marLeft w:val="0"/>
                          <w:marRight w:val="0"/>
                          <w:marTop w:val="0"/>
                          <w:marBottom w:val="0"/>
                          <w:divBdr>
                            <w:top w:val="none" w:sz="0" w:space="0" w:color="auto"/>
                            <w:left w:val="none" w:sz="0" w:space="0" w:color="auto"/>
                            <w:bottom w:val="none" w:sz="0" w:space="0" w:color="auto"/>
                            <w:right w:val="none" w:sz="0" w:space="0" w:color="auto"/>
                          </w:divBdr>
                        </w:div>
                        <w:div w:id="97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39936">
      <w:bodyDiv w:val="1"/>
      <w:marLeft w:val="0"/>
      <w:marRight w:val="0"/>
      <w:marTop w:val="0"/>
      <w:marBottom w:val="0"/>
      <w:divBdr>
        <w:top w:val="none" w:sz="0" w:space="0" w:color="auto"/>
        <w:left w:val="none" w:sz="0" w:space="0" w:color="auto"/>
        <w:bottom w:val="none" w:sz="0" w:space="0" w:color="auto"/>
        <w:right w:val="none" w:sz="0" w:space="0" w:color="auto"/>
      </w:divBdr>
    </w:div>
    <w:div w:id="1137725567">
      <w:bodyDiv w:val="1"/>
      <w:marLeft w:val="0"/>
      <w:marRight w:val="0"/>
      <w:marTop w:val="0"/>
      <w:marBottom w:val="0"/>
      <w:divBdr>
        <w:top w:val="none" w:sz="0" w:space="0" w:color="auto"/>
        <w:left w:val="none" w:sz="0" w:space="0" w:color="auto"/>
        <w:bottom w:val="none" w:sz="0" w:space="0" w:color="auto"/>
        <w:right w:val="none" w:sz="0" w:space="0" w:color="auto"/>
      </w:divBdr>
      <w:divsChild>
        <w:div w:id="483619246">
          <w:marLeft w:val="0"/>
          <w:marRight w:val="0"/>
          <w:marTop w:val="0"/>
          <w:marBottom w:val="0"/>
          <w:divBdr>
            <w:top w:val="none" w:sz="0" w:space="0" w:color="auto"/>
            <w:left w:val="none" w:sz="0" w:space="0" w:color="auto"/>
            <w:bottom w:val="none" w:sz="0" w:space="0" w:color="auto"/>
            <w:right w:val="none" w:sz="0" w:space="0" w:color="auto"/>
          </w:divBdr>
          <w:divsChild>
            <w:div w:id="692194018">
              <w:marLeft w:val="0"/>
              <w:marRight w:val="0"/>
              <w:marTop w:val="0"/>
              <w:marBottom w:val="0"/>
              <w:divBdr>
                <w:top w:val="none" w:sz="0" w:space="0" w:color="auto"/>
                <w:left w:val="none" w:sz="0" w:space="0" w:color="auto"/>
                <w:bottom w:val="none" w:sz="0" w:space="0" w:color="auto"/>
                <w:right w:val="none" w:sz="0" w:space="0" w:color="auto"/>
              </w:divBdr>
              <w:divsChild>
                <w:div w:id="1464687894">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082863">
      <w:bodyDiv w:val="1"/>
      <w:marLeft w:val="0"/>
      <w:marRight w:val="0"/>
      <w:marTop w:val="0"/>
      <w:marBottom w:val="0"/>
      <w:divBdr>
        <w:top w:val="none" w:sz="0" w:space="0" w:color="auto"/>
        <w:left w:val="none" w:sz="0" w:space="0" w:color="auto"/>
        <w:bottom w:val="none" w:sz="0" w:space="0" w:color="auto"/>
        <w:right w:val="none" w:sz="0" w:space="0" w:color="auto"/>
      </w:divBdr>
    </w:div>
    <w:div w:id="1349529010">
      <w:bodyDiv w:val="1"/>
      <w:marLeft w:val="0"/>
      <w:marRight w:val="0"/>
      <w:marTop w:val="0"/>
      <w:marBottom w:val="0"/>
      <w:divBdr>
        <w:top w:val="none" w:sz="0" w:space="0" w:color="auto"/>
        <w:left w:val="none" w:sz="0" w:space="0" w:color="auto"/>
        <w:bottom w:val="none" w:sz="0" w:space="0" w:color="auto"/>
        <w:right w:val="none" w:sz="0" w:space="0" w:color="auto"/>
      </w:divBdr>
    </w:div>
    <w:div w:id="1554803785">
      <w:bodyDiv w:val="1"/>
      <w:marLeft w:val="0"/>
      <w:marRight w:val="0"/>
      <w:marTop w:val="0"/>
      <w:marBottom w:val="0"/>
      <w:divBdr>
        <w:top w:val="none" w:sz="0" w:space="0" w:color="auto"/>
        <w:left w:val="none" w:sz="0" w:space="0" w:color="auto"/>
        <w:bottom w:val="none" w:sz="0" w:space="0" w:color="auto"/>
        <w:right w:val="none" w:sz="0" w:space="0" w:color="auto"/>
      </w:divBdr>
    </w:div>
    <w:div w:id="1563054309">
      <w:bodyDiv w:val="1"/>
      <w:marLeft w:val="0"/>
      <w:marRight w:val="0"/>
      <w:marTop w:val="0"/>
      <w:marBottom w:val="0"/>
      <w:divBdr>
        <w:top w:val="none" w:sz="0" w:space="0" w:color="auto"/>
        <w:left w:val="none" w:sz="0" w:space="0" w:color="auto"/>
        <w:bottom w:val="none" w:sz="0" w:space="0" w:color="auto"/>
        <w:right w:val="none" w:sz="0" w:space="0" w:color="auto"/>
      </w:divBdr>
    </w:div>
    <w:div w:id="1587809929">
      <w:bodyDiv w:val="1"/>
      <w:marLeft w:val="0"/>
      <w:marRight w:val="0"/>
      <w:marTop w:val="0"/>
      <w:marBottom w:val="0"/>
      <w:divBdr>
        <w:top w:val="none" w:sz="0" w:space="0" w:color="auto"/>
        <w:left w:val="none" w:sz="0" w:space="0" w:color="auto"/>
        <w:bottom w:val="none" w:sz="0" w:space="0" w:color="auto"/>
        <w:right w:val="none" w:sz="0" w:space="0" w:color="auto"/>
      </w:divBdr>
    </w:div>
    <w:div w:id="1646230669">
      <w:bodyDiv w:val="1"/>
      <w:marLeft w:val="0"/>
      <w:marRight w:val="0"/>
      <w:marTop w:val="0"/>
      <w:marBottom w:val="0"/>
      <w:divBdr>
        <w:top w:val="none" w:sz="0" w:space="0" w:color="auto"/>
        <w:left w:val="none" w:sz="0" w:space="0" w:color="auto"/>
        <w:bottom w:val="none" w:sz="0" w:space="0" w:color="auto"/>
        <w:right w:val="none" w:sz="0" w:space="0" w:color="auto"/>
      </w:divBdr>
      <w:divsChild>
        <w:div w:id="2075349907">
          <w:marLeft w:val="0"/>
          <w:marRight w:val="0"/>
          <w:marTop w:val="0"/>
          <w:marBottom w:val="0"/>
          <w:divBdr>
            <w:top w:val="none" w:sz="0" w:space="0" w:color="auto"/>
            <w:left w:val="none" w:sz="0" w:space="0" w:color="auto"/>
            <w:bottom w:val="none" w:sz="0" w:space="0" w:color="auto"/>
            <w:right w:val="none" w:sz="0" w:space="0" w:color="auto"/>
          </w:divBdr>
          <w:divsChild>
            <w:div w:id="853230827">
              <w:marLeft w:val="0"/>
              <w:marRight w:val="0"/>
              <w:marTop w:val="0"/>
              <w:marBottom w:val="0"/>
              <w:divBdr>
                <w:top w:val="none" w:sz="0" w:space="0" w:color="auto"/>
                <w:left w:val="none" w:sz="0" w:space="0" w:color="auto"/>
                <w:bottom w:val="none" w:sz="0" w:space="0" w:color="auto"/>
                <w:right w:val="none" w:sz="0" w:space="0" w:color="auto"/>
              </w:divBdr>
              <w:divsChild>
                <w:div w:id="827600574">
                  <w:marLeft w:val="0"/>
                  <w:marRight w:val="0"/>
                  <w:marTop w:val="240"/>
                  <w:marBottom w:val="240"/>
                  <w:divBdr>
                    <w:top w:val="none" w:sz="0" w:space="0" w:color="auto"/>
                    <w:left w:val="none" w:sz="0" w:space="0" w:color="auto"/>
                    <w:bottom w:val="none" w:sz="0" w:space="0" w:color="auto"/>
                    <w:right w:val="none" w:sz="0" w:space="0" w:color="auto"/>
                  </w:divBdr>
                  <w:divsChild>
                    <w:div w:id="2034335434">
                      <w:marLeft w:val="0"/>
                      <w:marRight w:val="0"/>
                      <w:marTop w:val="0"/>
                      <w:marBottom w:val="0"/>
                      <w:divBdr>
                        <w:top w:val="single" w:sz="6" w:space="0" w:color="E2E2E2"/>
                        <w:left w:val="single" w:sz="6" w:space="0" w:color="E2E2E2"/>
                        <w:bottom w:val="single" w:sz="6" w:space="18" w:color="E2E2E2"/>
                        <w:right w:val="single" w:sz="6" w:space="0" w:color="E2E2E2"/>
                      </w:divBdr>
                      <w:divsChild>
                        <w:div w:id="1187715236">
                          <w:marLeft w:val="0"/>
                          <w:marRight w:val="0"/>
                          <w:marTop w:val="0"/>
                          <w:marBottom w:val="0"/>
                          <w:divBdr>
                            <w:top w:val="none" w:sz="0" w:space="0" w:color="auto"/>
                            <w:left w:val="none" w:sz="0" w:space="0" w:color="auto"/>
                            <w:bottom w:val="none" w:sz="0" w:space="0" w:color="auto"/>
                            <w:right w:val="none" w:sz="0" w:space="0" w:color="auto"/>
                          </w:divBdr>
                        </w:div>
                        <w:div w:id="1336304789">
                          <w:marLeft w:val="0"/>
                          <w:marRight w:val="0"/>
                          <w:marTop w:val="0"/>
                          <w:marBottom w:val="0"/>
                          <w:divBdr>
                            <w:top w:val="none" w:sz="0" w:space="0" w:color="auto"/>
                            <w:left w:val="none" w:sz="0" w:space="0" w:color="auto"/>
                            <w:bottom w:val="none" w:sz="0" w:space="0" w:color="auto"/>
                            <w:right w:val="none" w:sz="0" w:space="0" w:color="auto"/>
                          </w:divBdr>
                        </w:div>
                        <w:div w:id="1338535468">
                          <w:marLeft w:val="0"/>
                          <w:marRight w:val="0"/>
                          <w:marTop w:val="0"/>
                          <w:marBottom w:val="0"/>
                          <w:divBdr>
                            <w:top w:val="none" w:sz="0" w:space="0" w:color="auto"/>
                            <w:left w:val="none" w:sz="0" w:space="0" w:color="auto"/>
                            <w:bottom w:val="none" w:sz="0" w:space="0" w:color="auto"/>
                            <w:right w:val="none" w:sz="0" w:space="0" w:color="auto"/>
                          </w:divBdr>
                        </w:div>
                        <w:div w:id="1107653106">
                          <w:marLeft w:val="0"/>
                          <w:marRight w:val="0"/>
                          <w:marTop w:val="0"/>
                          <w:marBottom w:val="0"/>
                          <w:divBdr>
                            <w:top w:val="none" w:sz="0" w:space="0" w:color="auto"/>
                            <w:left w:val="none" w:sz="0" w:space="0" w:color="auto"/>
                            <w:bottom w:val="none" w:sz="0" w:space="0" w:color="auto"/>
                            <w:right w:val="none" w:sz="0" w:space="0" w:color="auto"/>
                          </w:divBdr>
                        </w:div>
                        <w:div w:id="2109999545">
                          <w:marLeft w:val="0"/>
                          <w:marRight w:val="0"/>
                          <w:marTop w:val="0"/>
                          <w:marBottom w:val="0"/>
                          <w:divBdr>
                            <w:top w:val="none" w:sz="0" w:space="0" w:color="auto"/>
                            <w:left w:val="none" w:sz="0" w:space="0" w:color="auto"/>
                            <w:bottom w:val="none" w:sz="0" w:space="0" w:color="auto"/>
                            <w:right w:val="none" w:sz="0" w:space="0" w:color="auto"/>
                          </w:divBdr>
                        </w:div>
                        <w:div w:id="196625585">
                          <w:marLeft w:val="0"/>
                          <w:marRight w:val="0"/>
                          <w:marTop w:val="0"/>
                          <w:marBottom w:val="0"/>
                          <w:divBdr>
                            <w:top w:val="none" w:sz="0" w:space="0" w:color="auto"/>
                            <w:left w:val="none" w:sz="0" w:space="0" w:color="auto"/>
                            <w:bottom w:val="none" w:sz="0" w:space="0" w:color="auto"/>
                            <w:right w:val="none" w:sz="0" w:space="0" w:color="auto"/>
                          </w:divBdr>
                        </w:div>
                        <w:div w:id="1651982178">
                          <w:marLeft w:val="0"/>
                          <w:marRight w:val="0"/>
                          <w:marTop w:val="0"/>
                          <w:marBottom w:val="0"/>
                          <w:divBdr>
                            <w:top w:val="none" w:sz="0" w:space="0" w:color="auto"/>
                            <w:left w:val="none" w:sz="0" w:space="0" w:color="auto"/>
                            <w:bottom w:val="none" w:sz="0" w:space="0" w:color="auto"/>
                            <w:right w:val="none" w:sz="0" w:space="0" w:color="auto"/>
                          </w:divBdr>
                        </w:div>
                        <w:div w:id="963773253">
                          <w:marLeft w:val="0"/>
                          <w:marRight w:val="0"/>
                          <w:marTop w:val="0"/>
                          <w:marBottom w:val="0"/>
                          <w:divBdr>
                            <w:top w:val="none" w:sz="0" w:space="0" w:color="auto"/>
                            <w:left w:val="none" w:sz="0" w:space="0" w:color="auto"/>
                            <w:bottom w:val="none" w:sz="0" w:space="0" w:color="auto"/>
                            <w:right w:val="none" w:sz="0" w:space="0" w:color="auto"/>
                          </w:divBdr>
                        </w:div>
                        <w:div w:id="1973485683">
                          <w:marLeft w:val="0"/>
                          <w:marRight w:val="0"/>
                          <w:marTop w:val="0"/>
                          <w:marBottom w:val="0"/>
                          <w:divBdr>
                            <w:top w:val="none" w:sz="0" w:space="0" w:color="auto"/>
                            <w:left w:val="none" w:sz="0" w:space="0" w:color="auto"/>
                            <w:bottom w:val="none" w:sz="0" w:space="0" w:color="auto"/>
                            <w:right w:val="none" w:sz="0" w:space="0" w:color="auto"/>
                          </w:divBdr>
                        </w:div>
                        <w:div w:id="1005088600">
                          <w:marLeft w:val="0"/>
                          <w:marRight w:val="0"/>
                          <w:marTop w:val="0"/>
                          <w:marBottom w:val="0"/>
                          <w:divBdr>
                            <w:top w:val="none" w:sz="0" w:space="0" w:color="auto"/>
                            <w:left w:val="none" w:sz="0" w:space="0" w:color="auto"/>
                            <w:bottom w:val="none" w:sz="0" w:space="0" w:color="auto"/>
                            <w:right w:val="none" w:sz="0" w:space="0" w:color="auto"/>
                          </w:divBdr>
                        </w:div>
                        <w:div w:id="945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011">
      <w:bodyDiv w:val="1"/>
      <w:marLeft w:val="0"/>
      <w:marRight w:val="0"/>
      <w:marTop w:val="0"/>
      <w:marBottom w:val="0"/>
      <w:divBdr>
        <w:top w:val="none" w:sz="0" w:space="0" w:color="auto"/>
        <w:left w:val="none" w:sz="0" w:space="0" w:color="auto"/>
        <w:bottom w:val="none" w:sz="0" w:space="0" w:color="auto"/>
        <w:right w:val="none" w:sz="0" w:space="0" w:color="auto"/>
      </w:divBdr>
      <w:divsChild>
        <w:div w:id="761336846">
          <w:marLeft w:val="0"/>
          <w:marRight w:val="0"/>
          <w:marTop w:val="0"/>
          <w:marBottom w:val="0"/>
          <w:divBdr>
            <w:top w:val="none" w:sz="0" w:space="0" w:color="auto"/>
            <w:left w:val="none" w:sz="0" w:space="0" w:color="auto"/>
            <w:bottom w:val="none" w:sz="0" w:space="0" w:color="auto"/>
            <w:right w:val="none" w:sz="0" w:space="0" w:color="auto"/>
          </w:divBdr>
          <w:divsChild>
            <w:div w:id="760180031">
              <w:marLeft w:val="0"/>
              <w:marRight w:val="0"/>
              <w:marTop w:val="0"/>
              <w:marBottom w:val="0"/>
              <w:divBdr>
                <w:top w:val="none" w:sz="0" w:space="0" w:color="auto"/>
                <w:left w:val="none" w:sz="0" w:space="0" w:color="auto"/>
                <w:bottom w:val="none" w:sz="0" w:space="0" w:color="auto"/>
                <w:right w:val="none" w:sz="0" w:space="0" w:color="auto"/>
              </w:divBdr>
              <w:divsChild>
                <w:div w:id="1470047929">
                  <w:marLeft w:val="0"/>
                  <w:marRight w:val="0"/>
                  <w:marTop w:val="0"/>
                  <w:marBottom w:val="0"/>
                  <w:divBdr>
                    <w:top w:val="none" w:sz="0" w:space="0" w:color="auto"/>
                    <w:left w:val="none" w:sz="0" w:space="0" w:color="auto"/>
                    <w:bottom w:val="none" w:sz="0" w:space="0" w:color="auto"/>
                    <w:right w:val="none" w:sz="0" w:space="0" w:color="auto"/>
                  </w:divBdr>
                  <w:divsChild>
                    <w:div w:id="287201822">
                      <w:marLeft w:val="0"/>
                      <w:marRight w:val="0"/>
                      <w:marTop w:val="0"/>
                      <w:marBottom w:val="0"/>
                      <w:divBdr>
                        <w:top w:val="none" w:sz="0" w:space="0" w:color="auto"/>
                        <w:left w:val="none" w:sz="0" w:space="0" w:color="auto"/>
                        <w:bottom w:val="none" w:sz="0" w:space="0" w:color="auto"/>
                        <w:right w:val="none" w:sz="0" w:space="0" w:color="auto"/>
                      </w:divBdr>
                      <w:divsChild>
                        <w:div w:id="1538737381">
                          <w:marLeft w:val="0"/>
                          <w:marRight w:val="0"/>
                          <w:marTop w:val="0"/>
                          <w:marBottom w:val="0"/>
                          <w:divBdr>
                            <w:top w:val="none" w:sz="0" w:space="0" w:color="auto"/>
                            <w:left w:val="none" w:sz="0" w:space="0" w:color="auto"/>
                            <w:bottom w:val="none" w:sz="0" w:space="0" w:color="auto"/>
                            <w:right w:val="none" w:sz="0" w:space="0" w:color="auto"/>
                          </w:divBdr>
                          <w:divsChild>
                            <w:div w:id="135537584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757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7227">
      <w:bodyDiv w:val="1"/>
      <w:marLeft w:val="0"/>
      <w:marRight w:val="0"/>
      <w:marTop w:val="0"/>
      <w:marBottom w:val="0"/>
      <w:divBdr>
        <w:top w:val="none" w:sz="0" w:space="0" w:color="auto"/>
        <w:left w:val="none" w:sz="0" w:space="0" w:color="auto"/>
        <w:bottom w:val="none" w:sz="0" w:space="0" w:color="auto"/>
        <w:right w:val="none" w:sz="0" w:space="0" w:color="auto"/>
      </w:divBdr>
      <w:divsChild>
        <w:div w:id="677076441">
          <w:marLeft w:val="0"/>
          <w:marRight w:val="0"/>
          <w:marTop w:val="0"/>
          <w:marBottom w:val="0"/>
          <w:divBdr>
            <w:top w:val="none" w:sz="0" w:space="0" w:color="auto"/>
            <w:left w:val="none" w:sz="0" w:space="0" w:color="auto"/>
            <w:bottom w:val="none" w:sz="0" w:space="0" w:color="auto"/>
            <w:right w:val="none" w:sz="0" w:space="0" w:color="auto"/>
          </w:divBdr>
          <w:divsChild>
            <w:div w:id="1092823394">
              <w:marLeft w:val="0"/>
              <w:marRight w:val="0"/>
              <w:marTop w:val="0"/>
              <w:marBottom w:val="0"/>
              <w:divBdr>
                <w:top w:val="none" w:sz="0" w:space="0" w:color="auto"/>
                <w:left w:val="none" w:sz="0" w:space="0" w:color="auto"/>
                <w:bottom w:val="none" w:sz="0" w:space="0" w:color="auto"/>
                <w:right w:val="none" w:sz="0" w:space="0" w:color="auto"/>
              </w:divBdr>
              <w:divsChild>
                <w:div w:id="203981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14255627">
      <w:bodyDiv w:val="1"/>
      <w:marLeft w:val="0"/>
      <w:marRight w:val="0"/>
      <w:marTop w:val="0"/>
      <w:marBottom w:val="0"/>
      <w:divBdr>
        <w:top w:val="none" w:sz="0" w:space="0" w:color="auto"/>
        <w:left w:val="none" w:sz="0" w:space="0" w:color="auto"/>
        <w:bottom w:val="none" w:sz="0" w:space="0" w:color="auto"/>
        <w:right w:val="none" w:sz="0" w:space="0" w:color="auto"/>
      </w:divBdr>
    </w:div>
    <w:div w:id="1855535234">
      <w:bodyDiv w:val="1"/>
      <w:marLeft w:val="0"/>
      <w:marRight w:val="0"/>
      <w:marTop w:val="0"/>
      <w:marBottom w:val="0"/>
      <w:divBdr>
        <w:top w:val="none" w:sz="0" w:space="0" w:color="auto"/>
        <w:left w:val="none" w:sz="0" w:space="0" w:color="auto"/>
        <w:bottom w:val="none" w:sz="0" w:space="0" w:color="auto"/>
        <w:right w:val="none" w:sz="0" w:space="0" w:color="auto"/>
      </w:divBdr>
    </w:div>
    <w:div w:id="1866821578">
      <w:bodyDiv w:val="1"/>
      <w:marLeft w:val="0"/>
      <w:marRight w:val="0"/>
      <w:marTop w:val="0"/>
      <w:marBottom w:val="0"/>
      <w:divBdr>
        <w:top w:val="none" w:sz="0" w:space="0" w:color="auto"/>
        <w:left w:val="none" w:sz="0" w:space="0" w:color="auto"/>
        <w:bottom w:val="none" w:sz="0" w:space="0" w:color="auto"/>
        <w:right w:val="none" w:sz="0" w:space="0" w:color="auto"/>
      </w:divBdr>
    </w:div>
    <w:div w:id="1938173412">
      <w:bodyDiv w:val="1"/>
      <w:marLeft w:val="0"/>
      <w:marRight w:val="0"/>
      <w:marTop w:val="0"/>
      <w:marBottom w:val="0"/>
      <w:divBdr>
        <w:top w:val="none" w:sz="0" w:space="0" w:color="auto"/>
        <w:left w:val="none" w:sz="0" w:space="0" w:color="auto"/>
        <w:bottom w:val="none" w:sz="0" w:space="0" w:color="auto"/>
        <w:right w:val="none" w:sz="0" w:space="0" w:color="auto"/>
      </w:divBdr>
    </w:div>
    <w:div w:id="1966153189">
      <w:bodyDiv w:val="1"/>
      <w:marLeft w:val="0"/>
      <w:marRight w:val="0"/>
      <w:marTop w:val="0"/>
      <w:marBottom w:val="0"/>
      <w:divBdr>
        <w:top w:val="none" w:sz="0" w:space="0" w:color="auto"/>
        <w:left w:val="none" w:sz="0" w:space="0" w:color="auto"/>
        <w:bottom w:val="none" w:sz="0" w:space="0" w:color="auto"/>
        <w:right w:val="none" w:sz="0" w:space="0" w:color="auto"/>
      </w:divBdr>
    </w:div>
    <w:div w:id="2020351755">
      <w:bodyDiv w:val="1"/>
      <w:marLeft w:val="0"/>
      <w:marRight w:val="0"/>
      <w:marTop w:val="0"/>
      <w:marBottom w:val="0"/>
      <w:divBdr>
        <w:top w:val="none" w:sz="0" w:space="0" w:color="auto"/>
        <w:left w:val="none" w:sz="0" w:space="0" w:color="auto"/>
        <w:bottom w:val="none" w:sz="0" w:space="0" w:color="auto"/>
        <w:right w:val="none" w:sz="0" w:space="0" w:color="auto"/>
      </w:divBdr>
      <w:divsChild>
        <w:div w:id="844444152">
          <w:marLeft w:val="446"/>
          <w:marRight w:val="0"/>
          <w:marTop w:val="125"/>
          <w:marBottom w:val="0"/>
          <w:divBdr>
            <w:top w:val="none" w:sz="0" w:space="0" w:color="auto"/>
            <w:left w:val="none" w:sz="0" w:space="0" w:color="auto"/>
            <w:bottom w:val="none" w:sz="0" w:space="0" w:color="auto"/>
            <w:right w:val="none" w:sz="0" w:space="0" w:color="auto"/>
          </w:divBdr>
        </w:div>
        <w:div w:id="262688906">
          <w:marLeft w:val="446"/>
          <w:marRight w:val="0"/>
          <w:marTop w:val="125"/>
          <w:marBottom w:val="0"/>
          <w:divBdr>
            <w:top w:val="none" w:sz="0" w:space="0" w:color="auto"/>
            <w:left w:val="none" w:sz="0" w:space="0" w:color="auto"/>
            <w:bottom w:val="none" w:sz="0" w:space="0" w:color="auto"/>
            <w:right w:val="none" w:sz="0" w:space="0" w:color="auto"/>
          </w:divBdr>
        </w:div>
        <w:div w:id="1725636664">
          <w:marLeft w:val="446"/>
          <w:marRight w:val="0"/>
          <w:marTop w:val="125"/>
          <w:marBottom w:val="0"/>
          <w:divBdr>
            <w:top w:val="none" w:sz="0" w:space="0" w:color="auto"/>
            <w:left w:val="none" w:sz="0" w:space="0" w:color="auto"/>
            <w:bottom w:val="none" w:sz="0" w:space="0" w:color="auto"/>
            <w:right w:val="none" w:sz="0" w:space="0" w:color="auto"/>
          </w:divBdr>
        </w:div>
        <w:div w:id="486284384">
          <w:marLeft w:val="446"/>
          <w:marRight w:val="0"/>
          <w:marTop w:val="125"/>
          <w:marBottom w:val="0"/>
          <w:divBdr>
            <w:top w:val="none" w:sz="0" w:space="0" w:color="auto"/>
            <w:left w:val="none" w:sz="0" w:space="0" w:color="auto"/>
            <w:bottom w:val="none" w:sz="0" w:space="0" w:color="auto"/>
            <w:right w:val="none" w:sz="0" w:space="0" w:color="auto"/>
          </w:divBdr>
        </w:div>
        <w:div w:id="383024737">
          <w:marLeft w:val="446"/>
          <w:marRight w:val="0"/>
          <w:marTop w:val="125"/>
          <w:marBottom w:val="0"/>
          <w:divBdr>
            <w:top w:val="none" w:sz="0" w:space="0" w:color="auto"/>
            <w:left w:val="none" w:sz="0" w:space="0" w:color="auto"/>
            <w:bottom w:val="none" w:sz="0" w:space="0" w:color="auto"/>
            <w:right w:val="none" w:sz="0" w:space="0" w:color="auto"/>
          </w:divBdr>
        </w:div>
        <w:div w:id="1815485797">
          <w:marLeft w:val="446"/>
          <w:marRight w:val="0"/>
          <w:marTop w:val="125"/>
          <w:marBottom w:val="0"/>
          <w:divBdr>
            <w:top w:val="none" w:sz="0" w:space="0" w:color="auto"/>
            <w:left w:val="none" w:sz="0" w:space="0" w:color="auto"/>
            <w:bottom w:val="none" w:sz="0" w:space="0" w:color="auto"/>
            <w:right w:val="none" w:sz="0" w:space="0" w:color="auto"/>
          </w:divBdr>
        </w:div>
        <w:div w:id="910889718">
          <w:marLeft w:val="44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wbold\Desktop\BLANK%20-%20THATCHAM%20-%20SCOPE%20OF%20WORKS%2014th%20Sep%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92580-9C55-4C9B-AA3D-ABBFF199E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 THATCHAM - SCOPE OF WORKS 14th Sep 2009</Template>
  <TotalTime>0</TotalTime>
  <Pages>8</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Design Specification</vt:lpstr>
    </vt:vector>
  </TitlesOfParts>
  <Company>Unified Group Ltd</Company>
  <LinksUpToDate>false</LinksUpToDate>
  <CharactersWithSpaces>8136</CharactersWithSpaces>
  <SharedDoc>false</SharedDoc>
  <HLinks>
    <vt:vector size="96" baseType="variant">
      <vt:variant>
        <vt:i4>3997746</vt:i4>
      </vt:variant>
      <vt:variant>
        <vt:i4>84</vt:i4>
      </vt:variant>
      <vt:variant>
        <vt:i4>0</vt:i4>
      </vt:variant>
      <vt:variant>
        <vt:i4>5</vt:i4>
      </vt:variant>
      <vt:variant>
        <vt:lpwstr>http://www.virtualaccess.com/uploads/images/products/gw6000.jpg</vt:lpwstr>
      </vt:variant>
      <vt:variant>
        <vt:lpwstr/>
      </vt:variant>
      <vt:variant>
        <vt:i4>7864432</vt:i4>
      </vt:variant>
      <vt:variant>
        <vt:i4>75</vt:i4>
      </vt:variant>
      <vt:variant>
        <vt:i4>0</vt:i4>
      </vt:variant>
      <vt:variant>
        <vt:i4>5</vt:i4>
      </vt:variant>
      <vt:variant>
        <vt:lpwstr>javascript:OpenNewWindow('/PhotoDetails.asp?ShowDESC=N&amp;ProductCode='%20+%20escape('2200%2D12320%2D025'),%20640,%20600)</vt:lpwstr>
      </vt:variant>
      <vt:variant>
        <vt:lpwstr/>
      </vt:variant>
      <vt:variant>
        <vt:i4>1245236</vt:i4>
      </vt:variant>
      <vt:variant>
        <vt:i4>68</vt:i4>
      </vt:variant>
      <vt:variant>
        <vt:i4>0</vt:i4>
      </vt:variant>
      <vt:variant>
        <vt:i4>5</vt:i4>
      </vt:variant>
      <vt:variant>
        <vt:lpwstr/>
      </vt:variant>
      <vt:variant>
        <vt:lpwstr>_Toc251178086</vt:lpwstr>
      </vt:variant>
      <vt:variant>
        <vt:i4>1245236</vt:i4>
      </vt:variant>
      <vt:variant>
        <vt:i4>62</vt:i4>
      </vt:variant>
      <vt:variant>
        <vt:i4>0</vt:i4>
      </vt:variant>
      <vt:variant>
        <vt:i4>5</vt:i4>
      </vt:variant>
      <vt:variant>
        <vt:lpwstr/>
      </vt:variant>
      <vt:variant>
        <vt:lpwstr>_Toc251178085</vt:lpwstr>
      </vt:variant>
      <vt:variant>
        <vt:i4>1245236</vt:i4>
      </vt:variant>
      <vt:variant>
        <vt:i4>56</vt:i4>
      </vt:variant>
      <vt:variant>
        <vt:i4>0</vt:i4>
      </vt:variant>
      <vt:variant>
        <vt:i4>5</vt:i4>
      </vt:variant>
      <vt:variant>
        <vt:lpwstr/>
      </vt:variant>
      <vt:variant>
        <vt:lpwstr>_Toc251178084</vt:lpwstr>
      </vt:variant>
      <vt:variant>
        <vt:i4>1245236</vt:i4>
      </vt:variant>
      <vt:variant>
        <vt:i4>50</vt:i4>
      </vt:variant>
      <vt:variant>
        <vt:i4>0</vt:i4>
      </vt:variant>
      <vt:variant>
        <vt:i4>5</vt:i4>
      </vt:variant>
      <vt:variant>
        <vt:lpwstr/>
      </vt:variant>
      <vt:variant>
        <vt:lpwstr>_Toc251178083</vt:lpwstr>
      </vt:variant>
      <vt:variant>
        <vt:i4>1245236</vt:i4>
      </vt:variant>
      <vt:variant>
        <vt:i4>44</vt:i4>
      </vt:variant>
      <vt:variant>
        <vt:i4>0</vt:i4>
      </vt:variant>
      <vt:variant>
        <vt:i4>5</vt:i4>
      </vt:variant>
      <vt:variant>
        <vt:lpwstr/>
      </vt:variant>
      <vt:variant>
        <vt:lpwstr>_Toc251178082</vt:lpwstr>
      </vt:variant>
      <vt:variant>
        <vt:i4>1245236</vt:i4>
      </vt:variant>
      <vt:variant>
        <vt:i4>38</vt:i4>
      </vt:variant>
      <vt:variant>
        <vt:i4>0</vt:i4>
      </vt:variant>
      <vt:variant>
        <vt:i4>5</vt:i4>
      </vt:variant>
      <vt:variant>
        <vt:lpwstr/>
      </vt:variant>
      <vt:variant>
        <vt:lpwstr>_Toc251178081</vt:lpwstr>
      </vt:variant>
      <vt:variant>
        <vt:i4>1245236</vt:i4>
      </vt:variant>
      <vt:variant>
        <vt:i4>32</vt:i4>
      </vt:variant>
      <vt:variant>
        <vt:i4>0</vt:i4>
      </vt:variant>
      <vt:variant>
        <vt:i4>5</vt:i4>
      </vt:variant>
      <vt:variant>
        <vt:lpwstr/>
      </vt:variant>
      <vt:variant>
        <vt:lpwstr>_Toc251178080</vt:lpwstr>
      </vt:variant>
      <vt:variant>
        <vt:i4>1835060</vt:i4>
      </vt:variant>
      <vt:variant>
        <vt:i4>26</vt:i4>
      </vt:variant>
      <vt:variant>
        <vt:i4>0</vt:i4>
      </vt:variant>
      <vt:variant>
        <vt:i4>5</vt:i4>
      </vt:variant>
      <vt:variant>
        <vt:lpwstr/>
      </vt:variant>
      <vt:variant>
        <vt:lpwstr>_Toc251178079</vt:lpwstr>
      </vt:variant>
      <vt:variant>
        <vt:i4>1835060</vt:i4>
      </vt:variant>
      <vt:variant>
        <vt:i4>20</vt:i4>
      </vt:variant>
      <vt:variant>
        <vt:i4>0</vt:i4>
      </vt:variant>
      <vt:variant>
        <vt:i4>5</vt:i4>
      </vt:variant>
      <vt:variant>
        <vt:lpwstr/>
      </vt:variant>
      <vt:variant>
        <vt:lpwstr>_Toc251178078</vt:lpwstr>
      </vt:variant>
      <vt:variant>
        <vt:i4>1835060</vt:i4>
      </vt:variant>
      <vt:variant>
        <vt:i4>14</vt:i4>
      </vt:variant>
      <vt:variant>
        <vt:i4>0</vt:i4>
      </vt:variant>
      <vt:variant>
        <vt:i4>5</vt:i4>
      </vt:variant>
      <vt:variant>
        <vt:lpwstr/>
      </vt:variant>
      <vt:variant>
        <vt:lpwstr>_Toc251178077</vt:lpwstr>
      </vt:variant>
      <vt:variant>
        <vt:i4>1835060</vt:i4>
      </vt:variant>
      <vt:variant>
        <vt:i4>8</vt:i4>
      </vt:variant>
      <vt:variant>
        <vt:i4>0</vt:i4>
      </vt:variant>
      <vt:variant>
        <vt:i4>5</vt:i4>
      </vt:variant>
      <vt:variant>
        <vt:lpwstr/>
      </vt:variant>
      <vt:variant>
        <vt:lpwstr>_Toc251178076</vt:lpwstr>
      </vt:variant>
      <vt:variant>
        <vt:i4>1835060</vt:i4>
      </vt:variant>
      <vt:variant>
        <vt:i4>2</vt:i4>
      </vt:variant>
      <vt:variant>
        <vt:i4>0</vt:i4>
      </vt:variant>
      <vt:variant>
        <vt:i4>5</vt:i4>
      </vt:variant>
      <vt:variant>
        <vt:lpwstr/>
      </vt:variant>
      <vt:variant>
        <vt:lpwstr>_Toc251178075</vt:lpwstr>
      </vt:variant>
      <vt:variant>
        <vt:i4>7864432</vt:i4>
      </vt:variant>
      <vt:variant>
        <vt:i4>10112</vt:i4>
      </vt:variant>
      <vt:variant>
        <vt:i4>1026</vt:i4>
      </vt:variant>
      <vt:variant>
        <vt:i4>4</vt:i4>
      </vt:variant>
      <vt:variant>
        <vt:lpwstr>javascript:OpenNewWindow('/PhotoDetails.asp?ShowDESC=N&amp;ProductCode='%20+%20escape('2200%2D12320%2D025'),%20640,%20600)</vt:lpwstr>
      </vt:variant>
      <vt:variant>
        <vt:lpwstr/>
      </vt:variant>
      <vt:variant>
        <vt:i4>3997746</vt:i4>
      </vt:variant>
      <vt:variant>
        <vt:i4>13858</vt:i4>
      </vt:variant>
      <vt:variant>
        <vt:i4>1028</vt:i4>
      </vt:variant>
      <vt:variant>
        <vt:i4>4</vt:i4>
      </vt:variant>
      <vt:variant>
        <vt:lpwstr>http://www.virtualaccess.com/uploads/images/products/gw6000.jpg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duncan_burgess@optum.com</dc:creator>
  <cp:lastModifiedBy>Burgess, Duncan J</cp:lastModifiedBy>
  <cp:revision>2</cp:revision>
  <cp:lastPrinted>2010-03-02T07:42:00Z</cp:lastPrinted>
  <dcterms:created xsi:type="dcterms:W3CDTF">2017-10-05T00:58:00Z</dcterms:created>
  <dcterms:modified xsi:type="dcterms:W3CDTF">2017-10-05T00:58:00Z</dcterms:modified>
</cp:coreProperties>
</file>