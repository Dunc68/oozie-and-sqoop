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CEC" w:rsidRDefault="00496CEC" w:rsidP="00A71C4A"/>
    <w:p w:rsidR="00496CEC" w:rsidRDefault="00496CEC"/>
    <w:p w:rsidR="00496CEC" w:rsidRDefault="00496CEC"/>
    <w:p w:rsidR="00496CEC" w:rsidRDefault="00496CEC" w:rsidP="003611AA">
      <w:pPr>
        <w:jc w:val="center"/>
      </w:pPr>
    </w:p>
    <w:p w:rsidR="00496CEC" w:rsidRDefault="00496CEC"/>
    <w:p w:rsidR="00496CEC" w:rsidRDefault="00496CEC"/>
    <w:p w:rsidR="00496CEC" w:rsidRDefault="00496CEC"/>
    <w:p w:rsidR="00496CEC" w:rsidRDefault="00496CEC"/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176E26">
      <w:pPr>
        <w:jc w:val="center"/>
        <w:rPr>
          <w:rFonts w:cs="Arial"/>
          <w:sz w:val="56"/>
        </w:rPr>
      </w:pPr>
      <w:r>
        <w:rPr>
          <w:rFonts w:cs="Arial"/>
          <w:sz w:val="56"/>
        </w:rPr>
        <w:t xml:space="preserve">Session </w:t>
      </w:r>
      <w:r w:rsidR="00297006">
        <w:rPr>
          <w:rFonts w:cs="Arial"/>
          <w:sz w:val="56"/>
        </w:rPr>
        <w:t>10</w:t>
      </w:r>
      <w:r>
        <w:rPr>
          <w:rFonts w:cs="Arial"/>
          <w:sz w:val="56"/>
        </w:rPr>
        <w:t xml:space="preserve"> </w:t>
      </w:r>
    </w:p>
    <w:p w:rsidR="00176E26" w:rsidRDefault="00176E26">
      <w:pPr>
        <w:jc w:val="center"/>
        <w:rPr>
          <w:rFonts w:cs="Arial"/>
          <w:sz w:val="56"/>
        </w:rPr>
      </w:pPr>
      <w:r>
        <w:rPr>
          <w:rFonts w:cs="Arial"/>
          <w:sz w:val="56"/>
        </w:rPr>
        <w:t xml:space="preserve">Assignment </w:t>
      </w:r>
      <w:r w:rsidR="00291D11">
        <w:rPr>
          <w:rFonts w:cs="Arial"/>
          <w:sz w:val="56"/>
        </w:rPr>
        <w:t>2</w:t>
      </w:r>
    </w:p>
    <w:p w:rsidR="00496CEC" w:rsidRDefault="00496CEC">
      <w:pPr>
        <w:jc w:val="center"/>
      </w:pPr>
    </w:p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CC005C">
      <w:pPr>
        <w:pStyle w:val="Header"/>
        <w:tabs>
          <w:tab w:val="clear" w:pos="4153"/>
          <w:tab w:val="clear" w:pos="8306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1121410</wp:posOffset>
                </wp:positionH>
                <wp:positionV relativeFrom="paragraph">
                  <wp:posOffset>127635</wp:posOffset>
                </wp:positionV>
                <wp:extent cx="4404360" cy="2962275"/>
                <wp:effectExtent l="0" t="0" r="15240" b="28575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04360" cy="2962275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88.3pt;margin-top:10.05pt;width:346.8pt;height:233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" fillcolor="#f3f3f3"/>
            </w:pict>
          </mc:Fallback>
        </mc:AlternateConten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3120"/>
        <w:gridCol w:w="3575"/>
      </w:tblGrid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Prepared For:</w:t>
            </w:r>
          </w:p>
        </w:tc>
        <w:tc>
          <w:tcPr>
            <w:tcW w:w="3575" w:type="dxa"/>
          </w:tcPr>
          <w:p w:rsidR="00496CEC" w:rsidRPr="00183252" w:rsidRDefault="00176E26" w:rsidP="00500AB2">
            <w:pPr>
              <w:pStyle w:val="Heading5"/>
              <w:numPr>
                <w:ilvl w:val="0"/>
                <w:numId w:val="0"/>
              </w:numPr>
              <w:spacing w:before="0" w:after="0"/>
            </w:pPr>
            <w:proofErr w:type="spellStart"/>
            <w:r>
              <w:t>AcadGild</w:t>
            </w:r>
            <w:proofErr w:type="spellEnd"/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Pr="00183252" w:rsidRDefault="00496CEC">
            <w:pPr>
              <w:pStyle w:val="Header"/>
              <w:tabs>
                <w:tab w:val="clear" w:pos="4153"/>
                <w:tab w:val="clear" w:pos="8306"/>
              </w:tabs>
              <w:rPr>
                <w:b/>
              </w:rPr>
            </w:pP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9C4D99" w:rsidP="009C4D99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Document Approval</w:t>
            </w:r>
            <w:r w:rsidR="00496CEC">
              <w:rPr>
                <w:b/>
                <w:bCs/>
              </w:rPr>
              <w:t>:</w:t>
            </w:r>
          </w:p>
        </w:tc>
        <w:tc>
          <w:tcPr>
            <w:tcW w:w="3575" w:type="dxa"/>
          </w:tcPr>
          <w:p w:rsidR="00496CEC" w:rsidRPr="00183252" w:rsidRDefault="00176E26" w:rsidP="005D7C67">
            <w:pPr>
              <w:pStyle w:val="Header"/>
              <w:rPr>
                <w:b/>
              </w:rPr>
            </w:pPr>
            <w:proofErr w:type="spellStart"/>
            <w:r>
              <w:rPr>
                <w:b/>
              </w:rPr>
              <w:t>AcadGild</w:t>
            </w:r>
            <w:proofErr w:type="spellEnd"/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Pr="00183252" w:rsidRDefault="00496CEC">
            <w:pPr>
              <w:pStyle w:val="Header"/>
              <w:rPr>
                <w:b/>
              </w:rPr>
            </w:pP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 w:rsidP="00765542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Project Title:</w:t>
            </w:r>
          </w:p>
        </w:tc>
        <w:tc>
          <w:tcPr>
            <w:tcW w:w="3575" w:type="dxa"/>
          </w:tcPr>
          <w:p w:rsidR="00496CEC" w:rsidRDefault="00176E26" w:rsidP="00291D11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b w:val="0"/>
              </w:rPr>
            </w:pPr>
            <w:r>
              <w:rPr>
                <w:b w:val="0"/>
              </w:rPr>
              <w:t xml:space="preserve">Session </w:t>
            </w:r>
            <w:r w:rsidR="00297006">
              <w:rPr>
                <w:b w:val="0"/>
              </w:rPr>
              <w:t>10</w:t>
            </w:r>
            <w:r>
              <w:rPr>
                <w:b w:val="0"/>
              </w:rPr>
              <w:t xml:space="preserve"> – Assignment </w:t>
            </w:r>
            <w:r w:rsidR="00291D11">
              <w:rPr>
                <w:b w:val="0"/>
              </w:rPr>
              <w:t>2</w:t>
            </w:r>
            <w:r w:rsidR="00515538">
              <w:rPr>
                <w:b w:val="0"/>
              </w:rPr>
              <w:t xml:space="preserve"> 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bCs/>
              </w:rPr>
            </w:pP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Prepared By:</w:t>
            </w:r>
          </w:p>
        </w:tc>
        <w:tc>
          <w:tcPr>
            <w:tcW w:w="3575" w:type="dxa"/>
          </w:tcPr>
          <w:p w:rsidR="00496CEC" w:rsidRDefault="00FF06AF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b w:val="0"/>
              </w:rPr>
            </w:pPr>
            <w:r>
              <w:rPr>
                <w:b w:val="0"/>
              </w:rPr>
              <w:t>Duncan Burgess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Pr="007928BF" w:rsidRDefault="00176E26" w:rsidP="00176E26">
            <w:pPr>
              <w:rPr>
                <w:color w:val="E1680D"/>
              </w:rPr>
            </w:pPr>
            <w:r>
              <w:rPr>
                <w:color w:val="E1680D"/>
              </w:rPr>
              <w:t>dburgess@duncb.com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Primary Engineer:</w:t>
            </w:r>
          </w:p>
        </w:tc>
        <w:tc>
          <w:tcPr>
            <w:tcW w:w="3575" w:type="dxa"/>
          </w:tcPr>
          <w:p w:rsidR="00496CEC" w:rsidRDefault="004B3E3B">
            <w:r>
              <w:t>Duncan Burgess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Document Reference:</w:t>
            </w:r>
          </w:p>
        </w:tc>
        <w:tc>
          <w:tcPr>
            <w:tcW w:w="3575" w:type="dxa"/>
          </w:tcPr>
          <w:p w:rsidR="00496CEC" w:rsidRDefault="00176E26" w:rsidP="00291D11">
            <w:r>
              <w:rPr>
                <w:b/>
              </w:rPr>
              <w:t xml:space="preserve">Session </w:t>
            </w:r>
            <w:r w:rsidR="00297006">
              <w:rPr>
                <w:b/>
              </w:rPr>
              <w:t>10</w:t>
            </w:r>
            <w:r>
              <w:rPr>
                <w:b/>
              </w:rPr>
              <w:t xml:space="preserve"> – Assignment </w:t>
            </w:r>
            <w:r w:rsidR="00291D11">
              <w:rPr>
                <w:b/>
              </w:rPr>
              <w:t>2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DA2D2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Start </w:t>
            </w:r>
            <w:r w:rsidR="00496CEC">
              <w:rPr>
                <w:b/>
                <w:bCs/>
              </w:rPr>
              <w:t>Date:</w:t>
            </w:r>
          </w:p>
        </w:tc>
        <w:tc>
          <w:tcPr>
            <w:tcW w:w="3575" w:type="dxa"/>
          </w:tcPr>
          <w:p w:rsidR="00496CEC" w:rsidRDefault="00297006">
            <w:r>
              <w:t>05</w:t>
            </w:r>
            <w:r w:rsidR="00176E26">
              <w:t>/</w:t>
            </w:r>
            <w:r>
              <w:t>10</w:t>
            </w:r>
            <w:r w:rsidR="00176E26">
              <w:t>/2017</w:t>
            </w:r>
          </w:p>
          <w:p w:rsidR="000A231C" w:rsidRDefault="000A231C"/>
          <w:p w:rsidR="000A231C" w:rsidRDefault="000A231C"/>
          <w:p w:rsidR="000A231C" w:rsidRDefault="000A231C" w:rsidP="000A231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945F67" w:rsidTr="00A71C4A">
        <w:trPr>
          <w:jc w:val="center"/>
        </w:trPr>
        <w:tc>
          <w:tcPr>
            <w:tcW w:w="3120" w:type="dxa"/>
          </w:tcPr>
          <w:p w:rsidR="00480F66" w:rsidRDefault="00480F66">
            <w:pPr>
              <w:rPr>
                <w:b/>
                <w:bCs/>
              </w:rPr>
            </w:pPr>
          </w:p>
          <w:p w:rsidR="00480F66" w:rsidRDefault="00480F66">
            <w:pPr>
              <w:rPr>
                <w:b/>
                <w:bCs/>
              </w:rPr>
            </w:pPr>
          </w:p>
          <w:p w:rsidR="00480F66" w:rsidRDefault="00480F66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945F67" w:rsidRDefault="00945F67">
            <w:pPr>
              <w:rPr>
                <w:lang w:val="en-US"/>
              </w:rPr>
            </w:pPr>
          </w:p>
        </w:tc>
      </w:tr>
    </w:tbl>
    <w:p w:rsidR="00496CEC" w:rsidRDefault="00480F66" w:rsidP="00480F66">
      <w:pPr>
        <w:pStyle w:val="Header"/>
        <w:tabs>
          <w:tab w:val="clear" w:pos="4153"/>
          <w:tab w:val="clear" w:pos="8306"/>
        </w:tabs>
        <w:jc w:val="center"/>
      </w:pPr>
      <w:r>
        <w:rPr>
          <w:noProof/>
          <w:lang w:val="en-US"/>
        </w:rPr>
        <w:drawing>
          <wp:inline distT="0" distB="0" distL="0" distR="0">
            <wp:extent cx="3594538" cy="11430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ghbas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935" cy="114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CEC" w:rsidRDefault="00496CEC">
      <w:pPr>
        <w:pStyle w:val="Header"/>
        <w:tabs>
          <w:tab w:val="clear" w:pos="4153"/>
          <w:tab w:val="clear" w:pos="8306"/>
        </w:tabs>
      </w:pPr>
    </w:p>
    <w:p w:rsidR="0032531A" w:rsidRDefault="0032531A">
      <w:pPr>
        <w:jc w:val="left"/>
      </w:pPr>
      <w:r>
        <w:br w:type="page"/>
      </w:r>
    </w:p>
    <w:p w:rsidR="000A231C" w:rsidRDefault="000A231C">
      <w:pPr>
        <w:pStyle w:val="Heading1"/>
        <w:numPr>
          <w:ilvl w:val="0"/>
          <w:numId w:val="0"/>
        </w:numPr>
      </w:pPr>
      <w:bookmarkStart w:id="0" w:name="_Toc73154031"/>
      <w:bookmarkStart w:id="1" w:name="_GoBack"/>
      <w:bookmarkEnd w:id="1"/>
    </w:p>
    <w:p w:rsidR="00496CEC" w:rsidRDefault="00496CEC">
      <w:pPr>
        <w:pStyle w:val="Heading1"/>
        <w:numPr>
          <w:ilvl w:val="0"/>
          <w:numId w:val="0"/>
        </w:numPr>
      </w:pPr>
      <w:bookmarkStart w:id="2" w:name="_Toc494934088"/>
      <w:r>
        <w:t>Contents</w:t>
      </w:r>
      <w:bookmarkEnd w:id="0"/>
      <w:bookmarkEnd w:id="2"/>
    </w:p>
    <w:p w:rsidR="00496CEC" w:rsidRDefault="00496CEC"/>
    <w:p w:rsidR="00B108DA" w:rsidRDefault="002B621F">
      <w:pPr>
        <w:pStyle w:val="TOC1"/>
        <w:tabs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r>
        <w:fldChar w:fldCharType="begin"/>
      </w:r>
      <w:r w:rsidR="00496CEC">
        <w:instrText xml:space="preserve"> TOC \o "1-3" \h \z </w:instrText>
      </w:r>
      <w:r>
        <w:fldChar w:fldCharType="separate"/>
      </w:r>
      <w:hyperlink w:anchor="_Toc494934088" w:history="1">
        <w:r w:rsidR="00B108DA" w:rsidRPr="001F2FC1">
          <w:rPr>
            <w:rStyle w:val="Hyperlink"/>
            <w:noProof/>
          </w:rPr>
          <w:t>Contents</w:t>
        </w:r>
        <w:r w:rsidR="00B108DA">
          <w:rPr>
            <w:noProof/>
            <w:webHidden/>
          </w:rPr>
          <w:tab/>
        </w:r>
        <w:r w:rsidR="00B108DA">
          <w:rPr>
            <w:noProof/>
            <w:webHidden/>
          </w:rPr>
          <w:fldChar w:fldCharType="begin"/>
        </w:r>
        <w:r w:rsidR="00B108DA">
          <w:rPr>
            <w:noProof/>
            <w:webHidden/>
          </w:rPr>
          <w:instrText xml:space="preserve"> PAGEREF _Toc494934088 \h </w:instrText>
        </w:r>
        <w:r w:rsidR="00B108DA">
          <w:rPr>
            <w:noProof/>
            <w:webHidden/>
          </w:rPr>
        </w:r>
        <w:r w:rsidR="00B108DA">
          <w:rPr>
            <w:noProof/>
            <w:webHidden/>
          </w:rPr>
          <w:fldChar w:fldCharType="separate"/>
        </w:r>
        <w:r w:rsidR="00B108DA">
          <w:rPr>
            <w:noProof/>
            <w:webHidden/>
          </w:rPr>
          <w:t>2</w:t>
        </w:r>
        <w:r w:rsidR="00B108DA">
          <w:rPr>
            <w:noProof/>
            <w:webHidden/>
          </w:rPr>
          <w:fldChar w:fldCharType="end"/>
        </w:r>
      </w:hyperlink>
    </w:p>
    <w:p w:rsidR="00B108DA" w:rsidRDefault="00B108DA">
      <w:pPr>
        <w:pStyle w:val="TOC1"/>
        <w:tabs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4934089" w:history="1">
        <w:r w:rsidRPr="001F2FC1">
          <w:rPr>
            <w:rStyle w:val="Hyperlink"/>
            <w:noProof/>
          </w:rPr>
          <w:t>Change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_Toc494934089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108DA" w:rsidRDefault="00B108DA">
      <w:pPr>
        <w:pStyle w:val="TOC1"/>
        <w:tabs>
          <w:tab w:val="left" w:pos="400"/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4934090" w:history="1">
        <w:r w:rsidRPr="001F2FC1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1F2FC1">
          <w:rPr>
            <w:rStyle w:val="Hyperlink"/>
            <w:noProof/>
          </w:rPr>
          <w:t>Problem Statement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_Toc494934090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108DA" w:rsidRDefault="00B108DA">
      <w:pPr>
        <w:pStyle w:val="TOC1"/>
        <w:tabs>
          <w:tab w:val="left" w:pos="400"/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4934091" w:history="1">
        <w:r w:rsidRPr="001F2FC1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1F2FC1">
          <w:rPr>
            <w:rStyle w:val="Hyperlink"/>
            <w:noProof/>
          </w:rPr>
          <w:t>Loading Data Into HBase Using PIG Scripts.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_Toc494934091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108DA" w:rsidRDefault="00B108DA">
      <w:pPr>
        <w:pStyle w:val="TOC2"/>
        <w:tabs>
          <w:tab w:val="left" w:pos="800"/>
          <w:tab w:val="right" w:leader="dot" w:pos="104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494934092" w:history="1">
        <w:r w:rsidRPr="001F2FC1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1F2FC1">
          <w:rPr>
            <w:rStyle w:val="Hyperlink"/>
            <w:noProof/>
          </w:rPr>
          <w:t>Copying the data set in to HDFS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_Toc494934092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108DA" w:rsidRDefault="00B108DA">
      <w:pPr>
        <w:pStyle w:val="TOC2"/>
        <w:tabs>
          <w:tab w:val="left" w:pos="800"/>
          <w:tab w:val="right" w:leader="dot" w:pos="104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494934093" w:history="1">
        <w:r w:rsidRPr="001F2FC1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1F2FC1">
          <w:rPr>
            <w:rStyle w:val="Hyperlink"/>
            <w:noProof/>
          </w:rPr>
          <w:t>Adding Jars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_Toc494934093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108DA" w:rsidRDefault="00B108DA">
      <w:pPr>
        <w:pStyle w:val="TOC2"/>
        <w:tabs>
          <w:tab w:val="left" w:pos="800"/>
          <w:tab w:val="right" w:leader="dot" w:pos="104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494934094" w:history="1">
        <w:r w:rsidRPr="001F2FC1">
          <w:rPr>
            <w:rStyle w:val="Hyperlink"/>
            <w:noProof/>
            <w:lang w:val="en-US"/>
          </w:rPr>
          <w:t>2.3.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1F2FC1">
          <w:rPr>
            <w:rStyle w:val="Hyperlink"/>
            <w:noProof/>
            <w:lang w:val="en-US"/>
          </w:rPr>
          <w:t>Starting HBASE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_Toc494934094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108DA" w:rsidRDefault="00B108DA">
      <w:pPr>
        <w:pStyle w:val="TOC2"/>
        <w:tabs>
          <w:tab w:val="left" w:pos="800"/>
          <w:tab w:val="right" w:leader="dot" w:pos="104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494934095" w:history="1">
        <w:r w:rsidRPr="001F2FC1">
          <w:rPr>
            <w:rStyle w:val="Hyperlink"/>
            <w:noProof/>
            <w:lang w:val="en-US"/>
          </w:rPr>
          <w:t>2.4.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1F2FC1">
          <w:rPr>
            <w:rStyle w:val="Hyperlink"/>
            <w:noProof/>
            <w:lang w:val="en-US"/>
          </w:rPr>
          <w:t>Pig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_Toc494934095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108DA" w:rsidRDefault="00B108DA">
      <w:pPr>
        <w:pStyle w:val="TOC2"/>
        <w:tabs>
          <w:tab w:val="left" w:pos="800"/>
          <w:tab w:val="right" w:leader="dot" w:pos="104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494934096" w:history="1">
        <w:r w:rsidRPr="001F2FC1">
          <w:rPr>
            <w:rStyle w:val="Hyperlink"/>
            <w:noProof/>
            <w:lang w:val="en-US"/>
          </w:rPr>
          <w:t>2.5.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1F2FC1">
          <w:rPr>
            <w:rStyle w:val="Hyperlink"/>
            <w:noProof/>
            <w:lang w:val="en-US"/>
          </w:rPr>
          <w:t>Check 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_Toc494934096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96CEC" w:rsidRDefault="002B621F">
      <w:r>
        <w:fldChar w:fldCharType="end"/>
      </w:r>
    </w:p>
    <w:p w:rsidR="00496CEC" w:rsidRDefault="00496CEC"/>
    <w:p w:rsidR="00496CEC" w:rsidRDefault="00496CEC">
      <w:pPr>
        <w:pStyle w:val="Heading1"/>
        <w:numPr>
          <w:ilvl w:val="0"/>
          <w:numId w:val="0"/>
        </w:numPr>
      </w:pPr>
      <w:r>
        <w:br w:type="page"/>
      </w:r>
      <w:bookmarkStart w:id="3" w:name="_Toc71517007"/>
      <w:bookmarkStart w:id="4" w:name="_Toc73154032"/>
      <w:bookmarkStart w:id="5" w:name="_Toc494934089"/>
      <w:r>
        <w:lastRenderedPageBreak/>
        <w:t>Change History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38"/>
        <w:gridCol w:w="1322"/>
        <w:gridCol w:w="1240"/>
        <w:gridCol w:w="1311"/>
        <w:gridCol w:w="2119"/>
        <w:gridCol w:w="3374"/>
      </w:tblGrid>
      <w:tr w:rsidR="004C0F05" w:rsidTr="007928BF">
        <w:tc>
          <w:tcPr>
            <w:tcW w:w="1338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 w:rsidRPr="00124DC9">
              <w:rPr>
                <w:b/>
                <w:bCs/>
                <w:color w:val="FFFFFF"/>
              </w:rPr>
              <w:t>Document Revision</w:t>
            </w:r>
          </w:p>
        </w:tc>
        <w:tc>
          <w:tcPr>
            <w:tcW w:w="1322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 w:rsidRPr="00124DC9">
              <w:rPr>
                <w:b/>
                <w:bCs/>
                <w:color w:val="FFFFFF"/>
              </w:rPr>
              <w:t>Date</w:t>
            </w:r>
          </w:p>
        </w:tc>
        <w:tc>
          <w:tcPr>
            <w:tcW w:w="1240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Authored By</w:t>
            </w:r>
          </w:p>
        </w:tc>
        <w:tc>
          <w:tcPr>
            <w:tcW w:w="1311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Authorised By</w:t>
            </w:r>
          </w:p>
        </w:tc>
        <w:tc>
          <w:tcPr>
            <w:tcW w:w="2119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 w:rsidRPr="00124DC9">
              <w:rPr>
                <w:b/>
                <w:bCs/>
                <w:color w:val="FFFFFF"/>
              </w:rPr>
              <w:t>Sections Affected</w:t>
            </w:r>
          </w:p>
        </w:tc>
        <w:tc>
          <w:tcPr>
            <w:tcW w:w="3374" w:type="dxa"/>
            <w:shd w:val="clear" w:color="auto" w:fill="E1680D"/>
          </w:tcPr>
          <w:p w:rsidR="004C0F05" w:rsidRPr="00124DC9" w:rsidRDefault="004C0F05" w:rsidP="00392DBA">
            <w:pPr>
              <w:rPr>
                <w:b/>
                <w:color w:val="FFFFFF"/>
              </w:rPr>
            </w:pPr>
            <w:r w:rsidRPr="00124DC9">
              <w:rPr>
                <w:b/>
                <w:color w:val="FFFFFF"/>
              </w:rPr>
              <w:t>Reason for Change</w:t>
            </w:r>
          </w:p>
        </w:tc>
      </w:tr>
      <w:tr w:rsidR="004C0F05" w:rsidTr="007928BF">
        <w:tc>
          <w:tcPr>
            <w:tcW w:w="1338" w:type="dxa"/>
          </w:tcPr>
          <w:p w:rsidR="004C0F05" w:rsidRDefault="004C0F05" w:rsidP="00B255A6">
            <w:pPr>
              <w:jc w:val="left"/>
            </w:pPr>
            <w:r>
              <w:t>Rev 0</w:t>
            </w:r>
            <w:r w:rsidR="00B255A6">
              <w:t>1</w:t>
            </w:r>
          </w:p>
        </w:tc>
        <w:tc>
          <w:tcPr>
            <w:tcW w:w="1322" w:type="dxa"/>
          </w:tcPr>
          <w:p w:rsidR="004C0F05" w:rsidRDefault="00297006" w:rsidP="00297006">
            <w:pPr>
              <w:jc w:val="left"/>
            </w:pPr>
            <w:r>
              <w:t>05</w:t>
            </w:r>
            <w:r w:rsidR="00515538">
              <w:t>/</w:t>
            </w:r>
            <w:r>
              <w:t>10</w:t>
            </w:r>
            <w:r w:rsidR="00515538">
              <w:t>/2017</w:t>
            </w:r>
          </w:p>
        </w:tc>
        <w:tc>
          <w:tcPr>
            <w:tcW w:w="1240" w:type="dxa"/>
          </w:tcPr>
          <w:p w:rsidR="004C0F05" w:rsidRDefault="00FF06AF">
            <w:pPr>
              <w:jc w:val="left"/>
            </w:pPr>
            <w:r>
              <w:t>Duncan Burgess</w:t>
            </w: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  <w:r>
              <w:t>All</w:t>
            </w:r>
          </w:p>
        </w:tc>
        <w:tc>
          <w:tcPr>
            <w:tcW w:w="3374" w:type="dxa"/>
          </w:tcPr>
          <w:p w:rsidR="004C0F05" w:rsidRDefault="004C0F05">
            <w:pPr>
              <w:jc w:val="left"/>
            </w:pPr>
            <w:r>
              <w:t>Initial release.</w:t>
            </w:r>
          </w:p>
        </w:tc>
      </w:tr>
      <w:tr w:rsidR="004C0F05" w:rsidTr="007928BF">
        <w:tc>
          <w:tcPr>
            <w:tcW w:w="1338" w:type="dxa"/>
          </w:tcPr>
          <w:p w:rsidR="004C0F05" w:rsidRDefault="004C0F05">
            <w:pPr>
              <w:jc w:val="left"/>
            </w:pPr>
          </w:p>
        </w:tc>
        <w:tc>
          <w:tcPr>
            <w:tcW w:w="1322" w:type="dxa"/>
          </w:tcPr>
          <w:p w:rsidR="004C0F05" w:rsidRDefault="004C0F05">
            <w:pPr>
              <w:jc w:val="left"/>
            </w:pPr>
          </w:p>
        </w:tc>
        <w:tc>
          <w:tcPr>
            <w:tcW w:w="1240" w:type="dxa"/>
          </w:tcPr>
          <w:p w:rsidR="004C0F05" w:rsidRDefault="004C0F05">
            <w:pPr>
              <w:jc w:val="left"/>
            </w:pP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</w:p>
        </w:tc>
        <w:tc>
          <w:tcPr>
            <w:tcW w:w="3374" w:type="dxa"/>
          </w:tcPr>
          <w:p w:rsidR="004C0F05" w:rsidRDefault="004C0F05">
            <w:pPr>
              <w:jc w:val="left"/>
            </w:pPr>
          </w:p>
        </w:tc>
      </w:tr>
      <w:tr w:rsidR="004C0F05" w:rsidTr="007928BF">
        <w:tc>
          <w:tcPr>
            <w:tcW w:w="1338" w:type="dxa"/>
          </w:tcPr>
          <w:p w:rsidR="004C0F05" w:rsidRDefault="004C0F05" w:rsidP="008A3B42">
            <w:pPr>
              <w:jc w:val="left"/>
            </w:pPr>
          </w:p>
        </w:tc>
        <w:tc>
          <w:tcPr>
            <w:tcW w:w="1322" w:type="dxa"/>
          </w:tcPr>
          <w:p w:rsidR="004C0F05" w:rsidRDefault="004C0F05">
            <w:pPr>
              <w:jc w:val="left"/>
            </w:pPr>
          </w:p>
        </w:tc>
        <w:tc>
          <w:tcPr>
            <w:tcW w:w="1240" w:type="dxa"/>
          </w:tcPr>
          <w:p w:rsidR="004C0F05" w:rsidRDefault="004C0F05">
            <w:pPr>
              <w:jc w:val="left"/>
            </w:pP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</w:p>
        </w:tc>
        <w:tc>
          <w:tcPr>
            <w:tcW w:w="3374" w:type="dxa"/>
          </w:tcPr>
          <w:p w:rsidR="004C0F05" w:rsidRDefault="004C0F05">
            <w:pPr>
              <w:jc w:val="left"/>
            </w:pPr>
          </w:p>
        </w:tc>
      </w:tr>
      <w:tr w:rsidR="004C0F05" w:rsidTr="007928BF">
        <w:tc>
          <w:tcPr>
            <w:tcW w:w="1338" w:type="dxa"/>
          </w:tcPr>
          <w:p w:rsidR="004C0F05" w:rsidRDefault="004C0F05">
            <w:pPr>
              <w:jc w:val="left"/>
            </w:pPr>
          </w:p>
        </w:tc>
        <w:tc>
          <w:tcPr>
            <w:tcW w:w="1322" w:type="dxa"/>
          </w:tcPr>
          <w:p w:rsidR="004C0F05" w:rsidRDefault="004C0F05">
            <w:pPr>
              <w:jc w:val="left"/>
            </w:pPr>
          </w:p>
        </w:tc>
        <w:tc>
          <w:tcPr>
            <w:tcW w:w="1240" w:type="dxa"/>
          </w:tcPr>
          <w:p w:rsidR="004C0F05" w:rsidRDefault="004C0F05">
            <w:pPr>
              <w:jc w:val="left"/>
            </w:pP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</w:p>
        </w:tc>
        <w:tc>
          <w:tcPr>
            <w:tcW w:w="3374" w:type="dxa"/>
          </w:tcPr>
          <w:p w:rsidR="004C0F05" w:rsidRDefault="004C0F05" w:rsidP="005F221D">
            <w:pPr>
              <w:ind w:left="-360"/>
              <w:jc w:val="left"/>
            </w:pPr>
          </w:p>
        </w:tc>
      </w:tr>
      <w:bookmarkEnd w:id="3"/>
      <w:bookmarkEnd w:id="4"/>
    </w:tbl>
    <w:p w:rsidR="00DB4D2F" w:rsidRDefault="00496CEC" w:rsidP="00DB4D2F">
      <w:pPr>
        <w:pStyle w:val="Heading1"/>
      </w:pPr>
      <w:r>
        <w:rPr>
          <w:bCs/>
        </w:rPr>
        <w:br w:type="page"/>
      </w:r>
      <w:bookmarkStart w:id="6" w:name="_Toc494934090"/>
      <w:r w:rsidR="00DB4D2F">
        <w:lastRenderedPageBreak/>
        <w:t>Problem Statement</w:t>
      </w:r>
      <w:bookmarkEnd w:id="6"/>
    </w:p>
    <w:p w:rsidR="00B14547" w:rsidRDefault="00B14547" w:rsidP="00B14547"/>
    <w:p w:rsidR="00480F66" w:rsidRDefault="00480F66" w:rsidP="00480F66">
      <w:pPr>
        <w:rPr>
          <w:lang w:val="en-US" w:eastAsia="en-GB"/>
        </w:rPr>
      </w:pPr>
      <w:r>
        <w:rPr>
          <w:lang w:val="en-US" w:eastAsia="en-GB"/>
        </w:rPr>
        <w:t>Implement the concept given in below blog link and share the complete steps along with</w:t>
      </w:r>
    </w:p>
    <w:p w:rsidR="00480F66" w:rsidRDefault="00480F66" w:rsidP="00480F66">
      <w:pPr>
        <w:rPr>
          <w:lang w:val="en-US" w:eastAsia="en-GB"/>
        </w:rPr>
      </w:pPr>
      <w:proofErr w:type="gramStart"/>
      <w:r>
        <w:rPr>
          <w:lang w:val="en-US" w:eastAsia="en-GB"/>
        </w:rPr>
        <w:t>screenshots</w:t>
      </w:r>
      <w:proofErr w:type="gramEnd"/>
      <w:r>
        <w:rPr>
          <w:lang w:val="en-US" w:eastAsia="en-GB"/>
        </w:rPr>
        <w:t>.</w:t>
      </w:r>
    </w:p>
    <w:p w:rsidR="00480F66" w:rsidRDefault="00480F66" w:rsidP="00480F66">
      <w:pPr>
        <w:rPr>
          <w:lang w:val="en-US" w:eastAsia="en-GB"/>
        </w:rPr>
      </w:pPr>
    </w:p>
    <w:p w:rsidR="00DB4D2F" w:rsidRPr="00480F66" w:rsidRDefault="00480F66" w:rsidP="00480F66">
      <w:pPr>
        <w:rPr>
          <w:i/>
        </w:rPr>
      </w:pPr>
      <w:r w:rsidRPr="00480F66">
        <w:rPr>
          <w:i/>
          <w:lang w:val="en-US" w:eastAsia="en-GB"/>
        </w:rPr>
        <w:t>https://acadgild.com/blog/loading-data-into-hbase-using-pig-scripts/</w:t>
      </w:r>
      <w:r w:rsidR="00DB4D2F" w:rsidRPr="00480F66">
        <w:rPr>
          <w:i/>
        </w:rPr>
        <w:br w:type="page"/>
      </w:r>
    </w:p>
    <w:p w:rsidR="00B14547" w:rsidRPr="005F2D5A" w:rsidRDefault="00480F66" w:rsidP="00480F66">
      <w:pPr>
        <w:pStyle w:val="Heading1"/>
      </w:pPr>
      <w:bookmarkStart w:id="7" w:name="_Toc494934091"/>
      <w:r>
        <w:lastRenderedPageBreak/>
        <w:t xml:space="preserve">Loading Data </w:t>
      </w:r>
      <w:proofErr w:type="gramStart"/>
      <w:r>
        <w:t>Into</w:t>
      </w:r>
      <w:proofErr w:type="gramEnd"/>
      <w:r>
        <w:t xml:space="preserve"> </w:t>
      </w:r>
      <w:proofErr w:type="spellStart"/>
      <w:r>
        <w:t>HBase</w:t>
      </w:r>
      <w:proofErr w:type="spellEnd"/>
      <w:r>
        <w:t xml:space="preserve"> Using PIG Scripts.</w:t>
      </w:r>
      <w:bookmarkEnd w:id="7"/>
      <w:r>
        <w:t xml:space="preserve"> </w:t>
      </w:r>
      <w:r w:rsidR="005F2D5A" w:rsidRPr="005F2D5A">
        <w:t xml:space="preserve"> </w:t>
      </w:r>
    </w:p>
    <w:p w:rsidR="00297006" w:rsidRPr="00297006" w:rsidRDefault="00297006" w:rsidP="00297006">
      <w:pPr>
        <w:rPr>
          <w:b/>
        </w:rPr>
      </w:pPr>
    </w:p>
    <w:p w:rsidR="00297006" w:rsidRDefault="00297006" w:rsidP="00297006"/>
    <w:p w:rsidR="00480F66" w:rsidRDefault="00480F66" w:rsidP="00480F66">
      <w:r>
        <w:t xml:space="preserve">In this </w:t>
      </w:r>
      <w:r>
        <w:t xml:space="preserve">assignment </w:t>
      </w:r>
      <w:r>
        <w:t xml:space="preserve">we will be discussing the loading of data into </w:t>
      </w:r>
      <w:proofErr w:type="spellStart"/>
      <w:r>
        <w:t>HB</w:t>
      </w:r>
      <w:r>
        <w:rPr>
          <w:rStyle w:val="Emphasis"/>
        </w:rPr>
        <w:t>ase</w:t>
      </w:r>
      <w:proofErr w:type="spellEnd"/>
      <w:r>
        <w:t xml:space="preserve"> using Pig scripts.</w:t>
      </w:r>
    </w:p>
    <w:p w:rsidR="00480F66" w:rsidRDefault="00480F66" w:rsidP="00480F66"/>
    <w:p w:rsidR="00480F66" w:rsidRDefault="00480F66" w:rsidP="00480F66">
      <w:r>
        <w:t xml:space="preserve">To implement the concepts </w:t>
      </w:r>
      <w:proofErr w:type="gramStart"/>
      <w:r>
        <w:t>an</w:t>
      </w:r>
      <w:proofErr w:type="gramEnd"/>
      <w:r>
        <w:t xml:space="preserve"> </w:t>
      </w:r>
      <w:r>
        <w:t>Hadoop cluster w</w:t>
      </w:r>
      <w:r>
        <w:t xml:space="preserve">ith Pig and </w:t>
      </w:r>
      <w:proofErr w:type="spellStart"/>
      <w:r>
        <w:t>HBase</w:t>
      </w:r>
      <w:proofErr w:type="spellEnd"/>
      <w:r>
        <w:t xml:space="preserve"> running on it was used.</w:t>
      </w:r>
    </w:p>
    <w:p w:rsidR="00480F66" w:rsidRDefault="00480F66" w:rsidP="00480F66"/>
    <w:p w:rsidR="00480F66" w:rsidRDefault="00480F66" w:rsidP="00480F66"/>
    <w:p w:rsidR="00480F66" w:rsidRDefault="00480F66" w:rsidP="00480F66">
      <w:r>
        <w:t>This assignment will demonstrate</w:t>
      </w:r>
      <w:r>
        <w:t xml:space="preserve"> step by step clarification regarding transferring data into </w:t>
      </w:r>
      <w:proofErr w:type="spellStart"/>
      <w:r>
        <w:t>HBase</w:t>
      </w:r>
      <w:proofErr w:type="spellEnd"/>
      <w:r>
        <w:t xml:space="preserve"> using Pig.</w:t>
      </w:r>
    </w:p>
    <w:p w:rsidR="00480F66" w:rsidRDefault="00480F66" w:rsidP="00480F66"/>
    <w:p w:rsidR="00480F66" w:rsidRDefault="00480F66" w:rsidP="00480F66">
      <w:r>
        <w:t>We are taking sample data set of student w</w:t>
      </w:r>
      <w:r>
        <w:t xml:space="preserve">hich will be loaded into </w:t>
      </w:r>
      <w:proofErr w:type="spellStart"/>
      <w:r>
        <w:t>HBase</w:t>
      </w:r>
      <w:proofErr w:type="spellEnd"/>
      <w:r>
        <w:t>.</w:t>
      </w:r>
    </w:p>
    <w:p w:rsidR="00480F66" w:rsidRDefault="00480F66" w:rsidP="00480F66"/>
    <w:p w:rsidR="00480F66" w:rsidRPr="00480F66" w:rsidRDefault="00480F66" w:rsidP="00480F66">
      <w:pPr>
        <w:rPr>
          <w:b/>
        </w:rPr>
      </w:pPr>
      <w:r w:rsidRPr="00480F66">
        <w:rPr>
          <w:b/>
        </w:rPr>
        <w:t>Sample of Dataset</w:t>
      </w:r>
    </w:p>
    <w:p w:rsidR="00480F66" w:rsidRDefault="00480F66" w:rsidP="00480F66"/>
    <w:p w:rsidR="00480F66" w:rsidRPr="00480F66" w:rsidRDefault="00480F66" w:rsidP="00480F66">
      <w:pPr>
        <w:rPr>
          <w:sz w:val="16"/>
        </w:rPr>
      </w:pPr>
      <w:proofErr w:type="spellStart"/>
      <w:r w:rsidRPr="00480F66">
        <w:rPr>
          <w:sz w:val="16"/>
        </w:rPr>
        <w:t>StudentName</w:t>
      </w:r>
      <w:proofErr w:type="gramStart"/>
      <w:r w:rsidRPr="00480F66">
        <w:rPr>
          <w:sz w:val="16"/>
        </w:rPr>
        <w:t>,sector,DOB,qalification,score,state,randomName</w:t>
      </w:r>
      <w:proofErr w:type="spellEnd"/>
      <w:proofErr w:type="gramEnd"/>
    </w:p>
    <w:p w:rsidR="00480F66" w:rsidRPr="00480F66" w:rsidRDefault="00480F66" w:rsidP="00480F66">
      <w:pPr>
        <w:rPr>
          <w:sz w:val="16"/>
        </w:rPr>
      </w:pPr>
      <w:r w:rsidRPr="00480F66">
        <w:rPr>
          <w:sz w:val="16"/>
        </w:rPr>
        <w:t>ABROSER</w:t>
      </w:r>
      <w:proofErr w:type="gramStart"/>
      <w:r w:rsidRPr="00480F66">
        <w:rPr>
          <w:sz w:val="16"/>
        </w:rPr>
        <w:t>,goverenment,18</w:t>
      </w:r>
      <w:proofErr w:type="gramEnd"/>
      <w:r w:rsidRPr="00480F66">
        <w:rPr>
          <w:sz w:val="16"/>
        </w:rPr>
        <w:t>-11-2002,MBBS,3.5,Pennsylvania,prattville*</w:t>
      </w:r>
    </w:p>
    <w:p w:rsidR="00480F66" w:rsidRPr="00480F66" w:rsidRDefault="00480F66" w:rsidP="00480F66">
      <w:pPr>
        <w:rPr>
          <w:sz w:val="16"/>
        </w:rPr>
      </w:pPr>
      <w:r w:rsidRPr="00480F66">
        <w:rPr>
          <w:sz w:val="16"/>
        </w:rPr>
        <w:t>ALEXANDER</w:t>
      </w:r>
      <w:proofErr w:type="gramStart"/>
      <w:r w:rsidRPr="00480F66">
        <w:rPr>
          <w:sz w:val="16"/>
        </w:rPr>
        <w:t>,goverenment,20</w:t>
      </w:r>
      <w:proofErr w:type="gramEnd"/>
      <w:r w:rsidRPr="00480F66">
        <w:rPr>
          <w:sz w:val="16"/>
        </w:rPr>
        <w:t>-10-2000,BSC,2.5,vermont,gadsden+</w:t>
      </w:r>
    </w:p>
    <w:p w:rsidR="00480F66" w:rsidRPr="00480F66" w:rsidRDefault="00480F66" w:rsidP="00480F66">
      <w:pPr>
        <w:rPr>
          <w:sz w:val="16"/>
        </w:rPr>
      </w:pPr>
      <w:r w:rsidRPr="00480F66">
        <w:rPr>
          <w:sz w:val="16"/>
        </w:rPr>
        <w:t>ALEXANDER</w:t>
      </w:r>
      <w:proofErr w:type="gramStart"/>
      <w:r w:rsidRPr="00480F66">
        <w:rPr>
          <w:sz w:val="16"/>
        </w:rPr>
        <w:t>,private,20</w:t>
      </w:r>
      <w:proofErr w:type="gramEnd"/>
      <w:r w:rsidRPr="00480F66">
        <w:rPr>
          <w:sz w:val="16"/>
        </w:rPr>
        <w:t>-10-2000,BE,8.5,arizona,decatur!</w:t>
      </w:r>
    </w:p>
    <w:p w:rsidR="00480F66" w:rsidRPr="00480F66" w:rsidRDefault="00480F66" w:rsidP="00480F66">
      <w:pPr>
        <w:rPr>
          <w:sz w:val="16"/>
        </w:rPr>
      </w:pPr>
      <w:r w:rsidRPr="00480F66">
        <w:rPr>
          <w:sz w:val="16"/>
        </w:rPr>
        <w:t>ALEXANDER</w:t>
      </w:r>
      <w:proofErr w:type="gramStart"/>
      <w:r w:rsidRPr="00480F66">
        <w:rPr>
          <w:sz w:val="16"/>
        </w:rPr>
        <w:t>,goverenment,01</w:t>
      </w:r>
      <w:proofErr w:type="gramEnd"/>
      <w:r w:rsidRPr="00480F66">
        <w:rPr>
          <w:sz w:val="16"/>
        </w:rPr>
        <w:t>-01-2003,BTECH,4.5,oregon,huntsville/</w:t>
      </w:r>
    </w:p>
    <w:p w:rsidR="00480F66" w:rsidRPr="00480F66" w:rsidRDefault="00480F66" w:rsidP="00480F66">
      <w:pPr>
        <w:rPr>
          <w:sz w:val="16"/>
        </w:rPr>
      </w:pPr>
      <w:r w:rsidRPr="00480F66">
        <w:rPr>
          <w:sz w:val="16"/>
        </w:rPr>
        <w:t>AGNEW</w:t>
      </w:r>
      <w:proofErr w:type="gramStart"/>
      <w:r w:rsidRPr="00480F66">
        <w:rPr>
          <w:sz w:val="16"/>
        </w:rPr>
        <w:t>,goverenment,20</w:t>
      </w:r>
      <w:proofErr w:type="gramEnd"/>
      <w:r w:rsidRPr="00480F66">
        <w:rPr>
          <w:sz w:val="16"/>
        </w:rPr>
        <w:t>-10-2000,BCOM,7.5,california,dothan@</w:t>
      </w:r>
    </w:p>
    <w:p w:rsidR="00480F66" w:rsidRPr="00480F66" w:rsidRDefault="00480F66" w:rsidP="00480F66">
      <w:pPr>
        <w:rPr>
          <w:sz w:val="16"/>
        </w:rPr>
      </w:pPr>
      <w:r w:rsidRPr="00480F66">
        <w:rPr>
          <w:sz w:val="16"/>
        </w:rPr>
        <w:t>ATNEST</w:t>
      </w:r>
      <w:proofErr w:type="gramStart"/>
      <w:r w:rsidRPr="00480F66">
        <w:rPr>
          <w:sz w:val="16"/>
        </w:rPr>
        <w:t>,goverenment,20</w:t>
      </w:r>
      <w:proofErr w:type="gramEnd"/>
      <w:r w:rsidRPr="00480F66">
        <w:rPr>
          <w:sz w:val="16"/>
        </w:rPr>
        <w:t>-10-2000,MTECH,8.5,arizona,decatur!</w:t>
      </w:r>
    </w:p>
    <w:p w:rsidR="00480F66" w:rsidRPr="00480F66" w:rsidRDefault="00480F66" w:rsidP="00480F66">
      <w:pPr>
        <w:rPr>
          <w:sz w:val="16"/>
        </w:rPr>
      </w:pPr>
      <w:r w:rsidRPr="00480F66">
        <w:rPr>
          <w:sz w:val="16"/>
        </w:rPr>
        <w:t>BELL</w:t>
      </w:r>
      <w:proofErr w:type="gramStart"/>
      <w:r w:rsidRPr="00480F66">
        <w:rPr>
          <w:sz w:val="16"/>
        </w:rPr>
        <w:t>,goverenment,10</w:t>
      </w:r>
      <w:proofErr w:type="gramEnd"/>
      <w:r w:rsidRPr="00480F66">
        <w:rPr>
          <w:sz w:val="16"/>
        </w:rPr>
        <w:t>-07-2004,BBA,9.5,alaska,auburn~</w:t>
      </w:r>
    </w:p>
    <w:p w:rsidR="00480F66" w:rsidRPr="00480F66" w:rsidRDefault="00480F66" w:rsidP="00480F66">
      <w:pPr>
        <w:rPr>
          <w:sz w:val="16"/>
        </w:rPr>
      </w:pPr>
      <w:r w:rsidRPr="00480F66">
        <w:rPr>
          <w:sz w:val="16"/>
        </w:rPr>
        <w:t>BURR</w:t>
      </w:r>
      <w:proofErr w:type="gramStart"/>
      <w:r w:rsidRPr="00480F66">
        <w:rPr>
          <w:sz w:val="16"/>
        </w:rPr>
        <w:t>,goverenment,12</w:t>
      </w:r>
      <w:proofErr w:type="gramEnd"/>
      <w:r w:rsidRPr="00480F66">
        <w:rPr>
          <w:sz w:val="16"/>
        </w:rPr>
        <w:t>-12-2001,BE,100,alabama,madison`</w:t>
      </w:r>
    </w:p>
    <w:p w:rsidR="00480F66" w:rsidRPr="00480F66" w:rsidRDefault="00480F66" w:rsidP="00480F66">
      <w:pPr>
        <w:rPr>
          <w:sz w:val="16"/>
        </w:rPr>
      </w:pPr>
      <w:r w:rsidRPr="00480F66">
        <w:rPr>
          <w:sz w:val="16"/>
        </w:rPr>
        <w:t>BURD</w:t>
      </w:r>
      <w:proofErr w:type="gramStart"/>
      <w:r w:rsidRPr="00480F66">
        <w:rPr>
          <w:sz w:val="16"/>
        </w:rPr>
        <w:t>,goverenment,20</w:t>
      </w:r>
      <w:proofErr w:type="gramEnd"/>
      <w:r w:rsidRPr="00480F66">
        <w:rPr>
          <w:sz w:val="16"/>
        </w:rPr>
        <w:t>-10-2000,ME,6.5,louisiana,hoover#</w:t>
      </w:r>
    </w:p>
    <w:p w:rsidR="00480F66" w:rsidRDefault="00480F66" w:rsidP="00480F66">
      <w:pPr>
        <w:rPr>
          <w:sz w:val="16"/>
        </w:rPr>
      </w:pPr>
      <w:r w:rsidRPr="00480F66">
        <w:rPr>
          <w:sz w:val="16"/>
        </w:rPr>
        <w:t>BACHTEL</w:t>
      </w:r>
      <w:proofErr w:type="gramStart"/>
      <w:r w:rsidRPr="00480F66">
        <w:rPr>
          <w:sz w:val="16"/>
        </w:rPr>
        <w:t>,goverenment,28</w:t>
      </w:r>
      <w:proofErr w:type="gramEnd"/>
      <w:r w:rsidRPr="00480F66">
        <w:rPr>
          <w:sz w:val="16"/>
        </w:rPr>
        <w:t>-04-2005,BE,100,alabama,madison`</w:t>
      </w:r>
    </w:p>
    <w:p w:rsidR="00480F66" w:rsidRDefault="00480F66" w:rsidP="00480F66">
      <w:pPr>
        <w:rPr>
          <w:sz w:val="16"/>
        </w:rPr>
      </w:pPr>
    </w:p>
    <w:p w:rsidR="00480F66" w:rsidRDefault="00480F66" w:rsidP="00480F66">
      <w:r>
        <w:t xml:space="preserve">Please refer the description for the above data set </w:t>
      </w:r>
      <w:proofErr w:type="gramStart"/>
      <w:r>
        <w:t>containing  seven</w:t>
      </w:r>
      <w:proofErr w:type="gramEnd"/>
      <w:r>
        <w:t xml:space="preserve"> columns named as:</w:t>
      </w:r>
    </w:p>
    <w:p w:rsidR="00480F66" w:rsidRDefault="00480F66" w:rsidP="00480F66"/>
    <w:p w:rsidR="00480F66" w:rsidRPr="00480F66" w:rsidRDefault="00480F66" w:rsidP="00480F66">
      <w:pPr>
        <w:rPr>
          <w:b/>
        </w:rPr>
      </w:pPr>
      <w:proofErr w:type="spellStart"/>
      <w:proofErr w:type="gramStart"/>
      <w:r w:rsidRPr="00480F66">
        <w:rPr>
          <w:b/>
        </w:rPr>
        <w:t>StudentName</w:t>
      </w:r>
      <w:proofErr w:type="spellEnd"/>
      <w:r w:rsidRPr="00480F66">
        <w:rPr>
          <w:b/>
        </w:rPr>
        <w:t xml:space="preserve">, sector, DOB, qualification, score, state, </w:t>
      </w:r>
      <w:proofErr w:type="spellStart"/>
      <w:r w:rsidRPr="00480F66">
        <w:rPr>
          <w:b/>
        </w:rPr>
        <w:t>randomName</w:t>
      </w:r>
      <w:proofErr w:type="spellEnd"/>
      <w:r w:rsidRPr="00480F66">
        <w:rPr>
          <w:b/>
        </w:rPr>
        <w:t>.</w:t>
      </w:r>
      <w:proofErr w:type="gramEnd"/>
    </w:p>
    <w:p w:rsidR="00480F66" w:rsidRPr="00480F66" w:rsidRDefault="00480F66" w:rsidP="00480F66">
      <w:pPr>
        <w:rPr>
          <w:sz w:val="16"/>
        </w:rPr>
      </w:pPr>
    </w:p>
    <w:p w:rsidR="00297006" w:rsidRDefault="00297006" w:rsidP="00297006"/>
    <w:p w:rsidR="00480F66" w:rsidRDefault="00480F66" w:rsidP="00297006">
      <w:pPr>
        <w:pStyle w:val="Heading2"/>
      </w:pPr>
      <w:bookmarkStart w:id="8" w:name="_Toc494934092"/>
      <w:r>
        <w:t>C</w:t>
      </w:r>
      <w:r>
        <w:t>opying the data set in to HDFS</w:t>
      </w:r>
      <w:bookmarkEnd w:id="8"/>
      <w:r>
        <w:t xml:space="preserve"> </w:t>
      </w:r>
    </w:p>
    <w:p w:rsidR="00480F66" w:rsidRDefault="00480F66" w:rsidP="00480F66">
      <w:pPr>
        <w:rPr>
          <w:lang w:val="en-US"/>
        </w:rPr>
      </w:pPr>
    </w:p>
    <w:p w:rsidR="00480F66" w:rsidRDefault="00480F66" w:rsidP="00480F66">
      <w:pPr>
        <w:rPr>
          <w:lang w:val="en-US"/>
        </w:rPr>
      </w:pPr>
      <w:r>
        <w:rPr>
          <w:lang w:val="en-US"/>
        </w:rPr>
        <w:t>The dataset was copied into HDFS</w:t>
      </w:r>
    </w:p>
    <w:p w:rsidR="00480F66" w:rsidRPr="00480F66" w:rsidRDefault="00480F66" w:rsidP="00480F66">
      <w:pPr>
        <w:rPr>
          <w:lang w:val="en-US"/>
        </w:rPr>
      </w:pPr>
    </w:p>
    <w:p w:rsidR="00480F66" w:rsidRPr="00480F66" w:rsidRDefault="00480F66" w:rsidP="00480F66">
      <w:pPr>
        <w:ind w:left="576"/>
        <w:rPr>
          <w:rFonts w:eastAsia="Consolas"/>
          <w:i/>
          <w:sz w:val="22"/>
          <w:szCs w:val="22"/>
        </w:rPr>
      </w:pPr>
      <w:r w:rsidRPr="00480F66">
        <w:rPr>
          <w:rFonts w:eastAsia="Consolas"/>
          <w:i/>
          <w:sz w:val="16"/>
        </w:rPr>
        <w:t>[</w:t>
      </w:r>
      <w:proofErr w:type="spellStart"/>
      <w:r w:rsidRPr="00480F66">
        <w:rPr>
          <w:rFonts w:eastAsia="Consolas"/>
          <w:i/>
          <w:sz w:val="16"/>
        </w:rPr>
        <w:t>acadgild@localhost</w:t>
      </w:r>
      <w:proofErr w:type="spellEnd"/>
      <w:r w:rsidRPr="00480F66">
        <w:rPr>
          <w:rFonts w:eastAsia="Consolas"/>
          <w:i/>
          <w:sz w:val="16"/>
        </w:rPr>
        <w:t xml:space="preserve"> ~]$ </w:t>
      </w:r>
      <w:proofErr w:type="spellStart"/>
      <w:proofErr w:type="gramStart"/>
      <w:r w:rsidRPr="00480F66">
        <w:rPr>
          <w:rFonts w:eastAsia="Consolas"/>
          <w:i/>
          <w:sz w:val="16"/>
        </w:rPr>
        <w:t>hadoop</w:t>
      </w:r>
      <w:proofErr w:type="spellEnd"/>
      <w:proofErr w:type="gramEnd"/>
      <w:r w:rsidRPr="00480F66">
        <w:rPr>
          <w:rFonts w:eastAsia="Consolas"/>
          <w:i/>
          <w:sz w:val="16"/>
        </w:rPr>
        <w:t xml:space="preserve"> fs -</w:t>
      </w:r>
      <w:proofErr w:type="spellStart"/>
      <w:r w:rsidRPr="00480F66">
        <w:rPr>
          <w:rFonts w:eastAsia="Consolas"/>
          <w:i/>
          <w:sz w:val="16"/>
        </w:rPr>
        <w:t>copyFromLocal</w:t>
      </w:r>
      <w:proofErr w:type="spellEnd"/>
      <w:r w:rsidRPr="00480F66">
        <w:rPr>
          <w:rFonts w:eastAsia="Consolas"/>
          <w:i/>
          <w:sz w:val="16"/>
        </w:rPr>
        <w:t xml:space="preserve"> student.txt  /user/</w:t>
      </w:r>
      <w:proofErr w:type="spellStart"/>
      <w:r w:rsidRPr="00480F66">
        <w:rPr>
          <w:rFonts w:eastAsia="Consolas"/>
          <w:i/>
          <w:sz w:val="16"/>
        </w:rPr>
        <w:t>acadgild</w:t>
      </w:r>
      <w:proofErr w:type="spellEnd"/>
      <w:r w:rsidRPr="00480F66">
        <w:rPr>
          <w:rFonts w:eastAsia="Consolas"/>
          <w:i/>
          <w:sz w:val="16"/>
        </w:rPr>
        <w:t>/Dataset/student.txt</w:t>
      </w:r>
    </w:p>
    <w:p w:rsidR="00480F66" w:rsidRDefault="00480F66" w:rsidP="00480F66">
      <w:pPr>
        <w:rPr>
          <w:lang w:val="en-US"/>
        </w:rPr>
      </w:pPr>
    </w:p>
    <w:p w:rsidR="00480F66" w:rsidRDefault="00480F66" w:rsidP="00480F66">
      <w:pPr>
        <w:rPr>
          <w:lang w:val="en-US"/>
        </w:rPr>
      </w:pPr>
    </w:p>
    <w:p w:rsidR="00480F66" w:rsidRDefault="00480F66" w:rsidP="00480F66">
      <w:pPr>
        <w:pStyle w:val="Heading2"/>
      </w:pPr>
      <w:bookmarkStart w:id="9" w:name="_Toc494934093"/>
      <w:r>
        <w:t>Adding Jars</w:t>
      </w:r>
      <w:bookmarkEnd w:id="9"/>
    </w:p>
    <w:p w:rsidR="00480F66" w:rsidRDefault="00480F66" w:rsidP="00480F66"/>
    <w:p w:rsidR="00480F66" w:rsidRDefault="00480F66" w:rsidP="00480F66">
      <w:r>
        <w:t xml:space="preserve">We will be including few jar files of </w:t>
      </w:r>
      <w:proofErr w:type="spellStart"/>
      <w:r>
        <w:t>HBase</w:t>
      </w:r>
      <w:proofErr w:type="spellEnd"/>
      <w:r>
        <w:t xml:space="preserve"> to the Pig </w:t>
      </w:r>
      <w:proofErr w:type="spellStart"/>
      <w:r>
        <w:t>classpath</w:t>
      </w:r>
      <w:proofErr w:type="spellEnd"/>
      <w:r>
        <w:t>.</w:t>
      </w:r>
    </w:p>
    <w:p w:rsidR="00480F66" w:rsidRDefault="00480F66" w:rsidP="00480F66"/>
    <w:p w:rsidR="00480F66" w:rsidRDefault="00480F66" w:rsidP="00480F66">
      <w:pPr>
        <w:ind w:left="720"/>
        <w:rPr>
          <w:rFonts w:eastAsia="Consolas"/>
          <w:i/>
          <w:sz w:val="16"/>
        </w:rPr>
      </w:pPr>
      <w:r w:rsidRPr="00480F66">
        <w:rPr>
          <w:rFonts w:eastAsia="Consolas"/>
          <w:i/>
          <w:sz w:val="16"/>
        </w:rPr>
        <w:t>[</w:t>
      </w:r>
      <w:proofErr w:type="spellStart"/>
      <w:r w:rsidRPr="00480F66">
        <w:rPr>
          <w:rFonts w:eastAsia="Consolas"/>
          <w:i/>
          <w:sz w:val="16"/>
        </w:rPr>
        <w:t>acadgild@localhost</w:t>
      </w:r>
      <w:proofErr w:type="spellEnd"/>
      <w:r w:rsidRPr="00480F66">
        <w:rPr>
          <w:rFonts w:eastAsia="Consolas"/>
          <w:i/>
          <w:sz w:val="16"/>
        </w:rPr>
        <w:t xml:space="preserve"> ~]$ PIG_CLASSPATH=/</w:t>
      </w:r>
      <w:proofErr w:type="spellStart"/>
      <w:r w:rsidRPr="00480F66">
        <w:rPr>
          <w:rFonts w:eastAsia="Consolas"/>
          <w:i/>
          <w:sz w:val="16"/>
        </w:rPr>
        <w:t>usr</w:t>
      </w:r>
      <w:proofErr w:type="spellEnd"/>
      <w:r w:rsidRPr="00480F66">
        <w:rPr>
          <w:rFonts w:eastAsia="Consolas"/>
          <w:i/>
          <w:sz w:val="16"/>
        </w:rPr>
        <w:t>/local/</w:t>
      </w:r>
      <w:proofErr w:type="spellStart"/>
      <w:r w:rsidRPr="00480F66">
        <w:rPr>
          <w:rFonts w:eastAsia="Consolas"/>
          <w:i/>
          <w:sz w:val="16"/>
        </w:rPr>
        <w:t>hbase</w:t>
      </w:r>
      <w:proofErr w:type="spellEnd"/>
      <w:r w:rsidRPr="00480F66">
        <w:rPr>
          <w:rFonts w:eastAsia="Consolas"/>
          <w:i/>
          <w:sz w:val="16"/>
        </w:rPr>
        <w:t>/</w:t>
      </w:r>
      <w:r>
        <w:rPr>
          <w:rFonts w:eastAsia="Consolas"/>
          <w:i/>
          <w:sz w:val="16"/>
        </w:rPr>
        <w:t>l</w:t>
      </w:r>
      <w:r w:rsidRPr="00480F66">
        <w:rPr>
          <w:rFonts w:eastAsia="Consolas"/>
          <w:i/>
          <w:sz w:val="16"/>
        </w:rPr>
        <w:t>ib</w:t>
      </w:r>
    </w:p>
    <w:p w:rsidR="00480F66" w:rsidRDefault="00480F66" w:rsidP="00480F66">
      <w:pPr>
        <w:ind w:left="720"/>
        <w:rPr>
          <w:rFonts w:eastAsia="Consolas"/>
          <w:i/>
          <w:sz w:val="16"/>
        </w:rPr>
      </w:pPr>
    </w:p>
    <w:p w:rsidR="00480F66" w:rsidRDefault="00480F66" w:rsidP="00480F66">
      <w:pPr>
        <w:rPr>
          <w:lang w:val="en-US"/>
        </w:rPr>
      </w:pPr>
    </w:p>
    <w:p w:rsidR="00480F66" w:rsidRDefault="00480F66">
      <w:pPr>
        <w:jc w:val="left"/>
        <w:rPr>
          <w:b/>
          <w:bCs/>
          <w:sz w:val="32"/>
          <w:lang w:val="en-US"/>
        </w:rPr>
      </w:pPr>
      <w:r>
        <w:rPr>
          <w:lang w:val="en-US"/>
        </w:rPr>
        <w:br w:type="page"/>
      </w:r>
    </w:p>
    <w:p w:rsidR="00480F66" w:rsidRDefault="00480F66" w:rsidP="00480F66">
      <w:pPr>
        <w:pStyle w:val="Heading2"/>
        <w:rPr>
          <w:lang w:val="en-US"/>
        </w:rPr>
      </w:pPr>
      <w:bookmarkStart w:id="10" w:name="_Toc494934094"/>
      <w:r>
        <w:rPr>
          <w:lang w:val="en-US"/>
        </w:rPr>
        <w:lastRenderedPageBreak/>
        <w:t>Starting HBASE</w:t>
      </w:r>
      <w:bookmarkEnd w:id="10"/>
    </w:p>
    <w:p w:rsidR="00480F66" w:rsidRDefault="00480F66" w:rsidP="00480F66">
      <w:pPr>
        <w:rPr>
          <w:lang w:val="en-US"/>
        </w:rPr>
      </w:pPr>
    </w:p>
    <w:p w:rsidR="00480F66" w:rsidRDefault="00480F66" w:rsidP="00480F66">
      <w:pPr>
        <w:rPr>
          <w:lang w:val="en-US"/>
        </w:rPr>
      </w:pPr>
      <w:r w:rsidRPr="00480F66">
        <w:rPr>
          <w:lang w:val="en-US"/>
        </w:rPr>
        <w:t xml:space="preserve">We will now start </w:t>
      </w:r>
      <w:proofErr w:type="spellStart"/>
      <w:r w:rsidRPr="00480F66">
        <w:rPr>
          <w:lang w:val="en-US"/>
        </w:rPr>
        <w:t>HBase</w:t>
      </w:r>
      <w:proofErr w:type="spellEnd"/>
      <w:r w:rsidRPr="00480F66">
        <w:rPr>
          <w:lang w:val="en-US"/>
        </w:rPr>
        <w:t xml:space="preserve"> shell and create a table.</w:t>
      </w:r>
    </w:p>
    <w:p w:rsidR="00480F66" w:rsidRPr="00480F66" w:rsidRDefault="00480F66" w:rsidP="00480F66">
      <w:pPr>
        <w:rPr>
          <w:lang w:val="en-US"/>
        </w:rPr>
      </w:pPr>
    </w:p>
    <w:p w:rsidR="00480F66" w:rsidRPr="00480F66" w:rsidRDefault="00480F66" w:rsidP="00480F66">
      <w:pPr>
        <w:rPr>
          <w:lang w:val="en-US"/>
        </w:rPr>
      </w:pPr>
      <w:r w:rsidRPr="00480F66">
        <w:rPr>
          <w:lang w:val="en-US"/>
        </w:rPr>
        <w:t>We only need this table as skeleton so PIG can Store data inside this by referring the table name.</w:t>
      </w:r>
    </w:p>
    <w:p w:rsidR="00480F66" w:rsidRPr="00480F66" w:rsidRDefault="00480F66" w:rsidP="00480F66">
      <w:pPr>
        <w:rPr>
          <w:rFonts w:eastAsia="Consolas"/>
        </w:rPr>
      </w:pPr>
    </w:p>
    <w:p w:rsidR="00480F66" w:rsidRPr="00480F66" w:rsidRDefault="00480F66" w:rsidP="00480F66">
      <w:pPr>
        <w:ind w:left="720"/>
        <w:rPr>
          <w:i/>
          <w:sz w:val="16"/>
        </w:rPr>
      </w:pPr>
      <w:proofErr w:type="spellStart"/>
      <w:proofErr w:type="gramStart"/>
      <w:r w:rsidRPr="00480F66">
        <w:rPr>
          <w:i/>
          <w:sz w:val="16"/>
        </w:rPr>
        <w:t>hbase</w:t>
      </w:r>
      <w:proofErr w:type="spellEnd"/>
      <w:r w:rsidRPr="00480F66">
        <w:rPr>
          <w:i/>
          <w:sz w:val="16"/>
        </w:rPr>
        <w:t>(</w:t>
      </w:r>
      <w:proofErr w:type="gramEnd"/>
      <w:r w:rsidRPr="00480F66">
        <w:rPr>
          <w:i/>
          <w:sz w:val="16"/>
        </w:rPr>
        <w:t xml:space="preserve">main):007:0&gt; </w:t>
      </w:r>
    </w:p>
    <w:p w:rsidR="00480F66" w:rsidRPr="00480F66" w:rsidRDefault="00480F66" w:rsidP="00480F66">
      <w:pPr>
        <w:ind w:left="720"/>
        <w:rPr>
          <w:i/>
          <w:sz w:val="16"/>
        </w:rPr>
      </w:pPr>
    </w:p>
    <w:p w:rsidR="00480F66" w:rsidRPr="00480F66" w:rsidRDefault="00480F66" w:rsidP="00480F66">
      <w:pPr>
        <w:ind w:left="720"/>
        <w:rPr>
          <w:i/>
          <w:sz w:val="16"/>
        </w:rPr>
      </w:pPr>
      <w:proofErr w:type="spellStart"/>
      <w:proofErr w:type="gramStart"/>
      <w:r w:rsidRPr="00480F66">
        <w:rPr>
          <w:i/>
          <w:sz w:val="16"/>
        </w:rPr>
        <w:t>hbase</w:t>
      </w:r>
      <w:proofErr w:type="spellEnd"/>
      <w:r w:rsidRPr="00480F66">
        <w:rPr>
          <w:i/>
          <w:sz w:val="16"/>
        </w:rPr>
        <w:t>(</w:t>
      </w:r>
      <w:proofErr w:type="gramEnd"/>
      <w:r w:rsidRPr="00480F66">
        <w:rPr>
          <w:i/>
          <w:sz w:val="16"/>
        </w:rPr>
        <w:t>main):007:0&gt; create 'studentAcad1','student_data'</w:t>
      </w:r>
    </w:p>
    <w:p w:rsidR="00480F66" w:rsidRPr="00480F66" w:rsidRDefault="00480F66" w:rsidP="00480F66">
      <w:pPr>
        <w:ind w:left="720"/>
        <w:rPr>
          <w:i/>
          <w:sz w:val="16"/>
        </w:rPr>
      </w:pPr>
      <w:r w:rsidRPr="00480F66">
        <w:rPr>
          <w:i/>
          <w:sz w:val="16"/>
        </w:rPr>
        <w:t>0 row(s) in 0.5520 seconds</w:t>
      </w:r>
    </w:p>
    <w:p w:rsidR="00480F66" w:rsidRPr="00480F66" w:rsidRDefault="00480F66" w:rsidP="00480F66">
      <w:pPr>
        <w:ind w:left="720"/>
        <w:rPr>
          <w:i/>
          <w:sz w:val="16"/>
        </w:rPr>
      </w:pPr>
    </w:p>
    <w:p w:rsidR="00480F66" w:rsidRPr="00480F66" w:rsidRDefault="00480F66" w:rsidP="00480F66">
      <w:pPr>
        <w:ind w:left="720"/>
        <w:rPr>
          <w:i/>
          <w:sz w:val="16"/>
        </w:rPr>
      </w:pPr>
      <w:r w:rsidRPr="00480F66">
        <w:rPr>
          <w:i/>
          <w:sz w:val="16"/>
        </w:rPr>
        <w:t xml:space="preserve">=&gt; </w:t>
      </w:r>
      <w:proofErr w:type="spellStart"/>
      <w:r w:rsidRPr="00480F66">
        <w:rPr>
          <w:i/>
          <w:sz w:val="16"/>
        </w:rPr>
        <w:t>Hbase</w:t>
      </w:r>
      <w:proofErr w:type="spellEnd"/>
      <w:r w:rsidRPr="00480F66">
        <w:rPr>
          <w:i/>
          <w:sz w:val="16"/>
        </w:rPr>
        <w:t>::Table - studentAcad1</w:t>
      </w:r>
    </w:p>
    <w:p w:rsidR="00480F66" w:rsidRDefault="00480F66" w:rsidP="00480F66">
      <w:pPr>
        <w:ind w:left="720"/>
      </w:pPr>
      <w:proofErr w:type="spellStart"/>
      <w:proofErr w:type="gramStart"/>
      <w:r w:rsidRPr="00480F66">
        <w:rPr>
          <w:i/>
          <w:sz w:val="16"/>
        </w:rPr>
        <w:t>hbase</w:t>
      </w:r>
      <w:proofErr w:type="spellEnd"/>
      <w:r w:rsidRPr="00480F66">
        <w:rPr>
          <w:i/>
          <w:sz w:val="16"/>
        </w:rPr>
        <w:t>(</w:t>
      </w:r>
      <w:proofErr w:type="gramEnd"/>
      <w:r w:rsidRPr="00480F66">
        <w:rPr>
          <w:i/>
          <w:sz w:val="16"/>
        </w:rPr>
        <w:t>main):008:0&gt;</w:t>
      </w:r>
    </w:p>
    <w:p w:rsidR="00480F66" w:rsidRDefault="00480F66" w:rsidP="00480F66">
      <w:pPr>
        <w:rPr>
          <w:lang w:val="en-US"/>
        </w:rPr>
      </w:pPr>
    </w:p>
    <w:p w:rsidR="00480F66" w:rsidRPr="00480F66" w:rsidRDefault="00480F66" w:rsidP="00480F66">
      <w:pPr>
        <w:jc w:val="left"/>
        <w:rPr>
          <w:lang w:val="en-US"/>
        </w:rPr>
      </w:pPr>
      <w:r>
        <w:rPr>
          <w:lang w:val="en-US"/>
        </w:rPr>
        <w:t>C</w:t>
      </w:r>
      <w:r w:rsidRPr="00480F66">
        <w:rPr>
          <w:lang w:val="en-US"/>
        </w:rPr>
        <w:t xml:space="preserve">ome out from </w:t>
      </w:r>
      <w:proofErr w:type="spellStart"/>
      <w:r w:rsidRPr="00480F66">
        <w:rPr>
          <w:lang w:val="en-US"/>
        </w:rPr>
        <w:t>HBase</w:t>
      </w:r>
      <w:proofErr w:type="spellEnd"/>
      <w:r w:rsidRPr="00480F66">
        <w:rPr>
          <w:lang w:val="en-US"/>
        </w:rPr>
        <w:t xml:space="preserve"> by typing exit and switch to PIG grunt shell.</w:t>
      </w:r>
      <w:hyperlink r:id="rId10" w:tgtFrame="_blank" w:history="1">
        <w:r w:rsidRPr="00480F66">
          <w:rPr>
            <w:color w:val="000000"/>
            <w:u w:val="single"/>
            <w:lang w:val="en-US"/>
          </w:rPr>
          <w:br/>
        </w:r>
      </w:hyperlink>
    </w:p>
    <w:p w:rsidR="00480F66" w:rsidRDefault="00480F66" w:rsidP="00480F66">
      <w:pPr>
        <w:pStyle w:val="Heading2"/>
        <w:rPr>
          <w:lang w:val="en-US"/>
        </w:rPr>
      </w:pPr>
      <w:bookmarkStart w:id="11" w:name="_Toc494934095"/>
      <w:r>
        <w:rPr>
          <w:lang w:val="en-US"/>
        </w:rPr>
        <w:t>Pig</w:t>
      </w:r>
      <w:bookmarkEnd w:id="11"/>
    </w:p>
    <w:p w:rsidR="00480F66" w:rsidRDefault="00480F66" w:rsidP="00480F66">
      <w:pPr>
        <w:jc w:val="left"/>
        <w:rPr>
          <w:lang w:val="en-US"/>
        </w:rPr>
      </w:pPr>
    </w:p>
    <w:p w:rsidR="00480F66" w:rsidRPr="00480F66" w:rsidRDefault="00480F66" w:rsidP="00480F66">
      <w:pPr>
        <w:jc w:val="left"/>
        <w:rPr>
          <w:lang w:val="en-US"/>
        </w:rPr>
      </w:pPr>
      <w:r w:rsidRPr="00480F66">
        <w:rPr>
          <w:lang w:val="en-US"/>
        </w:rPr>
        <w:t>Once we are inside PIG mode we can load data from HDFS to Alias relation.</w:t>
      </w:r>
    </w:p>
    <w:p w:rsidR="00480F66" w:rsidRDefault="00480F66" w:rsidP="00480F66">
      <w:pPr>
        <w:rPr>
          <w:lang w:val="en-US"/>
        </w:rPr>
      </w:pPr>
    </w:p>
    <w:p w:rsidR="00480F66" w:rsidRPr="00480F66" w:rsidRDefault="00480F66" w:rsidP="00480F66">
      <w:pPr>
        <w:rPr>
          <w:lang w:val="en-US"/>
        </w:rPr>
      </w:pPr>
      <w:r w:rsidRPr="00480F66">
        <w:rPr>
          <w:lang w:val="en-US"/>
        </w:rPr>
        <w:t xml:space="preserve">Now we can transfer the data inside </w:t>
      </w:r>
      <w:proofErr w:type="spellStart"/>
      <w:r w:rsidRPr="00480F66">
        <w:rPr>
          <w:lang w:val="en-US"/>
        </w:rPr>
        <w:t>HBase</w:t>
      </w:r>
      <w:proofErr w:type="spellEnd"/>
      <w:r w:rsidRPr="00480F66">
        <w:rPr>
          <w:lang w:val="en-US"/>
        </w:rPr>
        <w:t xml:space="preserve"> by STORE command.</w:t>
      </w:r>
    </w:p>
    <w:p w:rsidR="00480F66" w:rsidRDefault="00480F66" w:rsidP="00480F66">
      <w:pPr>
        <w:rPr>
          <w:lang w:val="en-US"/>
        </w:rPr>
      </w:pPr>
    </w:p>
    <w:p w:rsidR="00480F66" w:rsidRPr="00480F66" w:rsidRDefault="00480F66" w:rsidP="00480F66">
      <w:pPr>
        <w:rPr>
          <w:lang w:val="en-US"/>
        </w:rPr>
      </w:pPr>
      <w:r w:rsidRPr="00480F66">
        <w:rPr>
          <w:lang w:val="en-US"/>
        </w:rPr>
        <w:t xml:space="preserve">We need to ensure that we give the correct name for table name created inside </w:t>
      </w:r>
      <w:proofErr w:type="spellStart"/>
      <w:r w:rsidRPr="00480F66">
        <w:rPr>
          <w:lang w:val="en-US"/>
        </w:rPr>
        <w:t>HBase</w:t>
      </w:r>
      <w:proofErr w:type="spellEnd"/>
      <w:r w:rsidRPr="00480F66">
        <w:rPr>
          <w:lang w:val="en-US"/>
        </w:rPr>
        <w:t>. Also the parameters should be kept in mind to avoid mistake.</w:t>
      </w:r>
    </w:p>
    <w:p w:rsidR="00480F66" w:rsidRDefault="00480F66" w:rsidP="00480F66">
      <w:pPr>
        <w:rPr>
          <w:lang w:val="en-US"/>
        </w:rPr>
      </w:pPr>
    </w:p>
    <w:p w:rsidR="00B108DA" w:rsidRDefault="00B108DA" w:rsidP="00B108DA">
      <w:pPr>
        <w:ind w:left="720"/>
        <w:jc w:val="left"/>
        <w:rPr>
          <w:i/>
          <w:sz w:val="16"/>
        </w:rPr>
      </w:pPr>
    </w:p>
    <w:p w:rsidR="00B108DA" w:rsidRPr="00B108DA" w:rsidRDefault="00B108DA" w:rsidP="00B108DA">
      <w:pPr>
        <w:ind w:left="720"/>
        <w:jc w:val="left"/>
        <w:rPr>
          <w:i/>
          <w:sz w:val="16"/>
        </w:rPr>
      </w:pPr>
      <w:proofErr w:type="spellStart"/>
      <w:r w:rsidRPr="00B108DA">
        <w:rPr>
          <w:i/>
          <w:sz w:val="16"/>
        </w:rPr>
        <w:t>rData</w:t>
      </w:r>
      <w:proofErr w:type="spellEnd"/>
      <w:r w:rsidRPr="00B108DA">
        <w:rPr>
          <w:i/>
          <w:sz w:val="16"/>
        </w:rPr>
        <w:t xml:space="preserve"> =LOAD '/user/</w:t>
      </w:r>
      <w:proofErr w:type="spellStart"/>
      <w:r w:rsidRPr="00B108DA">
        <w:rPr>
          <w:i/>
          <w:sz w:val="16"/>
        </w:rPr>
        <w:t>acadgild</w:t>
      </w:r>
      <w:proofErr w:type="spellEnd"/>
      <w:r w:rsidRPr="00B108DA">
        <w:rPr>
          <w:i/>
          <w:sz w:val="16"/>
        </w:rPr>
        <w:t xml:space="preserve">/Dataset/student.txt' USING </w:t>
      </w:r>
      <w:proofErr w:type="spellStart"/>
      <w:r w:rsidRPr="00B108DA">
        <w:rPr>
          <w:i/>
          <w:sz w:val="16"/>
        </w:rPr>
        <w:t>PigStorage</w:t>
      </w:r>
      <w:proofErr w:type="spellEnd"/>
      <w:r w:rsidRPr="00B108DA">
        <w:rPr>
          <w:i/>
          <w:sz w:val="16"/>
        </w:rPr>
        <w:t>(',') AS (StudentName:chararray,sector:chararray,DOB:chararray,qualification:chararray,score:int,state:chararray,randomName:chararray);</w:t>
      </w:r>
    </w:p>
    <w:p w:rsidR="00B108DA" w:rsidRDefault="00B108DA" w:rsidP="00B108DA">
      <w:pPr>
        <w:ind w:left="720"/>
        <w:jc w:val="left"/>
        <w:rPr>
          <w:i/>
          <w:sz w:val="16"/>
        </w:rPr>
      </w:pPr>
    </w:p>
    <w:p w:rsidR="00B108DA" w:rsidRPr="00B108DA" w:rsidRDefault="00B108DA" w:rsidP="00B108DA">
      <w:pPr>
        <w:ind w:left="720"/>
        <w:jc w:val="left"/>
        <w:rPr>
          <w:i/>
          <w:sz w:val="16"/>
        </w:rPr>
      </w:pPr>
      <w:r w:rsidRPr="00B108DA">
        <w:rPr>
          <w:i/>
          <w:sz w:val="16"/>
        </w:rPr>
        <w:t xml:space="preserve">Store </w:t>
      </w:r>
      <w:proofErr w:type="spellStart"/>
      <w:r w:rsidRPr="00B108DA">
        <w:rPr>
          <w:i/>
          <w:sz w:val="16"/>
        </w:rPr>
        <w:t>rData</w:t>
      </w:r>
      <w:proofErr w:type="spellEnd"/>
      <w:r w:rsidRPr="00B108DA">
        <w:rPr>
          <w:i/>
          <w:sz w:val="16"/>
        </w:rPr>
        <w:t xml:space="preserve"> INTO '</w:t>
      </w:r>
      <w:proofErr w:type="spellStart"/>
      <w:r w:rsidRPr="00B108DA">
        <w:rPr>
          <w:i/>
          <w:sz w:val="16"/>
        </w:rPr>
        <w:t>hbase:studentAcad</w:t>
      </w:r>
      <w:proofErr w:type="spellEnd"/>
      <w:r w:rsidRPr="00B108DA">
        <w:rPr>
          <w:i/>
          <w:sz w:val="16"/>
        </w:rPr>
        <w:t>' USING org.apache.pig.backend.hadoop.hbase.HBaseStorage('student_data:StudentName,student_data:sector,student_data:DOB,student_data:qualification,student_data:score,student_data:state,student_data:randomName');</w:t>
      </w:r>
    </w:p>
    <w:p w:rsidR="00B108DA" w:rsidRPr="00B108DA" w:rsidRDefault="00B108DA" w:rsidP="00B108DA">
      <w:pPr>
        <w:ind w:left="720"/>
        <w:jc w:val="left"/>
        <w:rPr>
          <w:i/>
          <w:sz w:val="16"/>
        </w:rPr>
      </w:pPr>
    </w:p>
    <w:p w:rsidR="00B108DA" w:rsidRDefault="00B108DA" w:rsidP="00480F66">
      <w:pPr>
        <w:rPr>
          <w:lang w:val="en-US"/>
        </w:rPr>
      </w:pPr>
    </w:p>
    <w:p w:rsidR="00B108DA" w:rsidRDefault="00B108DA">
      <w:pPr>
        <w:jc w:val="left"/>
        <w:rPr>
          <w:b/>
          <w:bCs/>
          <w:sz w:val="32"/>
          <w:lang w:val="en-US"/>
        </w:rPr>
      </w:pPr>
      <w:r>
        <w:rPr>
          <w:lang w:val="en-US"/>
        </w:rPr>
        <w:br w:type="page"/>
      </w:r>
    </w:p>
    <w:p w:rsidR="00B108DA" w:rsidRDefault="00B108DA" w:rsidP="00B108DA">
      <w:pPr>
        <w:pStyle w:val="Heading2"/>
        <w:rPr>
          <w:lang w:val="en-US"/>
        </w:rPr>
      </w:pPr>
      <w:bookmarkStart w:id="12" w:name="_Toc494934096"/>
      <w:r w:rsidRPr="00B108DA">
        <w:rPr>
          <w:lang w:val="en-US"/>
        </w:rPr>
        <w:lastRenderedPageBreak/>
        <w:t>Check results</w:t>
      </w:r>
      <w:bookmarkEnd w:id="12"/>
    </w:p>
    <w:p w:rsidR="00B108DA" w:rsidRDefault="00B108DA" w:rsidP="00480F66">
      <w:pPr>
        <w:rPr>
          <w:b/>
          <w:lang w:val="en-US"/>
        </w:rPr>
      </w:pPr>
      <w:r>
        <w:rPr>
          <w:b/>
          <w:lang w:val="en-US"/>
        </w:rPr>
        <w:t>Checking database</w:t>
      </w:r>
    </w:p>
    <w:p w:rsidR="00B108DA" w:rsidRDefault="00B108DA" w:rsidP="00480F66">
      <w:pPr>
        <w:rPr>
          <w:b/>
          <w:lang w:val="en-US"/>
        </w:rPr>
      </w:pPr>
    </w:p>
    <w:p w:rsidR="00B108DA" w:rsidRDefault="00B108DA" w:rsidP="00480F66">
      <w:pPr>
        <w:rPr>
          <w:b/>
          <w:lang w:val="en-US"/>
        </w:rPr>
      </w:pPr>
      <w:r>
        <w:t>T</w:t>
      </w:r>
      <w:r>
        <w:t xml:space="preserve">he result can be displayed through scan command followed by table name inside </w:t>
      </w:r>
      <w:proofErr w:type="gramStart"/>
      <w:r>
        <w:t>quotes(</w:t>
      </w:r>
      <w:proofErr w:type="gramEnd"/>
      <w:r>
        <w:t xml:space="preserve"> ‘ ‘ ).</w:t>
      </w:r>
    </w:p>
    <w:p w:rsidR="00B108DA" w:rsidRDefault="00B108DA" w:rsidP="00480F66">
      <w:pPr>
        <w:rPr>
          <w:b/>
          <w:lang w:val="en-US"/>
        </w:rPr>
      </w:pPr>
    </w:p>
    <w:p w:rsidR="00B108DA" w:rsidRPr="00B108DA" w:rsidRDefault="00B108DA" w:rsidP="00B108DA">
      <w:pPr>
        <w:rPr>
          <w:i/>
          <w:sz w:val="16"/>
        </w:rPr>
      </w:pPr>
      <w:proofErr w:type="spellStart"/>
      <w:proofErr w:type="gramStart"/>
      <w:r w:rsidRPr="00B108DA">
        <w:rPr>
          <w:i/>
          <w:sz w:val="16"/>
        </w:rPr>
        <w:t>hbase</w:t>
      </w:r>
      <w:proofErr w:type="spellEnd"/>
      <w:r w:rsidRPr="00B108DA">
        <w:rPr>
          <w:i/>
          <w:sz w:val="16"/>
        </w:rPr>
        <w:t>(</w:t>
      </w:r>
      <w:proofErr w:type="gramEnd"/>
      <w:r w:rsidRPr="00B108DA">
        <w:rPr>
          <w:i/>
          <w:sz w:val="16"/>
        </w:rPr>
        <w:t>main):006:0&gt; scan '</w:t>
      </w:r>
      <w:proofErr w:type="spellStart"/>
      <w:r w:rsidRPr="00B108DA">
        <w:rPr>
          <w:i/>
          <w:sz w:val="16"/>
        </w:rPr>
        <w:t>studentAcad</w:t>
      </w:r>
      <w:proofErr w:type="spellEnd"/>
      <w:r w:rsidRPr="00B108DA">
        <w:rPr>
          <w:i/>
          <w:sz w:val="16"/>
        </w:rPr>
        <w:t>'</w:t>
      </w:r>
    </w:p>
    <w:p w:rsidR="00B108DA" w:rsidRDefault="00B108DA" w:rsidP="00B108DA">
      <w:pPr>
        <w:rPr>
          <w:i/>
          <w:sz w:val="16"/>
        </w:rPr>
      </w:pPr>
    </w:p>
    <w:p w:rsidR="00B108DA" w:rsidRPr="00B108DA" w:rsidRDefault="00B108DA" w:rsidP="00B108DA">
      <w:pPr>
        <w:rPr>
          <w:i/>
          <w:sz w:val="16"/>
        </w:rPr>
      </w:pPr>
      <w:r w:rsidRPr="00B108DA">
        <w:rPr>
          <w:i/>
          <w:sz w:val="16"/>
        </w:rPr>
        <w:t xml:space="preserve">ROW                  COLUMN+CELL                                               </w:t>
      </w:r>
    </w:p>
    <w:p w:rsidR="00B108DA" w:rsidRPr="00B108DA" w:rsidRDefault="00B108DA" w:rsidP="00B108DA">
      <w:pPr>
        <w:rPr>
          <w:i/>
          <w:sz w:val="16"/>
        </w:rPr>
      </w:pPr>
      <w:r w:rsidRPr="00B108DA">
        <w:rPr>
          <w:i/>
          <w:sz w:val="16"/>
        </w:rPr>
        <w:t xml:space="preserve"> ABEDNIGO            column=</w:t>
      </w:r>
      <w:proofErr w:type="spellStart"/>
      <w:r w:rsidRPr="00B108DA">
        <w:rPr>
          <w:i/>
          <w:sz w:val="16"/>
        </w:rPr>
        <w:t>student_data</w:t>
      </w:r>
      <w:proofErr w:type="gramStart"/>
      <w:r w:rsidRPr="00B108DA">
        <w:rPr>
          <w:i/>
          <w:sz w:val="16"/>
        </w:rPr>
        <w:t>:DOB</w:t>
      </w:r>
      <w:proofErr w:type="spellEnd"/>
      <w:proofErr w:type="gramEnd"/>
      <w:r w:rsidRPr="00B108DA">
        <w:rPr>
          <w:i/>
          <w:sz w:val="16"/>
        </w:rPr>
        <w:t>, timestamp=1506580157699, value=BB</w:t>
      </w:r>
    </w:p>
    <w:p w:rsidR="00B108DA" w:rsidRPr="00B108DA" w:rsidRDefault="00B108DA" w:rsidP="00B108DA">
      <w:pPr>
        <w:rPr>
          <w:i/>
          <w:sz w:val="16"/>
        </w:rPr>
      </w:pPr>
      <w:r w:rsidRPr="00B108DA">
        <w:rPr>
          <w:i/>
          <w:sz w:val="16"/>
        </w:rPr>
        <w:t xml:space="preserve">                     A                                                         </w:t>
      </w:r>
    </w:p>
    <w:p w:rsidR="00B108DA" w:rsidRPr="00B108DA" w:rsidRDefault="00B108DA" w:rsidP="00B108DA">
      <w:pPr>
        <w:rPr>
          <w:i/>
          <w:sz w:val="16"/>
        </w:rPr>
      </w:pPr>
      <w:r w:rsidRPr="00B108DA">
        <w:rPr>
          <w:i/>
          <w:sz w:val="16"/>
        </w:rPr>
        <w:t xml:space="preserve"> ABEDNIGO            column=</w:t>
      </w:r>
      <w:proofErr w:type="spellStart"/>
      <w:r w:rsidRPr="00B108DA">
        <w:rPr>
          <w:i/>
          <w:sz w:val="16"/>
        </w:rPr>
        <w:t>student_data</w:t>
      </w:r>
      <w:proofErr w:type="gramStart"/>
      <w:r w:rsidRPr="00B108DA">
        <w:rPr>
          <w:i/>
          <w:sz w:val="16"/>
        </w:rPr>
        <w:t>:StudentName</w:t>
      </w:r>
      <w:proofErr w:type="spellEnd"/>
      <w:proofErr w:type="gramEnd"/>
      <w:r w:rsidRPr="00B108DA">
        <w:rPr>
          <w:i/>
          <w:sz w:val="16"/>
        </w:rPr>
        <w:t xml:space="preserve">, timestamp=1506580157699, </w:t>
      </w:r>
    </w:p>
    <w:p w:rsidR="00B108DA" w:rsidRPr="00B108DA" w:rsidRDefault="00B108DA" w:rsidP="00B108DA">
      <w:pPr>
        <w:rPr>
          <w:i/>
          <w:sz w:val="16"/>
        </w:rPr>
      </w:pPr>
      <w:r w:rsidRPr="00B108DA">
        <w:rPr>
          <w:i/>
          <w:sz w:val="16"/>
        </w:rPr>
        <w:t xml:space="preserve">                     </w:t>
      </w:r>
      <w:proofErr w:type="gramStart"/>
      <w:r w:rsidRPr="00B108DA">
        <w:rPr>
          <w:i/>
          <w:sz w:val="16"/>
        </w:rPr>
        <w:t>value=</w:t>
      </w:r>
      <w:proofErr w:type="spellStart"/>
      <w:proofErr w:type="gramEnd"/>
      <w:r w:rsidRPr="00B108DA">
        <w:rPr>
          <w:i/>
          <w:sz w:val="16"/>
        </w:rPr>
        <w:t>goverenment</w:t>
      </w:r>
      <w:proofErr w:type="spellEnd"/>
      <w:r w:rsidRPr="00B108DA">
        <w:rPr>
          <w:i/>
          <w:sz w:val="16"/>
        </w:rPr>
        <w:t xml:space="preserve">                                         </w:t>
      </w:r>
    </w:p>
    <w:p w:rsidR="00B108DA" w:rsidRPr="00B108DA" w:rsidRDefault="00B108DA" w:rsidP="00B108DA">
      <w:pPr>
        <w:rPr>
          <w:i/>
          <w:sz w:val="16"/>
        </w:rPr>
      </w:pPr>
      <w:r w:rsidRPr="00B108DA">
        <w:rPr>
          <w:i/>
          <w:sz w:val="16"/>
        </w:rPr>
        <w:t xml:space="preserve"> ABEDNIGO            column=</w:t>
      </w:r>
      <w:proofErr w:type="spellStart"/>
      <w:r w:rsidRPr="00B108DA">
        <w:rPr>
          <w:i/>
          <w:sz w:val="16"/>
        </w:rPr>
        <w:t>student_data</w:t>
      </w:r>
      <w:proofErr w:type="gramStart"/>
      <w:r w:rsidRPr="00B108DA">
        <w:rPr>
          <w:i/>
          <w:sz w:val="16"/>
        </w:rPr>
        <w:t>:qualification</w:t>
      </w:r>
      <w:proofErr w:type="spellEnd"/>
      <w:proofErr w:type="gramEnd"/>
      <w:r w:rsidRPr="00B108DA">
        <w:rPr>
          <w:i/>
          <w:sz w:val="16"/>
        </w:rPr>
        <w:t>, timestamp=1506580157699</w:t>
      </w:r>
    </w:p>
    <w:p w:rsidR="00B108DA" w:rsidRPr="00B108DA" w:rsidRDefault="00B108DA" w:rsidP="00B108DA">
      <w:pPr>
        <w:rPr>
          <w:i/>
          <w:sz w:val="16"/>
        </w:rPr>
      </w:pPr>
      <w:r w:rsidRPr="00B108DA">
        <w:rPr>
          <w:i/>
          <w:sz w:val="16"/>
        </w:rPr>
        <w:t xml:space="preserve">                     , value=100                                               </w:t>
      </w:r>
    </w:p>
    <w:p w:rsidR="00B108DA" w:rsidRPr="00B108DA" w:rsidRDefault="00B108DA" w:rsidP="00B108DA">
      <w:pPr>
        <w:rPr>
          <w:i/>
          <w:sz w:val="16"/>
        </w:rPr>
      </w:pPr>
      <w:r w:rsidRPr="00B108DA">
        <w:rPr>
          <w:i/>
          <w:sz w:val="16"/>
        </w:rPr>
        <w:t xml:space="preserve"> ABEDNIGO            column=</w:t>
      </w:r>
      <w:proofErr w:type="spellStart"/>
      <w:r w:rsidRPr="00B108DA">
        <w:rPr>
          <w:i/>
          <w:sz w:val="16"/>
        </w:rPr>
        <w:t>student_data</w:t>
      </w:r>
      <w:proofErr w:type="gramStart"/>
      <w:r w:rsidRPr="00B108DA">
        <w:rPr>
          <w:i/>
          <w:sz w:val="16"/>
        </w:rPr>
        <w:t>:score</w:t>
      </w:r>
      <w:proofErr w:type="spellEnd"/>
      <w:proofErr w:type="gramEnd"/>
      <w:r w:rsidRPr="00B108DA">
        <w:rPr>
          <w:i/>
          <w:sz w:val="16"/>
        </w:rPr>
        <w:t>, timestamp=1506580157699, value=</w:t>
      </w:r>
    </w:p>
    <w:p w:rsidR="00B108DA" w:rsidRPr="00B108DA" w:rsidRDefault="00B108DA" w:rsidP="00B108DA">
      <w:pPr>
        <w:rPr>
          <w:i/>
          <w:sz w:val="16"/>
        </w:rPr>
      </w:pPr>
      <w:r w:rsidRPr="00B108DA">
        <w:rPr>
          <w:i/>
          <w:sz w:val="16"/>
        </w:rPr>
        <w:t xml:space="preserve">                     </w:t>
      </w:r>
      <w:proofErr w:type="spellStart"/>
      <w:proofErr w:type="gramStart"/>
      <w:r w:rsidRPr="00B108DA">
        <w:rPr>
          <w:i/>
          <w:sz w:val="16"/>
        </w:rPr>
        <w:t>alabama</w:t>
      </w:r>
      <w:proofErr w:type="spellEnd"/>
      <w:proofErr w:type="gramEnd"/>
      <w:r w:rsidRPr="00B108DA">
        <w:rPr>
          <w:i/>
          <w:sz w:val="16"/>
        </w:rPr>
        <w:t xml:space="preserve">                                                   </w:t>
      </w:r>
    </w:p>
    <w:p w:rsidR="00B108DA" w:rsidRPr="00B108DA" w:rsidRDefault="00B108DA" w:rsidP="00B108DA">
      <w:pPr>
        <w:rPr>
          <w:i/>
          <w:sz w:val="16"/>
        </w:rPr>
      </w:pPr>
      <w:r w:rsidRPr="00B108DA">
        <w:rPr>
          <w:i/>
          <w:sz w:val="16"/>
        </w:rPr>
        <w:t xml:space="preserve"> ABEDNIGO            column=</w:t>
      </w:r>
      <w:proofErr w:type="spellStart"/>
      <w:r w:rsidRPr="00B108DA">
        <w:rPr>
          <w:i/>
          <w:sz w:val="16"/>
        </w:rPr>
        <w:t>student_data</w:t>
      </w:r>
      <w:proofErr w:type="gramStart"/>
      <w:r w:rsidRPr="00B108DA">
        <w:rPr>
          <w:i/>
          <w:sz w:val="16"/>
        </w:rPr>
        <w:t>:sector</w:t>
      </w:r>
      <w:proofErr w:type="spellEnd"/>
      <w:proofErr w:type="gramEnd"/>
      <w:r w:rsidRPr="00B108DA">
        <w:rPr>
          <w:i/>
          <w:sz w:val="16"/>
        </w:rPr>
        <w:t>, timestamp=1506580157699, value</w:t>
      </w:r>
    </w:p>
    <w:p w:rsidR="00B108DA" w:rsidRPr="00B108DA" w:rsidRDefault="00B108DA" w:rsidP="00B108DA">
      <w:pPr>
        <w:rPr>
          <w:i/>
          <w:sz w:val="16"/>
        </w:rPr>
      </w:pPr>
      <w:r w:rsidRPr="00B108DA">
        <w:rPr>
          <w:i/>
          <w:sz w:val="16"/>
        </w:rPr>
        <w:t xml:space="preserve">                     =20-10-2000                                               </w:t>
      </w:r>
    </w:p>
    <w:p w:rsidR="00B108DA" w:rsidRPr="00B108DA" w:rsidRDefault="00B108DA" w:rsidP="00B108DA">
      <w:pPr>
        <w:rPr>
          <w:i/>
          <w:sz w:val="16"/>
        </w:rPr>
      </w:pPr>
      <w:r w:rsidRPr="00B108DA">
        <w:rPr>
          <w:i/>
          <w:sz w:val="16"/>
        </w:rPr>
        <w:t xml:space="preserve"> ABEDNIGO            column=</w:t>
      </w:r>
      <w:proofErr w:type="spellStart"/>
      <w:r w:rsidRPr="00B108DA">
        <w:rPr>
          <w:i/>
          <w:sz w:val="16"/>
        </w:rPr>
        <w:t>student_data</w:t>
      </w:r>
      <w:proofErr w:type="gramStart"/>
      <w:r w:rsidRPr="00B108DA">
        <w:rPr>
          <w:i/>
          <w:sz w:val="16"/>
        </w:rPr>
        <w:t>:state</w:t>
      </w:r>
      <w:proofErr w:type="spellEnd"/>
      <w:proofErr w:type="gramEnd"/>
      <w:r w:rsidRPr="00B108DA">
        <w:rPr>
          <w:i/>
          <w:sz w:val="16"/>
        </w:rPr>
        <w:t>, timestamp=1506580157699, value=</w:t>
      </w:r>
    </w:p>
    <w:p w:rsidR="00B108DA" w:rsidRPr="00B108DA" w:rsidRDefault="00B108DA" w:rsidP="00B108DA">
      <w:pPr>
        <w:rPr>
          <w:i/>
          <w:sz w:val="16"/>
        </w:rPr>
      </w:pPr>
      <w:r w:rsidRPr="00B108DA">
        <w:rPr>
          <w:i/>
          <w:sz w:val="16"/>
        </w:rPr>
        <w:t xml:space="preserve">                     </w:t>
      </w:r>
      <w:proofErr w:type="spellStart"/>
      <w:proofErr w:type="gramStart"/>
      <w:r w:rsidRPr="00B108DA">
        <w:rPr>
          <w:i/>
          <w:sz w:val="16"/>
        </w:rPr>
        <w:t>madison</w:t>
      </w:r>
      <w:proofErr w:type="spellEnd"/>
      <w:proofErr w:type="gramEnd"/>
      <w:r w:rsidRPr="00B108DA">
        <w:rPr>
          <w:i/>
          <w:sz w:val="16"/>
        </w:rPr>
        <w:t xml:space="preserve">`                                                  </w:t>
      </w:r>
    </w:p>
    <w:p w:rsidR="00B108DA" w:rsidRPr="00B108DA" w:rsidRDefault="00B108DA" w:rsidP="00B108DA">
      <w:pPr>
        <w:rPr>
          <w:i/>
          <w:sz w:val="16"/>
        </w:rPr>
      </w:pPr>
      <w:r w:rsidRPr="00B108DA">
        <w:rPr>
          <w:i/>
          <w:sz w:val="16"/>
        </w:rPr>
        <w:t xml:space="preserve"> ABROSER             column=</w:t>
      </w:r>
      <w:proofErr w:type="spellStart"/>
      <w:r w:rsidRPr="00B108DA">
        <w:rPr>
          <w:i/>
          <w:sz w:val="16"/>
        </w:rPr>
        <w:t>student_data</w:t>
      </w:r>
      <w:proofErr w:type="gramStart"/>
      <w:r w:rsidRPr="00B108DA">
        <w:rPr>
          <w:i/>
          <w:sz w:val="16"/>
        </w:rPr>
        <w:t>:DOB</w:t>
      </w:r>
      <w:proofErr w:type="spellEnd"/>
      <w:proofErr w:type="gramEnd"/>
      <w:r w:rsidRPr="00B108DA">
        <w:rPr>
          <w:i/>
          <w:sz w:val="16"/>
        </w:rPr>
        <w:t>, timestamp=1506580157622, value=MB</w:t>
      </w:r>
    </w:p>
    <w:p w:rsidR="00B108DA" w:rsidRPr="00B108DA" w:rsidRDefault="00B108DA" w:rsidP="00B108DA">
      <w:pPr>
        <w:rPr>
          <w:i/>
          <w:sz w:val="16"/>
        </w:rPr>
      </w:pPr>
      <w:r w:rsidRPr="00B108DA">
        <w:rPr>
          <w:i/>
          <w:sz w:val="16"/>
        </w:rPr>
        <w:t xml:space="preserve">                     BS                                                        </w:t>
      </w:r>
    </w:p>
    <w:p w:rsidR="00B108DA" w:rsidRPr="00B108DA" w:rsidRDefault="00B108DA" w:rsidP="00B108DA">
      <w:pPr>
        <w:rPr>
          <w:i/>
          <w:sz w:val="16"/>
        </w:rPr>
      </w:pPr>
      <w:r w:rsidRPr="00B108DA">
        <w:rPr>
          <w:i/>
          <w:sz w:val="16"/>
        </w:rPr>
        <w:t xml:space="preserve"> ABROSER             column=</w:t>
      </w:r>
      <w:proofErr w:type="spellStart"/>
      <w:r w:rsidRPr="00B108DA">
        <w:rPr>
          <w:i/>
          <w:sz w:val="16"/>
        </w:rPr>
        <w:t>student_data</w:t>
      </w:r>
      <w:proofErr w:type="gramStart"/>
      <w:r w:rsidRPr="00B108DA">
        <w:rPr>
          <w:i/>
          <w:sz w:val="16"/>
        </w:rPr>
        <w:t>:StudentName</w:t>
      </w:r>
      <w:proofErr w:type="spellEnd"/>
      <w:proofErr w:type="gramEnd"/>
      <w:r w:rsidRPr="00B108DA">
        <w:rPr>
          <w:i/>
          <w:sz w:val="16"/>
        </w:rPr>
        <w:t xml:space="preserve">, timestamp=1506580157622, </w:t>
      </w:r>
    </w:p>
    <w:p w:rsidR="00B108DA" w:rsidRPr="00B108DA" w:rsidRDefault="00B108DA" w:rsidP="00B108DA">
      <w:pPr>
        <w:rPr>
          <w:i/>
          <w:sz w:val="16"/>
        </w:rPr>
      </w:pPr>
      <w:r w:rsidRPr="00B108DA">
        <w:rPr>
          <w:i/>
          <w:sz w:val="16"/>
        </w:rPr>
        <w:t xml:space="preserve">                     </w:t>
      </w:r>
      <w:proofErr w:type="gramStart"/>
      <w:r w:rsidRPr="00B108DA">
        <w:rPr>
          <w:i/>
          <w:sz w:val="16"/>
        </w:rPr>
        <w:t>value=</w:t>
      </w:r>
      <w:proofErr w:type="spellStart"/>
      <w:proofErr w:type="gramEnd"/>
      <w:r w:rsidRPr="00B108DA">
        <w:rPr>
          <w:i/>
          <w:sz w:val="16"/>
        </w:rPr>
        <w:t>goverenment</w:t>
      </w:r>
      <w:proofErr w:type="spellEnd"/>
      <w:r w:rsidRPr="00B108DA">
        <w:rPr>
          <w:i/>
          <w:sz w:val="16"/>
        </w:rPr>
        <w:t xml:space="preserve">                                         </w:t>
      </w:r>
    </w:p>
    <w:p w:rsidR="00B108DA" w:rsidRPr="00B108DA" w:rsidRDefault="00B108DA" w:rsidP="00B108DA">
      <w:pPr>
        <w:rPr>
          <w:i/>
          <w:sz w:val="16"/>
        </w:rPr>
      </w:pPr>
      <w:r w:rsidRPr="00B108DA">
        <w:rPr>
          <w:i/>
          <w:sz w:val="16"/>
        </w:rPr>
        <w:t xml:space="preserve"> ABROSER             column=</w:t>
      </w:r>
      <w:proofErr w:type="spellStart"/>
      <w:r w:rsidRPr="00B108DA">
        <w:rPr>
          <w:i/>
          <w:sz w:val="16"/>
        </w:rPr>
        <w:t>student_data</w:t>
      </w:r>
      <w:proofErr w:type="gramStart"/>
      <w:r w:rsidRPr="00B108DA">
        <w:rPr>
          <w:i/>
          <w:sz w:val="16"/>
        </w:rPr>
        <w:t>:qualification</w:t>
      </w:r>
      <w:proofErr w:type="spellEnd"/>
      <w:proofErr w:type="gramEnd"/>
      <w:r w:rsidRPr="00B108DA">
        <w:rPr>
          <w:i/>
          <w:sz w:val="16"/>
        </w:rPr>
        <w:t>, timestamp=1506580157622</w:t>
      </w:r>
    </w:p>
    <w:p w:rsidR="00B108DA" w:rsidRPr="00B108DA" w:rsidRDefault="00B108DA" w:rsidP="00B108DA">
      <w:pPr>
        <w:rPr>
          <w:i/>
          <w:sz w:val="16"/>
        </w:rPr>
      </w:pPr>
      <w:r w:rsidRPr="00B108DA">
        <w:rPr>
          <w:i/>
          <w:sz w:val="16"/>
        </w:rPr>
        <w:t xml:space="preserve">                     , value=3                                                 </w:t>
      </w:r>
    </w:p>
    <w:p w:rsidR="00B108DA" w:rsidRPr="00B108DA" w:rsidRDefault="00B108DA" w:rsidP="00B108DA">
      <w:pPr>
        <w:rPr>
          <w:i/>
          <w:sz w:val="16"/>
        </w:rPr>
      </w:pPr>
      <w:r w:rsidRPr="00B108DA">
        <w:rPr>
          <w:i/>
          <w:sz w:val="16"/>
        </w:rPr>
        <w:t xml:space="preserve"> ABROSER             column=</w:t>
      </w:r>
      <w:proofErr w:type="spellStart"/>
      <w:r w:rsidRPr="00B108DA">
        <w:rPr>
          <w:i/>
          <w:sz w:val="16"/>
        </w:rPr>
        <w:t>student_data</w:t>
      </w:r>
      <w:proofErr w:type="gramStart"/>
      <w:r w:rsidRPr="00B108DA">
        <w:rPr>
          <w:i/>
          <w:sz w:val="16"/>
        </w:rPr>
        <w:t>:score</w:t>
      </w:r>
      <w:proofErr w:type="spellEnd"/>
      <w:proofErr w:type="gramEnd"/>
      <w:r w:rsidRPr="00B108DA">
        <w:rPr>
          <w:i/>
          <w:sz w:val="16"/>
        </w:rPr>
        <w:t>, timestamp=1506580157622, value=</w:t>
      </w:r>
    </w:p>
    <w:p w:rsidR="00B108DA" w:rsidRPr="00B108DA" w:rsidRDefault="00B108DA" w:rsidP="00B108DA">
      <w:pPr>
        <w:rPr>
          <w:i/>
          <w:sz w:val="16"/>
        </w:rPr>
      </w:pPr>
      <w:r w:rsidRPr="00B108DA">
        <w:rPr>
          <w:i/>
          <w:sz w:val="16"/>
        </w:rPr>
        <w:t xml:space="preserve">                     Pennsylvania               </w:t>
      </w:r>
    </w:p>
    <w:p w:rsidR="00B108DA" w:rsidRPr="00B108DA" w:rsidRDefault="00B108DA" w:rsidP="00B108DA">
      <w:pPr>
        <w:rPr>
          <w:i/>
          <w:sz w:val="16"/>
        </w:rPr>
      </w:pPr>
      <w:r w:rsidRPr="00B108DA">
        <w:rPr>
          <w:i/>
          <w:sz w:val="16"/>
        </w:rPr>
        <w:t>…...................</w:t>
      </w:r>
    </w:p>
    <w:p w:rsidR="00B108DA" w:rsidRPr="00B108DA" w:rsidRDefault="00B108DA" w:rsidP="00B108DA">
      <w:pPr>
        <w:rPr>
          <w:i/>
          <w:sz w:val="16"/>
        </w:rPr>
      </w:pPr>
      <w:r w:rsidRPr="00B108DA">
        <w:rPr>
          <w:i/>
          <w:sz w:val="16"/>
        </w:rPr>
        <w:t xml:space="preserve">                               </w:t>
      </w:r>
    </w:p>
    <w:p w:rsidR="00B108DA" w:rsidRPr="00B108DA" w:rsidRDefault="00B108DA" w:rsidP="00B108DA">
      <w:pPr>
        <w:rPr>
          <w:i/>
          <w:sz w:val="16"/>
        </w:rPr>
      </w:pPr>
      <w:r w:rsidRPr="00B108DA">
        <w:rPr>
          <w:i/>
          <w:sz w:val="16"/>
        </w:rPr>
        <w:t>230 row(s) in 0.6380 seconds</w:t>
      </w:r>
    </w:p>
    <w:p w:rsidR="00B108DA" w:rsidRDefault="00B108DA" w:rsidP="00B108DA"/>
    <w:p w:rsidR="00B108DA" w:rsidRPr="00B108DA" w:rsidRDefault="00B108DA" w:rsidP="00B108DA">
      <w:pPr>
        <w:rPr>
          <w:b/>
        </w:rPr>
      </w:pPr>
      <w:r w:rsidRPr="00B108DA">
        <w:rPr>
          <w:b/>
        </w:rPr>
        <w:t>Checking 1 Record</w:t>
      </w:r>
    </w:p>
    <w:p w:rsidR="00B108DA" w:rsidRDefault="00B108DA" w:rsidP="00B108DA"/>
    <w:p w:rsidR="00B108DA" w:rsidRPr="00B108DA" w:rsidRDefault="00B108DA" w:rsidP="00B108DA">
      <w:pPr>
        <w:jc w:val="left"/>
        <w:rPr>
          <w:i/>
          <w:sz w:val="16"/>
        </w:rPr>
      </w:pPr>
      <w:proofErr w:type="spellStart"/>
      <w:proofErr w:type="gramStart"/>
      <w:r w:rsidRPr="00B108DA">
        <w:rPr>
          <w:i/>
          <w:sz w:val="16"/>
        </w:rPr>
        <w:t>hbase</w:t>
      </w:r>
      <w:proofErr w:type="spellEnd"/>
      <w:r w:rsidRPr="00B108DA">
        <w:rPr>
          <w:i/>
          <w:sz w:val="16"/>
        </w:rPr>
        <w:t>(</w:t>
      </w:r>
      <w:proofErr w:type="gramEnd"/>
      <w:r w:rsidRPr="00B108DA">
        <w:rPr>
          <w:i/>
          <w:sz w:val="16"/>
        </w:rPr>
        <w:t>main):006:0&gt; scan '</w:t>
      </w:r>
      <w:proofErr w:type="spellStart"/>
      <w:r w:rsidRPr="00B108DA">
        <w:rPr>
          <w:i/>
          <w:sz w:val="16"/>
        </w:rPr>
        <w:t>studentAcad'get</w:t>
      </w:r>
      <w:proofErr w:type="spellEnd"/>
      <w:r w:rsidRPr="00B108DA">
        <w:rPr>
          <w:i/>
          <w:sz w:val="16"/>
        </w:rPr>
        <w:t xml:space="preserve"> '</w:t>
      </w:r>
      <w:proofErr w:type="spellStart"/>
      <w:r w:rsidRPr="00B108DA">
        <w:rPr>
          <w:i/>
          <w:sz w:val="16"/>
        </w:rPr>
        <w:t>studentAcad</w:t>
      </w:r>
      <w:proofErr w:type="spellEnd"/>
      <w:r w:rsidRPr="00B108DA">
        <w:rPr>
          <w:i/>
          <w:sz w:val="16"/>
        </w:rPr>
        <w:t>','ABROSER'</w:t>
      </w:r>
    </w:p>
    <w:p w:rsidR="00B108DA" w:rsidRDefault="00B108DA" w:rsidP="00B108DA">
      <w:pPr>
        <w:jc w:val="left"/>
        <w:rPr>
          <w:i/>
          <w:sz w:val="16"/>
        </w:rPr>
      </w:pPr>
    </w:p>
    <w:p w:rsidR="00B108DA" w:rsidRPr="00B108DA" w:rsidRDefault="00B108DA" w:rsidP="00B108DA">
      <w:pPr>
        <w:jc w:val="left"/>
        <w:rPr>
          <w:i/>
          <w:sz w:val="16"/>
        </w:rPr>
      </w:pPr>
      <w:r w:rsidRPr="00B108DA">
        <w:rPr>
          <w:i/>
          <w:sz w:val="16"/>
        </w:rPr>
        <w:t xml:space="preserve">COLUMN               CELL                                                      </w:t>
      </w:r>
    </w:p>
    <w:p w:rsidR="00B108DA" w:rsidRPr="00B108DA" w:rsidRDefault="00B108DA" w:rsidP="00B108DA">
      <w:pPr>
        <w:jc w:val="left"/>
        <w:rPr>
          <w:i/>
          <w:sz w:val="16"/>
        </w:rPr>
      </w:pPr>
      <w:r w:rsidRPr="00B108DA">
        <w:rPr>
          <w:i/>
          <w:sz w:val="16"/>
        </w:rPr>
        <w:t xml:space="preserve"> </w:t>
      </w:r>
      <w:proofErr w:type="spellStart"/>
      <w:r w:rsidRPr="00B108DA">
        <w:rPr>
          <w:i/>
          <w:sz w:val="16"/>
        </w:rPr>
        <w:t>student_data</w:t>
      </w:r>
      <w:proofErr w:type="gramStart"/>
      <w:r w:rsidRPr="00B108DA">
        <w:rPr>
          <w:i/>
          <w:sz w:val="16"/>
        </w:rPr>
        <w:t>:DOB</w:t>
      </w:r>
      <w:proofErr w:type="spellEnd"/>
      <w:proofErr w:type="gramEnd"/>
      <w:r w:rsidRPr="00B108DA">
        <w:rPr>
          <w:i/>
          <w:sz w:val="16"/>
        </w:rPr>
        <w:t xml:space="preserve">    timestamp=1506580157622, value=MBBS                       </w:t>
      </w:r>
    </w:p>
    <w:p w:rsidR="00B108DA" w:rsidRPr="00B108DA" w:rsidRDefault="00B108DA" w:rsidP="00B108DA">
      <w:pPr>
        <w:jc w:val="left"/>
        <w:rPr>
          <w:i/>
          <w:sz w:val="16"/>
        </w:rPr>
      </w:pPr>
      <w:r w:rsidRPr="00B108DA">
        <w:rPr>
          <w:i/>
          <w:sz w:val="16"/>
        </w:rPr>
        <w:t xml:space="preserve"> </w:t>
      </w:r>
      <w:proofErr w:type="spellStart"/>
      <w:r w:rsidRPr="00B108DA">
        <w:rPr>
          <w:i/>
          <w:sz w:val="16"/>
        </w:rPr>
        <w:t>student_data</w:t>
      </w:r>
      <w:proofErr w:type="gramStart"/>
      <w:r w:rsidRPr="00B108DA">
        <w:rPr>
          <w:i/>
          <w:sz w:val="16"/>
        </w:rPr>
        <w:t>:StudentName</w:t>
      </w:r>
      <w:proofErr w:type="spellEnd"/>
      <w:proofErr w:type="gramEnd"/>
      <w:r w:rsidRPr="00B108DA">
        <w:rPr>
          <w:i/>
          <w:sz w:val="16"/>
        </w:rPr>
        <w:t xml:space="preserve"> </w:t>
      </w:r>
      <w:r w:rsidRPr="00B108DA">
        <w:rPr>
          <w:i/>
          <w:sz w:val="16"/>
        </w:rPr>
        <w:tab/>
        <w:t>timestamp=1506580157622, value=</w:t>
      </w:r>
      <w:proofErr w:type="spellStart"/>
      <w:r w:rsidRPr="00B108DA">
        <w:rPr>
          <w:i/>
          <w:sz w:val="16"/>
        </w:rPr>
        <w:t>goverenment</w:t>
      </w:r>
      <w:proofErr w:type="spellEnd"/>
      <w:r w:rsidRPr="00B108DA">
        <w:rPr>
          <w:i/>
          <w:sz w:val="16"/>
        </w:rPr>
        <w:t xml:space="preserve">                </w:t>
      </w:r>
    </w:p>
    <w:p w:rsidR="00B108DA" w:rsidRPr="00B108DA" w:rsidRDefault="00B108DA" w:rsidP="00B108DA">
      <w:pPr>
        <w:jc w:val="left"/>
        <w:rPr>
          <w:i/>
          <w:sz w:val="16"/>
        </w:rPr>
      </w:pPr>
      <w:r w:rsidRPr="00B108DA">
        <w:rPr>
          <w:i/>
          <w:sz w:val="16"/>
        </w:rPr>
        <w:t xml:space="preserve">                                                                         </w:t>
      </w:r>
    </w:p>
    <w:p w:rsidR="00B108DA" w:rsidRPr="00B108DA" w:rsidRDefault="00B108DA" w:rsidP="00B108DA">
      <w:pPr>
        <w:jc w:val="left"/>
        <w:rPr>
          <w:i/>
          <w:sz w:val="16"/>
        </w:rPr>
      </w:pPr>
      <w:r w:rsidRPr="00B108DA">
        <w:rPr>
          <w:i/>
          <w:sz w:val="16"/>
        </w:rPr>
        <w:t xml:space="preserve"> </w:t>
      </w:r>
      <w:proofErr w:type="spellStart"/>
      <w:r w:rsidRPr="00B108DA">
        <w:rPr>
          <w:i/>
          <w:sz w:val="16"/>
        </w:rPr>
        <w:t>student_data</w:t>
      </w:r>
      <w:proofErr w:type="gramStart"/>
      <w:r w:rsidRPr="00B108DA">
        <w:rPr>
          <w:i/>
          <w:sz w:val="16"/>
        </w:rPr>
        <w:t>:qualification</w:t>
      </w:r>
      <w:proofErr w:type="spellEnd"/>
      <w:proofErr w:type="gramEnd"/>
      <w:r w:rsidRPr="00B108DA">
        <w:rPr>
          <w:i/>
          <w:sz w:val="16"/>
        </w:rPr>
        <w:t xml:space="preserve"> </w:t>
      </w:r>
      <w:r w:rsidRPr="00B108DA">
        <w:rPr>
          <w:i/>
          <w:sz w:val="16"/>
        </w:rPr>
        <w:tab/>
        <w:t xml:space="preserve">timestamp=1506580157622, value=3                          </w:t>
      </w:r>
    </w:p>
    <w:p w:rsidR="00B108DA" w:rsidRPr="00B108DA" w:rsidRDefault="00B108DA" w:rsidP="00B108DA">
      <w:pPr>
        <w:jc w:val="left"/>
        <w:rPr>
          <w:i/>
          <w:sz w:val="16"/>
        </w:rPr>
      </w:pPr>
      <w:r w:rsidRPr="00B108DA">
        <w:rPr>
          <w:i/>
          <w:sz w:val="16"/>
        </w:rPr>
        <w:t xml:space="preserve">                                                                       </w:t>
      </w:r>
    </w:p>
    <w:p w:rsidR="00B108DA" w:rsidRPr="00B108DA" w:rsidRDefault="00B108DA" w:rsidP="00B108DA">
      <w:pPr>
        <w:jc w:val="left"/>
        <w:rPr>
          <w:i/>
          <w:sz w:val="16"/>
        </w:rPr>
      </w:pPr>
      <w:r w:rsidRPr="00B108DA">
        <w:rPr>
          <w:i/>
          <w:sz w:val="16"/>
        </w:rPr>
        <w:t xml:space="preserve"> </w:t>
      </w:r>
      <w:proofErr w:type="spellStart"/>
      <w:r w:rsidRPr="00B108DA">
        <w:rPr>
          <w:i/>
          <w:sz w:val="16"/>
        </w:rPr>
        <w:t>student_data</w:t>
      </w:r>
      <w:proofErr w:type="gramStart"/>
      <w:r w:rsidRPr="00B108DA">
        <w:rPr>
          <w:i/>
          <w:sz w:val="16"/>
        </w:rPr>
        <w:t>:score</w:t>
      </w:r>
      <w:proofErr w:type="spellEnd"/>
      <w:proofErr w:type="gramEnd"/>
      <w:r w:rsidRPr="00B108DA">
        <w:rPr>
          <w:i/>
          <w:sz w:val="16"/>
        </w:rPr>
        <w:t xml:space="preserve">  timestamp=1506580157622, value=Pennsylvania               </w:t>
      </w:r>
    </w:p>
    <w:p w:rsidR="00B108DA" w:rsidRPr="00B108DA" w:rsidRDefault="00B108DA" w:rsidP="00B108DA">
      <w:pPr>
        <w:jc w:val="left"/>
        <w:rPr>
          <w:i/>
          <w:sz w:val="16"/>
        </w:rPr>
      </w:pPr>
      <w:r w:rsidRPr="00B108DA">
        <w:rPr>
          <w:i/>
          <w:sz w:val="16"/>
        </w:rPr>
        <w:t xml:space="preserve"> </w:t>
      </w:r>
      <w:proofErr w:type="spellStart"/>
      <w:r w:rsidRPr="00B108DA">
        <w:rPr>
          <w:i/>
          <w:sz w:val="16"/>
        </w:rPr>
        <w:t>student_data</w:t>
      </w:r>
      <w:proofErr w:type="gramStart"/>
      <w:r w:rsidRPr="00B108DA">
        <w:rPr>
          <w:i/>
          <w:sz w:val="16"/>
        </w:rPr>
        <w:t>:sector</w:t>
      </w:r>
      <w:proofErr w:type="spellEnd"/>
      <w:proofErr w:type="gramEnd"/>
      <w:r w:rsidRPr="00B108DA">
        <w:rPr>
          <w:i/>
          <w:sz w:val="16"/>
        </w:rPr>
        <w:t xml:space="preserve"> timestamp=1506580157622, value=18-11-2002                 </w:t>
      </w:r>
    </w:p>
    <w:p w:rsidR="00B108DA" w:rsidRPr="00B108DA" w:rsidRDefault="00B108DA" w:rsidP="00B108DA">
      <w:pPr>
        <w:jc w:val="left"/>
        <w:rPr>
          <w:i/>
          <w:sz w:val="16"/>
        </w:rPr>
      </w:pPr>
      <w:r w:rsidRPr="00B108DA">
        <w:rPr>
          <w:i/>
          <w:sz w:val="16"/>
        </w:rPr>
        <w:t xml:space="preserve"> </w:t>
      </w:r>
      <w:proofErr w:type="spellStart"/>
      <w:r w:rsidRPr="00B108DA">
        <w:rPr>
          <w:i/>
          <w:sz w:val="16"/>
        </w:rPr>
        <w:t>student_data</w:t>
      </w:r>
      <w:proofErr w:type="gramStart"/>
      <w:r w:rsidRPr="00B108DA">
        <w:rPr>
          <w:i/>
          <w:sz w:val="16"/>
        </w:rPr>
        <w:t>:state</w:t>
      </w:r>
      <w:proofErr w:type="spellEnd"/>
      <w:proofErr w:type="gramEnd"/>
      <w:r w:rsidRPr="00B108DA">
        <w:rPr>
          <w:i/>
          <w:sz w:val="16"/>
        </w:rPr>
        <w:t xml:space="preserve">  timestamp=1506580157622, value=</w:t>
      </w:r>
      <w:proofErr w:type="spellStart"/>
      <w:r w:rsidRPr="00B108DA">
        <w:rPr>
          <w:i/>
          <w:sz w:val="16"/>
        </w:rPr>
        <w:t>prattville</w:t>
      </w:r>
      <w:proofErr w:type="spellEnd"/>
      <w:r w:rsidRPr="00B108DA">
        <w:rPr>
          <w:i/>
          <w:sz w:val="16"/>
        </w:rPr>
        <w:t xml:space="preserve">*                </w:t>
      </w:r>
    </w:p>
    <w:p w:rsidR="00B108DA" w:rsidRPr="00B108DA" w:rsidRDefault="00B108DA" w:rsidP="00B108DA">
      <w:pPr>
        <w:jc w:val="left"/>
        <w:rPr>
          <w:i/>
          <w:sz w:val="16"/>
        </w:rPr>
      </w:pPr>
      <w:r w:rsidRPr="00B108DA">
        <w:rPr>
          <w:i/>
          <w:sz w:val="16"/>
        </w:rPr>
        <w:t>6 row(s) in 0.0220 seconds</w:t>
      </w:r>
    </w:p>
    <w:p w:rsidR="00B108DA" w:rsidRPr="00B108DA" w:rsidRDefault="00B108DA" w:rsidP="00480F66">
      <w:pPr>
        <w:rPr>
          <w:b/>
          <w:lang w:val="en-US"/>
        </w:rPr>
      </w:pPr>
    </w:p>
    <w:sectPr w:rsidR="00B108DA" w:rsidRPr="00B108DA" w:rsidSect="0005544A">
      <w:headerReference w:type="default" r:id="rId11"/>
      <w:footerReference w:type="default" r:id="rId12"/>
      <w:pgSz w:w="11906" w:h="16838" w:code="9"/>
      <w:pgMar w:top="709" w:right="709" w:bottom="709" w:left="709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658" w:rsidRDefault="00520658">
      <w:r>
        <w:separator/>
      </w:r>
    </w:p>
  </w:endnote>
  <w:endnote w:type="continuationSeparator" w:id="0">
    <w:p w:rsidR="00520658" w:rsidRDefault="005206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charset w:val="00"/>
    <w:family w:val="swiss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CD2" w:rsidRDefault="00987CD2" w:rsidP="003611AA">
    <w:pPr>
      <w:pStyle w:val="Footer"/>
      <w:jc w:val="center"/>
    </w:pPr>
  </w:p>
  <w:p w:rsidR="00DA2D28" w:rsidRPr="00DA2D28" w:rsidRDefault="00CC005C" w:rsidP="00DA2D28">
    <w:pPr>
      <w:jc w:val="right"/>
      <w:rPr>
        <w:rFonts w:ascii="Arial" w:hAnsi="Arial" w:cs="Arial"/>
        <w:sz w:val="14"/>
        <w:szCs w:val="14"/>
        <w:lang w:val="en-US"/>
      </w:rPr>
    </w:pPr>
    <w:r w:rsidRPr="00DA2D28">
      <w:rPr>
        <w:rFonts w:ascii="Arial" w:hAnsi="Arial" w:cs="Arial"/>
        <w:noProof/>
        <w:color w:val="7F7F7F" w:themeColor="text1" w:themeTint="80"/>
        <w:sz w:val="14"/>
        <w:szCs w:val="14"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B579894" wp14:editId="0A851799">
              <wp:simplePos x="0" y="0"/>
              <wp:positionH relativeFrom="column">
                <wp:posOffset>-441960</wp:posOffset>
              </wp:positionH>
              <wp:positionV relativeFrom="paragraph">
                <wp:posOffset>-26670</wp:posOffset>
              </wp:positionV>
              <wp:extent cx="7543800" cy="0"/>
              <wp:effectExtent l="15240" t="11430" r="13335" b="762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543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7A94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4.8pt,-2.1pt" to="559.2pt,-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" strokecolor="#f7a94a" strokeweight="1pt"/>
          </w:pict>
        </mc:Fallback>
      </mc:AlternateContent>
    </w:r>
    <w:r w:rsidR="00DA2D28" w:rsidRPr="00DA2D28">
      <w:rPr>
        <w:rFonts w:ascii="Arial" w:hAnsi="Arial" w:cs="Arial"/>
        <w:color w:val="7F7F7F" w:themeColor="text1" w:themeTint="80"/>
        <w:sz w:val="14"/>
        <w:szCs w:val="14"/>
        <w:lang w:val="en-US"/>
      </w:rPr>
      <w:t>Confidential property of Optum. Do not distribute or reproduce without express permission from Optum.</w:t>
    </w:r>
  </w:p>
  <w:p w:rsidR="00987CD2" w:rsidRPr="00CC005C" w:rsidRDefault="00987CD2" w:rsidP="003611AA">
    <w:pPr>
      <w:pStyle w:val="Footer"/>
      <w:jc w:val="center"/>
      <w:rPr>
        <w:b/>
        <w:bCs/>
        <w:color w:val="333399"/>
        <w:sz w:val="16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0658" w:rsidRDefault="00520658">
      <w:r>
        <w:separator/>
      </w:r>
    </w:p>
  </w:footnote>
  <w:footnote w:type="continuationSeparator" w:id="0">
    <w:p w:rsidR="00520658" w:rsidRDefault="005206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2D28" w:rsidRDefault="00241146">
    <w:pPr>
      <w:pStyle w:val="Header"/>
    </w:pPr>
    <w:r>
      <w:rPr>
        <w:noProof/>
        <w:lang w:val="en-US"/>
      </w:rPr>
      <w:drawing>
        <wp:inline distT="0" distB="0" distL="0" distR="0" wp14:anchorId="2AA00A09" wp14:editId="58ADB723">
          <wp:extent cx="876300" cy="771525"/>
          <wp:effectExtent l="0" t="0" r="0" b="952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908A42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3403D3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E58CB8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86E0C5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AA21EE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0AADDF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2CA4B3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8CCDED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D8613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06E81C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2"/>
    <w:multiLevelType w:val="multilevel"/>
    <w:tmpl w:val="00000002"/>
    <w:name w:val="WWNum1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11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2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3">
    <w:nsid w:val="01485782"/>
    <w:multiLevelType w:val="multilevel"/>
    <w:tmpl w:val="BE82F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D5A3453"/>
    <w:multiLevelType w:val="hybridMultilevel"/>
    <w:tmpl w:val="21621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FC5782C"/>
    <w:multiLevelType w:val="hybridMultilevel"/>
    <w:tmpl w:val="E79E2232"/>
    <w:lvl w:ilvl="0" w:tplc="04090001">
      <w:start w:val="1"/>
      <w:numFmt w:val="bullet"/>
      <w:lvlText w:val=""/>
      <w:lvlJc w:val="left"/>
      <w:pPr>
        <w:ind w:left="1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16">
    <w:nsid w:val="3A005505"/>
    <w:multiLevelType w:val="hybridMultilevel"/>
    <w:tmpl w:val="C4D601A8"/>
    <w:lvl w:ilvl="0" w:tplc="04090001">
      <w:start w:val="1"/>
      <w:numFmt w:val="bullet"/>
      <w:lvlText w:val=""/>
      <w:lvlJc w:val="left"/>
      <w:pPr>
        <w:ind w:left="1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17">
    <w:nsid w:val="40B470D6"/>
    <w:multiLevelType w:val="multilevel"/>
    <w:tmpl w:val="473C2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1EE075E"/>
    <w:multiLevelType w:val="multilevel"/>
    <w:tmpl w:val="A6B4E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00C4DC5"/>
    <w:multiLevelType w:val="hybridMultilevel"/>
    <w:tmpl w:val="C84A43B0"/>
    <w:lvl w:ilvl="0" w:tplc="37FE5E2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151453"/>
    <w:multiLevelType w:val="multilevel"/>
    <w:tmpl w:val="88162002"/>
    <w:lvl w:ilvl="0">
      <w:start w:val="1"/>
      <w:numFmt w:val="decimal"/>
      <w:pStyle w:val="Heading1"/>
      <w:lvlText w:val="%1. "/>
      <w:lvlJc w:val="left"/>
      <w:pPr>
        <w:tabs>
          <w:tab w:val="num" w:pos="720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 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>
    <w:nsid w:val="7B523A2C"/>
    <w:multiLevelType w:val="multilevel"/>
    <w:tmpl w:val="BA780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11"/>
  </w:num>
  <w:num w:numId="13">
    <w:abstractNumId w:val="12"/>
  </w:num>
  <w:num w:numId="14">
    <w:abstractNumId w:val="16"/>
  </w:num>
  <w:num w:numId="15">
    <w:abstractNumId w:val="15"/>
  </w:num>
  <w:num w:numId="16">
    <w:abstractNumId w:val="20"/>
  </w:num>
  <w:num w:numId="17">
    <w:abstractNumId w:val="21"/>
  </w:num>
  <w:num w:numId="18">
    <w:abstractNumId w:val="14"/>
  </w:num>
  <w:num w:numId="19">
    <w:abstractNumId w:val="17"/>
  </w:num>
  <w:num w:numId="20">
    <w:abstractNumId w:val="13"/>
  </w:num>
  <w:num w:numId="21">
    <w:abstractNumId w:val="1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24"/>
  <w:displayHorizontalDrawingGridEvery w:val="2"/>
  <w:displayVerticalDrawingGridEvery w:val="2"/>
  <w:noPunctuationKerning/>
  <w:characterSpacingControl w:val="doNotCompress"/>
  <w:hdrShapeDefaults>
    <o:shapedefaults v:ext="edit" spidmax="2049">
      <o:colormru v:ext="edit" colors="#ccecff,#f3f3f3,#f7a94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049"/>
    <w:rsid w:val="0000427B"/>
    <w:rsid w:val="000056D7"/>
    <w:rsid w:val="00005CF5"/>
    <w:rsid w:val="00006474"/>
    <w:rsid w:val="0002779F"/>
    <w:rsid w:val="000353ED"/>
    <w:rsid w:val="000429C5"/>
    <w:rsid w:val="000524A8"/>
    <w:rsid w:val="0005544A"/>
    <w:rsid w:val="000573C6"/>
    <w:rsid w:val="000813A4"/>
    <w:rsid w:val="000909FF"/>
    <w:rsid w:val="00096FFA"/>
    <w:rsid w:val="000970A7"/>
    <w:rsid w:val="000A09FF"/>
    <w:rsid w:val="000A231C"/>
    <w:rsid w:val="000A67FB"/>
    <w:rsid w:val="000B25F4"/>
    <w:rsid w:val="000C3940"/>
    <w:rsid w:val="000C3A3E"/>
    <w:rsid w:val="000C53C1"/>
    <w:rsid w:val="000C7C1F"/>
    <w:rsid w:val="000D1F51"/>
    <w:rsid w:val="000D29AE"/>
    <w:rsid w:val="000D75A1"/>
    <w:rsid w:val="000E25E7"/>
    <w:rsid w:val="000F3D3E"/>
    <w:rsid w:val="001036EB"/>
    <w:rsid w:val="00103BE1"/>
    <w:rsid w:val="00106763"/>
    <w:rsid w:val="00106D22"/>
    <w:rsid w:val="00112707"/>
    <w:rsid w:val="00124DC9"/>
    <w:rsid w:val="00125CAF"/>
    <w:rsid w:val="00133567"/>
    <w:rsid w:val="00136C3C"/>
    <w:rsid w:val="00140798"/>
    <w:rsid w:val="0014322C"/>
    <w:rsid w:val="00162C90"/>
    <w:rsid w:val="001665B7"/>
    <w:rsid w:val="00176E26"/>
    <w:rsid w:val="00183252"/>
    <w:rsid w:val="00184940"/>
    <w:rsid w:val="001863AD"/>
    <w:rsid w:val="001D5045"/>
    <w:rsid w:val="001E6CBC"/>
    <w:rsid w:val="001F56CB"/>
    <w:rsid w:val="00200B28"/>
    <w:rsid w:val="0020182A"/>
    <w:rsid w:val="00202324"/>
    <w:rsid w:val="0020352B"/>
    <w:rsid w:val="002116C8"/>
    <w:rsid w:val="0022029D"/>
    <w:rsid w:val="002279D7"/>
    <w:rsid w:val="00230130"/>
    <w:rsid w:val="00232962"/>
    <w:rsid w:val="00241146"/>
    <w:rsid w:val="002420E6"/>
    <w:rsid w:val="0024668A"/>
    <w:rsid w:val="00254D5F"/>
    <w:rsid w:val="00261744"/>
    <w:rsid w:val="00265E1C"/>
    <w:rsid w:val="00285757"/>
    <w:rsid w:val="00291D11"/>
    <w:rsid w:val="002924B6"/>
    <w:rsid w:val="00297006"/>
    <w:rsid w:val="002979FE"/>
    <w:rsid w:val="002A02B8"/>
    <w:rsid w:val="002A1980"/>
    <w:rsid w:val="002A32DA"/>
    <w:rsid w:val="002A6B7D"/>
    <w:rsid w:val="002A7B35"/>
    <w:rsid w:val="002B15AA"/>
    <w:rsid w:val="002B4A9A"/>
    <w:rsid w:val="002B621F"/>
    <w:rsid w:val="002C0392"/>
    <w:rsid w:val="002C72B2"/>
    <w:rsid w:val="002D0DF5"/>
    <w:rsid w:val="002D4814"/>
    <w:rsid w:val="002E1E70"/>
    <w:rsid w:val="003007A4"/>
    <w:rsid w:val="00310933"/>
    <w:rsid w:val="003154A1"/>
    <w:rsid w:val="0032531A"/>
    <w:rsid w:val="00327424"/>
    <w:rsid w:val="003348BB"/>
    <w:rsid w:val="00334974"/>
    <w:rsid w:val="00340426"/>
    <w:rsid w:val="003611AA"/>
    <w:rsid w:val="00362FFA"/>
    <w:rsid w:val="00371B15"/>
    <w:rsid w:val="00385AA1"/>
    <w:rsid w:val="00392A79"/>
    <w:rsid w:val="00392DBA"/>
    <w:rsid w:val="00393319"/>
    <w:rsid w:val="00396AC1"/>
    <w:rsid w:val="003974F4"/>
    <w:rsid w:val="003A1DFF"/>
    <w:rsid w:val="003C0653"/>
    <w:rsid w:val="003D63E0"/>
    <w:rsid w:val="003E2A7C"/>
    <w:rsid w:val="003F4CF8"/>
    <w:rsid w:val="00406973"/>
    <w:rsid w:val="00415015"/>
    <w:rsid w:val="0042242E"/>
    <w:rsid w:val="00431B4D"/>
    <w:rsid w:val="00434F94"/>
    <w:rsid w:val="00441021"/>
    <w:rsid w:val="00445BE5"/>
    <w:rsid w:val="00452CCD"/>
    <w:rsid w:val="00472223"/>
    <w:rsid w:val="00472463"/>
    <w:rsid w:val="00473BB0"/>
    <w:rsid w:val="00480F66"/>
    <w:rsid w:val="0049034D"/>
    <w:rsid w:val="00491368"/>
    <w:rsid w:val="00496CEC"/>
    <w:rsid w:val="00497023"/>
    <w:rsid w:val="004A1D4D"/>
    <w:rsid w:val="004B3E3B"/>
    <w:rsid w:val="004C0F05"/>
    <w:rsid w:val="004C7CE0"/>
    <w:rsid w:val="004C7F1A"/>
    <w:rsid w:val="004E1249"/>
    <w:rsid w:val="004E7633"/>
    <w:rsid w:val="00500AB2"/>
    <w:rsid w:val="005041C0"/>
    <w:rsid w:val="0050679A"/>
    <w:rsid w:val="00506E7E"/>
    <w:rsid w:val="00511179"/>
    <w:rsid w:val="00512428"/>
    <w:rsid w:val="00513033"/>
    <w:rsid w:val="00514216"/>
    <w:rsid w:val="00515538"/>
    <w:rsid w:val="00520658"/>
    <w:rsid w:val="00537316"/>
    <w:rsid w:val="0054643B"/>
    <w:rsid w:val="00556E51"/>
    <w:rsid w:val="00573768"/>
    <w:rsid w:val="005773FA"/>
    <w:rsid w:val="005A3849"/>
    <w:rsid w:val="005B0D17"/>
    <w:rsid w:val="005D06AE"/>
    <w:rsid w:val="005D7C67"/>
    <w:rsid w:val="005D7D03"/>
    <w:rsid w:val="005E7628"/>
    <w:rsid w:val="005F221D"/>
    <w:rsid w:val="005F2D5A"/>
    <w:rsid w:val="00601FF9"/>
    <w:rsid w:val="00604B6E"/>
    <w:rsid w:val="006125F7"/>
    <w:rsid w:val="00626049"/>
    <w:rsid w:val="0063111F"/>
    <w:rsid w:val="00642FD4"/>
    <w:rsid w:val="00652898"/>
    <w:rsid w:val="006541B1"/>
    <w:rsid w:val="006604F7"/>
    <w:rsid w:val="00670FA4"/>
    <w:rsid w:val="00695610"/>
    <w:rsid w:val="00697551"/>
    <w:rsid w:val="006A5814"/>
    <w:rsid w:val="006B30EE"/>
    <w:rsid w:val="006C6522"/>
    <w:rsid w:val="006D12AD"/>
    <w:rsid w:val="006F5599"/>
    <w:rsid w:val="00735867"/>
    <w:rsid w:val="00736B88"/>
    <w:rsid w:val="00742086"/>
    <w:rsid w:val="00750865"/>
    <w:rsid w:val="00765542"/>
    <w:rsid w:val="00771CCA"/>
    <w:rsid w:val="00775789"/>
    <w:rsid w:val="007847DB"/>
    <w:rsid w:val="0079013E"/>
    <w:rsid w:val="007928BF"/>
    <w:rsid w:val="00792B33"/>
    <w:rsid w:val="00794630"/>
    <w:rsid w:val="007B2473"/>
    <w:rsid w:val="007B4737"/>
    <w:rsid w:val="007B58A7"/>
    <w:rsid w:val="007C025B"/>
    <w:rsid w:val="007C0952"/>
    <w:rsid w:val="007C3A5D"/>
    <w:rsid w:val="007C5A68"/>
    <w:rsid w:val="00802F07"/>
    <w:rsid w:val="00806652"/>
    <w:rsid w:val="00807C8D"/>
    <w:rsid w:val="00812990"/>
    <w:rsid w:val="00814B1A"/>
    <w:rsid w:val="0082099C"/>
    <w:rsid w:val="0082523C"/>
    <w:rsid w:val="00825830"/>
    <w:rsid w:val="00845C20"/>
    <w:rsid w:val="008540FE"/>
    <w:rsid w:val="00854733"/>
    <w:rsid w:val="0086025D"/>
    <w:rsid w:val="00867F82"/>
    <w:rsid w:val="00870CBF"/>
    <w:rsid w:val="0087179F"/>
    <w:rsid w:val="00876893"/>
    <w:rsid w:val="00894BF3"/>
    <w:rsid w:val="008A1A18"/>
    <w:rsid w:val="008A3B42"/>
    <w:rsid w:val="008B7AE4"/>
    <w:rsid w:val="008F5441"/>
    <w:rsid w:val="00917583"/>
    <w:rsid w:val="00921D3C"/>
    <w:rsid w:val="009223ED"/>
    <w:rsid w:val="00924592"/>
    <w:rsid w:val="009258C4"/>
    <w:rsid w:val="00941B61"/>
    <w:rsid w:val="00945F67"/>
    <w:rsid w:val="00953831"/>
    <w:rsid w:val="00963AE5"/>
    <w:rsid w:val="009709F3"/>
    <w:rsid w:val="00987CD2"/>
    <w:rsid w:val="009944A3"/>
    <w:rsid w:val="009944AA"/>
    <w:rsid w:val="00995EB6"/>
    <w:rsid w:val="009A3243"/>
    <w:rsid w:val="009C4D99"/>
    <w:rsid w:val="009D6D44"/>
    <w:rsid w:val="009F5F01"/>
    <w:rsid w:val="009F6D53"/>
    <w:rsid w:val="00A068EB"/>
    <w:rsid w:val="00A232F3"/>
    <w:rsid w:val="00A23EC6"/>
    <w:rsid w:val="00A247A8"/>
    <w:rsid w:val="00A41B94"/>
    <w:rsid w:val="00A42AA3"/>
    <w:rsid w:val="00A46096"/>
    <w:rsid w:val="00A51703"/>
    <w:rsid w:val="00A51B7F"/>
    <w:rsid w:val="00A52D4E"/>
    <w:rsid w:val="00A5456A"/>
    <w:rsid w:val="00A5765B"/>
    <w:rsid w:val="00A57946"/>
    <w:rsid w:val="00A60977"/>
    <w:rsid w:val="00A71C4A"/>
    <w:rsid w:val="00A909CB"/>
    <w:rsid w:val="00A96C6A"/>
    <w:rsid w:val="00AA0ADC"/>
    <w:rsid w:val="00AA3294"/>
    <w:rsid w:val="00AB3C76"/>
    <w:rsid w:val="00AD3F86"/>
    <w:rsid w:val="00AD42DF"/>
    <w:rsid w:val="00AD4A71"/>
    <w:rsid w:val="00AD716B"/>
    <w:rsid w:val="00AE6E26"/>
    <w:rsid w:val="00AF1E9F"/>
    <w:rsid w:val="00B01B77"/>
    <w:rsid w:val="00B108DA"/>
    <w:rsid w:val="00B14547"/>
    <w:rsid w:val="00B17754"/>
    <w:rsid w:val="00B255A6"/>
    <w:rsid w:val="00B25D83"/>
    <w:rsid w:val="00B42342"/>
    <w:rsid w:val="00B5163B"/>
    <w:rsid w:val="00B51A45"/>
    <w:rsid w:val="00B609ED"/>
    <w:rsid w:val="00B64E2C"/>
    <w:rsid w:val="00B76F74"/>
    <w:rsid w:val="00B97AB0"/>
    <w:rsid w:val="00BA0A83"/>
    <w:rsid w:val="00BB4FB3"/>
    <w:rsid w:val="00BB5EA7"/>
    <w:rsid w:val="00BB7B9E"/>
    <w:rsid w:val="00BC3E5A"/>
    <w:rsid w:val="00BC45CA"/>
    <w:rsid w:val="00BC5474"/>
    <w:rsid w:val="00BF2FC6"/>
    <w:rsid w:val="00BF4C58"/>
    <w:rsid w:val="00C16B20"/>
    <w:rsid w:val="00C25642"/>
    <w:rsid w:val="00C25DC3"/>
    <w:rsid w:val="00C3742C"/>
    <w:rsid w:val="00C45DE8"/>
    <w:rsid w:val="00C47ADA"/>
    <w:rsid w:val="00C500F9"/>
    <w:rsid w:val="00C53040"/>
    <w:rsid w:val="00C628FC"/>
    <w:rsid w:val="00C65E5D"/>
    <w:rsid w:val="00C66167"/>
    <w:rsid w:val="00C742C5"/>
    <w:rsid w:val="00C77721"/>
    <w:rsid w:val="00C82D55"/>
    <w:rsid w:val="00C84DD1"/>
    <w:rsid w:val="00C925AA"/>
    <w:rsid w:val="00CA68D9"/>
    <w:rsid w:val="00CB06ED"/>
    <w:rsid w:val="00CB4C5C"/>
    <w:rsid w:val="00CC005C"/>
    <w:rsid w:val="00CC4F59"/>
    <w:rsid w:val="00CC77D7"/>
    <w:rsid w:val="00D034C8"/>
    <w:rsid w:val="00D048B1"/>
    <w:rsid w:val="00D0603A"/>
    <w:rsid w:val="00D16E10"/>
    <w:rsid w:val="00D22C0F"/>
    <w:rsid w:val="00D37E05"/>
    <w:rsid w:val="00D47796"/>
    <w:rsid w:val="00D746D2"/>
    <w:rsid w:val="00D76724"/>
    <w:rsid w:val="00D81EE4"/>
    <w:rsid w:val="00D83257"/>
    <w:rsid w:val="00DA1E24"/>
    <w:rsid w:val="00DA2D28"/>
    <w:rsid w:val="00DB0EB1"/>
    <w:rsid w:val="00DB4D2F"/>
    <w:rsid w:val="00DC1A04"/>
    <w:rsid w:val="00DC52E9"/>
    <w:rsid w:val="00DD1AC1"/>
    <w:rsid w:val="00DD4176"/>
    <w:rsid w:val="00DE32BD"/>
    <w:rsid w:val="00DE5E5C"/>
    <w:rsid w:val="00DF0763"/>
    <w:rsid w:val="00E01A02"/>
    <w:rsid w:val="00E02136"/>
    <w:rsid w:val="00E06266"/>
    <w:rsid w:val="00E07C7E"/>
    <w:rsid w:val="00E14EB4"/>
    <w:rsid w:val="00E27230"/>
    <w:rsid w:val="00E27FC8"/>
    <w:rsid w:val="00E37F5A"/>
    <w:rsid w:val="00E51E0F"/>
    <w:rsid w:val="00E6280E"/>
    <w:rsid w:val="00E705EB"/>
    <w:rsid w:val="00E760F6"/>
    <w:rsid w:val="00E909D7"/>
    <w:rsid w:val="00E93050"/>
    <w:rsid w:val="00E93F0E"/>
    <w:rsid w:val="00EB02A3"/>
    <w:rsid w:val="00EB4635"/>
    <w:rsid w:val="00EB5B87"/>
    <w:rsid w:val="00EB5CF1"/>
    <w:rsid w:val="00EC4988"/>
    <w:rsid w:val="00EC608C"/>
    <w:rsid w:val="00ED18FF"/>
    <w:rsid w:val="00ED2A05"/>
    <w:rsid w:val="00EE5C82"/>
    <w:rsid w:val="00EF070B"/>
    <w:rsid w:val="00F03275"/>
    <w:rsid w:val="00F12BCF"/>
    <w:rsid w:val="00F15D16"/>
    <w:rsid w:val="00F5700B"/>
    <w:rsid w:val="00F8052A"/>
    <w:rsid w:val="00F83C46"/>
    <w:rsid w:val="00F844F6"/>
    <w:rsid w:val="00F94FDA"/>
    <w:rsid w:val="00F96121"/>
    <w:rsid w:val="00FA178C"/>
    <w:rsid w:val="00FA2AEF"/>
    <w:rsid w:val="00FB48C0"/>
    <w:rsid w:val="00FB6F72"/>
    <w:rsid w:val="00FC11CD"/>
    <w:rsid w:val="00FC1D78"/>
    <w:rsid w:val="00FD2875"/>
    <w:rsid w:val="00FF06AF"/>
    <w:rsid w:val="00FF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ccecff,#f3f3f3,#f7a94a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1C4A"/>
    <w:pPr>
      <w:jc w:val="both"/>
    </w:pPr>
    <w:rPr>
      <w:rFonts w:ascii="Tahoma" w:hAnsi="Tahoma"/>
      <w:szCs w:val="24"/>
      <w:lang w:eastAsia="en-US"/>
    </w:rPr>
  </w:style>
  <w:style w:type="paragraph" w:styleId="Heading1">
    <w:name w:val="heading 1"/>
    <w:aliases w:val="h1,l1,H1,1,PRTM Heading 1,level 1,level1,Titre 1,Oscar Faber 1,11,12,13,14,15,16,17,18,19,110,111,112,113,114,115,121,131,141,151,161,171,181,191,116,122,132,142,152,162,172,182,192,117,123,133,143,153,163,173,183,193,don't use,section,chapter"/>
    <w:basedOn w:val="Normal"/>
    <w:next w:val="Normal"/>
    <w:qFormat/>
    <w:rsid w:val="00DD4176"/>
    <w:pPr>
      <w:keepNext/>
      <w:numPr>
        <w:numId w:val="16"/>
      </w:numPr>
      <w:spacing w:before="360" w:after="240"/>
      <w:outlineLvl w:val="0"/>
    </w:pPr>
    <w:rPr>
      <w:b/>
      <w:sz w:val="40"/>
    </w:rPr>
  </w:style>
  <w:style w:type="paragraph" w:styleId="Heading2">
    <w:name w:val="heading 2"/>
    <w:aliases w:val="h2,l2,H2,toc,level2,heading 2,2,PRTM Heading 2,Oscar Faber 2,21,22,23,24,25,26,27,28,29,210,211,212,213,214,215,221,231,241,251,261,271,281,291,216,222,232,242,252,262,272,282,292,217,223,233,243,253,263,273,283,293,2nd level,Header 2,sub-sect"/>
    <w:basedOn w:val="Normal"/>
    <w:next w:val="Normal"/>
    <w:qFormat/>
    <w:rsid w:val="00DD4176"/>
    <w:pPr>
      <w:keepNext/>
      <w:numPr>
        <w:ilvl w:val="1"/>
        <w:numId w:val="16"/>
      </w:numPr>
      <w:spacing w:before="360" w:after="240"/>
      <w:outlineLvl w:val="1"/>
    </w:pPr>
    <w:rPr>
      <w:b/>
      <w:bCs/>
      <w:sz w:val="32"/>
    </w:rPr>
  </w:style>
  <w:style w:type="paragraph" w:styleId="Heading3">
    <w:name w:val="heading 3"/>
    <w:aliases w:val="Heading 14,H3,h3,l3,3,heading 3,Oscar Faber 3,3rd level,h31,31,h32,32,h33,33,h34,34,h35,35,sub-sub,sub-sub1,sub-sub2,sub-sub3,sub-sub4,sub section header,subsect,311,sub-sub11,Überschrift 3,- do not use,Sub-subsect heading,b,3 bullet,SECOND,B1"/>
    <w:basedOn w:val="Normal"/>
    <w:next w:val="Normal"/>
    <w:qFormat/>
    <w:rsid w:val="00DD4176"/>
    <w:pPr>
      <w:keepNext/>
      <w:numPr>
        <w:ilvl w:val="2"/>
        <w:numId w:val="16"/>
      </w:numPr>
      <w:spacing w:before="360" w:after="240"/>
      <w:outlineLvl w:val="2"/>
    </w:pPr>
    <w:rPr>
      <w:b/>
      <w:i/>
      <w:sz w:val="28"/>
    </w:rPr>
  </w:style>
  <w:style w:type="paragraph" w:styleId="Heading4">
    <w:name w:val="heading 4"/>
    <w:aliases w:val="h4,4th level,Schedules,4,Appendices,Schedules1,Schedules2,Schedules11,Sub-Minor,Überschrift 4,bullet indent,Te,H4,l4"/>
    <w:basedOn w:val="Normal"/>
    <w:next w:val="Normal"/>
    <w:qFormat/>
    <w:rsid w:val="00DD4176"/>
    <w:pPr>
      <w:keepNext/>
      <w:numPr>
        <w:ilvl w:val="3"/>
        <w:numId w:val="16"/>
      </w:numPr>
      <w:jc w:val="center"/>
      <w:outlineLvl w:val="3"/>
    </w:pPr>
    <w:rPr>
      <w:rFonts w:ascii="Verdana" w:hAnsi="Verdana"/>
      <w:color w:val="333399"/>
      <w:sz w:val="56"/>
    </w:rPr>
  </w:style>
  <w:style w:type="paragraph" w:styleId="Heading5">
    <w:name w:val="heading 5"/>
    <w:basedOn w:val="Normal"/>
    <w:next w:val="Normal"/>
    <w:qFormat/>
    <w:rsid w:val="00DD4176"/>
    <w:pPr>
      <w:keepNext/>
      <w:numPr>
        <w:ilvl w:val="4"/>
        <w:numId w:val="16"/>
      </w:numPr>
      <w:spacing w:before="120" w:after="12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DD4176"/>
    <w:pPr>
      <w:numPr>
        <w:ilvl w:val="5"/>
        <w:numId w:val="16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DD4176"/>
    <w:pPr>
      <w:numPr>
        <w:ilvl w:val="6"/>
        <w:numId w:val="16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DD4176"/>
    <w:pPr>
      <w:numPr>
        <w:ilvl w:val="7"/>
        <w:numId w:val="16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DD4176"/>
    <w:pPr>
      <w:numPr>
        <w:ilvl w:val="8"/>
        <w:numId w:val="16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92DBA"/>
    <w:rPr>
      <w:rFonts w:ascii="Tahoma" w:hAnsi="Tahoma"/>
      <w:color w:val="0000FF"/>
      <w:u w:val="single"/>
    </w:rPr>
  </w:style>
  <w:style w:type="paragraph" w:styleId="Header">
    <w:name w:val="header"/>
    <w:basedOn w:val="Normal"/>
    <w:rsid w:val="00DD4176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DD4176"/>
    <w:pPr>
      <w:jc w:val="center"/>
    </w:pPr>
    <w:rPr>
      <w:b/>
      <w:bCs/>
      <w:sz w:val="52"/>
    </w:rPr>
  </w:style>
  <w:style w:type="paragraph" w:styleId="Footer">
    <w:name w:val="footer"/>
    <w:basedOn w:val="Normal"/>
    <w:link w:val="FooterChar"/>
    <w:rsid w:val="00DD4176"/>
    <w:pPr>
      <w:tabs>
        <w:tab w:val="center" w:pos="4153"/>
        <w:tab w:val="right" w:pos="8306"/>
      </w:tabs>
    </w:pPr>
  </w:style>
  <w:style w:type="character" w:styleId="FollowedHyperlink">
    <w:name w:val="FollowedHyperlink"/>
    <w:basedOn w:val="DefaultParagraphFont"/>
    <w:rsid w:val="00392DBA"/>
    <w:rPr>
      <w:rFonts w:ascii="Tahoma" w:hAnsi="Tahoma"/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A71C4A"/>
    <w:rPr>
      <w:b/>
      <w:bCs/>
    </w:rPr>
  </w:style>
  <w:style w:type="paragraph" w:styleId="BodyText2">
    <w:name w:val="Body Text 2"/>
    <w:basedOn w:val="Normal"/>
    <w:rsid w:val="00DD4176"/>
  </w:style>
  <w:style w:type="paragraph" w:styleId="TOC1">
    <w:name w:val="toc 1"/>
    <w:basedOn w:val="Normal"/>
    <w:next w:val="Normal"/>
    <w:autoRedefine/>
    <w:uiPriority w:val="39"/>
    <w:rsid w:val="00DD4176"/>
    <w:pPr>
      <w:spacing w:before="120" w:after="120"/>
    </w:pPr>
    <w:rPr>
      <w:rFonts w:ascii="Times New Roman" w:hAnsi="Times New Roman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DD4176"/>
    <w:pPr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rsid w:val="00DD4176"/>
    <w:pPr>
      <w:ind w:left="400"/>
    </w:pPr>
    <w:rPr>
      <w:rFonts w:ascii="Times New Roman" w:hAnsi="Times New Roman"/>
      <w:i/>
      <w:iCs/>
    </w:rPr>
  </w:style>
  <w:style w:type="paragraph" w:styleId="TOC4">
    <w:name w:val="toc 4"/>
    <w:basedOn w:val="Normal"/>
    <w:next w:val="Normal"/>
    <w:autoRedefine/>
    <w:semiHidden/>
    <w:rsid w:val="00DD4176"/>
    <w:pPr>
      <w:ind w:left="600"/>
    </w:pPr>
    <w:rPr>
      <w:rFonts w:ascii="Times New Roman" w:hAnsi="Times New Roman"/>
      <w:szCs w:val="21"/>
    </w:rPr>
  </w:style>
  <w:style w:type="paragraph" w:styleId="TOC5">
    <w:name w:val="toc 5"/>
    <w:basedOn w:val="Normal"/>
    <w:next w:val="Normal"/>
    <w:autoRedefine/>
    <w:semiHidden/>
    <w:rsid w:val="00DD4176"/>
    <w:pPr>
      <w:ind w:left="800"/>
    </w:pPr>
    <w:rPr>
      <w:rFonts w:ascii="Times New Roman" w:hAnsi="Times New Roman"/>
      <w:szCs w:val="21"/>
    </w:rPr>
  </w:style>
  <w:style w:type="paragraph" w:styleId="TOC6">
    <w:name w:val="toc 6"/>
    <w:basedOn w:val="Normal"/>
    <w:next w:val="Normal"/>
    <w:autoRedefine/>
    <w:semiHidden/>
    <w:rsid w:val="00DD4176"/>
    <w:pPr>
      <w:ind w:left="1000"/>
    </w:pPr>
    <w:rPr>
      <w:rFonts w:ascii="Times New Roman" w:hAnsi="Times New Roman"/>
      <w:szCs w:val="21"/>
    </w:rPr>
  </w:style>
  <w:style w:type="paragraph" w:styleId="TOC7">
    <w:name w:val="toc 7"/>
    <w:basedOn w:val="Normal"/>
    <w:next w:val="Normal"/>
    <w:autoRedefine/>
    <w:semiHidden/>
    <w:rsid w:val="00DD4176"/>
    <w:pPr>
      <w:ind w:left="1200"/>
    </w:pPr>
    <w:rPr>
      <w:rFonts w:ascii="Times New Roman" w:hAnsi="Times New Roman"/>
      <w:szCs w:val="21"/>
    </w:rPr>
  </w:style>
  <w:style w:type="paragraph" w:styleId="TOC8">
    <w:name w:val="toc 8"/>
    <w:basedOn w:val="Normal"/>
    <w:next w:val="Normal"/>
    <w:autoRedefine/>
    <w:semiHidden/>
    <w:rsid w:val="00DD4176"/>
    <w:pPr>
      <w:ind w:left="1400"/>
    </w:pPr>
    <w:rPr>
      <w:rFonts w:ascii="Times New Roman" w:hAnsi="Times New Roman"/>
      <w:szCs w:val="21"/>
    </w:rPr>
  </w:style>
  <w:style w:type="paragraph" w:styleId="TOC9">
    <w:name w:val="toc 9"/>
    <w:basedOn w:val="Normal"/>
    <w:next w:val="Normal"/>
    <w:autoRedefine/>
    <w:semiHidden/>
    <w:rsid w:val="00DD4176"/>
    <w:pPr>
      <w:ind w:left="1600"/>
    </w:pPr>
    <w:rPr>
      <w:rFonts w:ascii="Times New Roman" w:hAnsi="Times New Roman"/>
      <w:szCs w:val="21"/>
    </w:rPr>
  </w:style>
  <w:style w:type="paragraph" w:styleId="BlockText">
    <w:name w:val="Block Text"/>
    <w:basedOn w:val="Normal"/>
    <w:rsid w:val="00DD4176"/>
    <w:pPr>
      <w:spacing w:after="120"/>
      <w:ind w:left="1440" w:right="1440"/>
    </w:pPr>
  </w:style>
  <w:style w:type="paragraph" w:styleId="BodyText3">
    <w:name w:val="Body Text 3"/>
    <w:basedOn w:val="Normal"/>
    <w:rsid w:val="00DD4176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DD4176"/>
    <w:pPr>
      <w:spacing w:after="120"/>
      <w:ind w:firstLine="210"/>
      <w:jc w:val="left"/>
    </w:pPr>
    <w:rPr>
      <w:b w:val="0"/>
      <w:bCs w:val="0"/>
      <w:sz w:val="20"/>
    </w:rPr>
  </w:style>
  <w:style w:type="paragraph" w:styleId="BodyTextIndent">
    <w:name w:val="Body Text Indent"/>
    <w:basedOn w:val="Normal"/>
    <w:rsid w:val="00DD4176"/>
    <w:pPr>
      <w:spacing w:after="120"/>
      <w:ind w:left="283"/>
    </w:pPr>
  </w:style>
  <w:style w:type="paragraph" w:styleId="BodyTextFirstIndent2">
    <w:name w:val="Body Text First Indent 2"/>
    <w:basedOn w:val="BodyTextIndent"/>
    <w:rsid w:val="00DD4176"/>
    <w:pPr>
      <w:ind w:firstLine="210"/>
    </w:pPr>
  </w:style>
  <w:style w:type="paragraph" w:styleId="BodyTextIndent2">
    <w:name w:val="Body Text Indent 2"/>
    <w:basedOn w:val="Normal"/>
    <w:rsid w:val="00DD4176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DD4176"/>
    <w:pPr>
      <w:spacing w:after="120"/>
      <w:ind w:left="283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DD4176"/>
    <w:pPr>
      <w:spacing w:before="120" w:after="120"/>
    </w:pPr>
    <w:rPr>
      <w:b/>
      <w:bCs/>
      <w:szCs w:val="20"/>
    </w:rPr>
  </w:style>
  <w:style w:type="paragraph" w:styleId="Closing">
    <w:name w:val="Closing"/>
    <w:basedOn w:val="Normal"/>
    <w:rsid w:val="00DD4176"/>
    <w:pPr>
      <w:ind w:left="4252"/>
    </w:pPr>
  </w:style>
  <w:style w:type="paragraph" w:styleId="CommentText">
    <w:name w:val="annotation text"/>
    <w:basedOn w:val="Normal"/>
    <w:semiHidden/>
    <w:rsid w:val="00DD4176"/>
    <w:rPr>
      <w:szCs w:val="20"/>
    </w:rPr>
  </w:style>
  <w:style w:type="paragraph" w:styleId="Date">
    <w:name w:val="Date"/>
    <w:basedOn w:val="Normal"/>
    <w:next w:val="Normal"/>
    <w:rsid w:val="00DD4176"/>
  </w:style>
  <w:style w:type="paragraph" w:styleId="DocumentMap">
    <w:name w:val="Document Map"/>
    <w:basedOn w:val="Normal"/>
    <w:semiHidden/>
    <w:rsid w:val="00DD4176"/>
    <w:pPr>
      <w:shd w:val="clear" w:color="auto" w:fill="000080"/>
    </w:pPr>
    <w:rPr>
      <w:rFonts w:cs="Tahoma"/>
    </w:rPr>
  </w:style>
  <w:style w:type="paragraph" w:styleId="E-mailSignature">
    <w:name w:val="E-mail Signature"/>
    <w:basedOn w:val="Normal"/>
    <w:rsid w:val="00DD4176"/>
  </w:style>
  <w:style w:type="paragraph" w:styleId="EndnoteText">
    <w:name w:val="endnote text"/>
    <w:basedOn w:val="Normal"/>
    <w:semiHidden/>
    <w:rsid w:val="00DD4176"/>
    <w:rPr>
      <w:szCs w:val="20"/>
    </w:rPr>
  </w:style>
  <w:style w:type="paragraph" w:styleId="EnvelopeAddress">
    <w:name w:val="envelope address"/>
    <w:basedOn w:val="Normal"/>
    <w:rsid w:val="00DD4176"/>
    <w:pPr>
      <w:framePr w:w="7920" w:h="1980" w:hRule="exact" w:hSpace="180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rsid w:val="00DD4176"/>
    <w:rPr>
      <w:rFonts w:cs="Arial"/>
      <w:szCs w:val="20"/>
    </w:rPr>
  </w:style>
  <w:style w:type="paragraph" w:styleId="FootnoteText">
    <w:name w:val="footnote text"/>
    <w:basedOn w:val="Normal"/>
    <w:semiHidden/>
    <w:rsid w:val="00DD4176"/>
    <w:rPr>
      <w:szCs w:val="20"/>
    </w:rPr>
  </w:style>
  <w:style w:type="paragraph" w:styleId="HTMLAddress">
    <w:name w:val="HTML Address"/>
    <w:basedOn w:val="Normal"/>
    <w:rsid w:val="00DD4176"/>
    <w:rPr>
      <w:i/>
      <w:iCs/>
    </w:rPr>
  </w:style>
  <w:style w:type="paragraph" w:styleId="HTMLPreformatted">
    <w:name w:val="HTML Preformatted"/>
    <w:basedOn w:val="Normal"/>
    <w:rsid w:val="00DD4176"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autoRedefine/>
    <w:semiHidden/>
    <w:rsid w:val="00DD4176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DD4176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DD4176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DD4176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DD4176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DD4176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DD4176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DD4176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DD4176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DD4176"/>
    <w:rPr>
      <w:rFonts w:cs="Arial"/>
      <w:b/>
      <w:bCs/>
    </w:rPr>
  </w:style>
  <w:style w:type="paragraph" w:styleId="List">
    <w:name w:val="List"/>
    <w:basedOn w:val="Normal"/>
    <w:rsid w:val="00DD4176"/>
    <w:pPr>
      <w:ind w:left="283" w:hanging="283"/>
    </w:pPr>
  </w:style>
  <w:style w:type="paragraph" w:styleId="List2">
    <w:name w:val="List 2"/>
    <w:basedOn w:val="Normal"/>
    <w:rsid w:val="00DD4176"/>
    <w:pPr>
      <w:ind w:left="566" w:hanging="283"/>
    </w:pPr>
  </w:style>
  <w:style w:type="paragraph" w:styleId="List3">
    <w:name w:val="List 3"/>
    <w:basedOn w:val="Normal"/>
    <w:rsid w:val="00DD4176"/>
    <w:pPr>
      <w:ind w:left="849" w:hanging="283"/>
    </w:pPr>
  </w:style>
  <w:style w:type="paragraph" w:styleId="List4">
    <w:name w:val="List 4"/>
    <w:basedOn w:val="Normal"/>
    <w:rsid w:val="00DD4176"/>
    <w:pPr>
      <w:ind w:left="1132" w:hanging="283"/>
    </w:pPr>
  </w:style>
  <w:style w:type="paragraph" w:styleId="List5">
    <w:name w:val="List 5"/>
    <w:basedOn w:val="Normal"/>
    <w:rsid w:val="00DD4176"/>
    <w:pPr>
      <w:ind w:left="1415" w:hanging="283"/>
    </w:pPr>
  </w:style>
  <w:style w:type="paragraph" w:styleId="ListBullet">
    <w:name w:val="List Bullet"/>
    <w:basedOn w:val="Normal"/>
    <w:autoRedefine/>
    <w:rsid w:val="00DD4176"/>
    <w:pPr>
      <w:numPr>
        <w:numId w:val="1"/>
      </w:numPr>
    </w:pPr>
  </w:style>
  <w:style w:type="paragraph" w:styleId="ListBullet2">
    <w:name w:val="List Bullet 2"/>
    <w:basedOn w:val="Normal"/>
    <w:autoRedefine/>
    <w:rsid w:val="00DD4176"/>
    <w:pPr>
      <w:numPr>
        <w:numId w:val="2"/>
      </w:numPr>
    </w:pPr>
  </w:style>
  <w:style w:type="paragraph" w:styleId="ListBullet3">
    <w:name w:val="List Bullet 3"/>
    <w:basedOn w:val="Normal"/>
    <w:autoRedefine/>
    <w:rsid w:val="00DD4176"/>
    <w:pPr>
      <w:numPr>
        <w:numId w:val="3"/>
      </w:numPr>
    </w:pPr>
  </w:style>
  <w:style w:type="paragraph" w:styleId="ListBullet4">
    <w:name w:val="List Bullet 4"/>
    <w:basedOn w:val="Normal"/>
    <w:autoRedefine/>
    <w:rsid w:val="00DD4176"/>
    <w:pPr>
      <w:numPr>
        <w:numId w:val="4"/>
      </w:numPr>
    </w:pPr>
  </w:style>
  <w:style w:type="paragraph" w:styleId="ListBullet5">
    <w:name w:val="List Bullet 5"/>
    <w:basedOn w:val="Normal"/>
    <w:autoRedefine/>
    <w:rsid w:val="00DD4176"/>
    <w:pPr>
      <w:numPr>
        <w:numId w:val="5"/>
      </w:numPr>
    </w:pPr>
  </w:style>
  <w:style w:type="paragraph" w:styleId="ListContinue">
    <w:name w:val="List Continue"/>
    <w:basedOn w:val="Normal"/>
    <w:rsid w:val="00DD4176"/>
    <w:pPr>
      <w:spacing w:after="120"/>
      <w:ind w:left="283"/>
    </w:pPr>
  </w:style>
  <w:style w:type="paragraph" w:styleId="ListContinue2">
    <w:name w:val="List Continue 2"/>
    <w:basedOn w:val="Normal"/>
    <w:rsid w:val="00DD4176"/>
    <w:pPr>
      <w:spacing w:after="120"/>
      <w:ind w:left="566"/>
    </w:pPr>
  </w:style>
  <w:style w:type="paragraph" w:styleId="ListContinue3">
    <w:name w:val="List Continue 3"/>
    <w:basedOn w:val="Normal"/>
    <w:rsid w:val="00DD4176"/>
    <w:pPr>
      <w:spacing w:after="120"/>
      <w:ind w:left="849"/>
    </w:pPr>
  </w:style>
  <w:style w:type="paragraph" w:styleId="ListContinue4">
    <w:name w:val="List Continue 4"/>
    <w:basedOn w:val="Normal"/>
    <w:rsid w:val="00DD4176"/>
    <w:pPr>
      <w:spacing w:after="120"/>
      <w:ind w:left="1132"/>
    </w:pPr>
  </w:style>
  <w:style w:type="paragraph" w:styleId="ListContinue5">
    <w:name w:val="List Continue 5"/>
    <w:basedOn w:val="Normal"/>
    <w:rsid w:val="00DD4176"/>
    <w:pPr>
      <w:spacing w:after="120"/>
      <w:ind w:left="1415"/>
    </w:pPr>
  </w:style>
  <w:style w:type="paragraph" w:styleId="ListNumber">
    <w:name w:val="List Number"/>
    <w:basedOn w:val="Normal"/>
    <w:rsid w:val="00DD4176"/>
    <w:pPr>
      <w:numPr>
        <w:numId w:val="6"/>
      </w:numPr>
    </w:pPr>
  </w:style>
  <w:style w:type="paragraph" w:styleId="ListNumber2">
    <w:name w:val="List Number 2"/>
    <w:basedOn w:val="Normal"/>
    <w:rsid w:val="00DD4176"/>
    <w:pPr>
      <w:numPr>
        <w:numId w:val="7"/>
      </w:numPr>
    </w:pPr>
  </w:style>
  <w:style w:type="paragraph" w:styleId="ListNumber3">
    <w:name w:val="List Number 3"/>
    <w:basedOn w:val="Normal"/>
    <w:rsid w:val="00DD4176"/>
    <w:pPr>
      <w:numPr>
        <w:numId w:val="8"/>
      </w:numPr>
    </w:pPr>
  </w:style>
  <w:style w:type="paragraph" w:styleId="ListNumber4">
    <w:name w:val="List Number 4"/>
    <w:basedOn w:val="Normal"/>
    <w:rsid w:val="00DD4176"/>
    <w:pPr>
      <w:numPr>
        <w:numId w:val="9"/>
      </w:numPr>
    </w:pPr>
  </w:style>
  <w:style w:type="paragraph" w:styleId="ListNumber5">
    <w:name w:val="List Number 5"/>
    <w:basedOn w:val="Normal"/>
    <w:rsid w:val="00DD4176"/>
    <w:pPr>
      <w:numPr>
        <w:numId w:val="10"/>
      </w:numPr>
    </w:pPr>
  </w:style>
  <w:style w:type="paragraph" w:styleId="MacroText">
    <w:name w:val="macro"/>
    <w:semiHidden/>
    <w:rsid w:val="00DD41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MessageHeader">
    <w:name w:val="Message Header"/>
    <w:basedOn w:val="Normal"/>
    <w:rsid w:val="00DD41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ormalWeb">
    <w:name w:val="Normal (Web)"/>
    <w:basedOn w:val="Normal"/>
    <w:uiPriority w:val="99"/>
    <w:rsid w:val="00DD4176"/>
    <w:rPr>
      <w:rFonts w:ascii="Times New Roman" w:hAnsi="Times New Roman"/>
      <w:sz w:val="24"/>
    </w:rPr>
  </w:style>
  <w:style w:type="paragraph" w:styleId="NormalIndent">
    <w:name w:val="Normal Indent"/>
    <w:basedOn w:val="Normal"/>
    <w:rsid w:val="00DD4176"/>
    <w:pPr>
      <w:ind w:left="720"/>
    </w:pPr>
  </w:style>
  <w:style w:type="paragraph" w:styleId="NoteHeading">
    <w:name w:val="Note Heading"/>
    <w:basedOn w:val="Normal"/>
    <w:next w:val="Normal"/>
    <w:rsid w:val="00DD4176"/>
  </w:style>
  <w:style w:type="paragraph" w:styleId="PlainText">
    <w:name w:val="Plain Text"/>
    <w:basedOn w:val="Normal"/>
    <w:rsid w:val="00DD4176"/>
    <w:rPr>
      <w:rFonts w:ascii="Courier New" w:hAnsi="Courier New" w:cs="Courier New"/>
      <w:szCs w:val="20"/>
    </w:rPr>
  </w:style>
  <w:style w:type="paragraph" w:styleId="Salutation">
    <w:name w:val="Salutation"/>
    <w:basedOn w:val="Normal"/>
    <w:next w:val="Normal"/>
    <w:rsid w:val="00DD4176"/>
  </w:style>
  <w:style w:type="paragraph" w:styleId="Signature">
    <w:name w:val="Signature"/>
    <w:basedOn w:val="Normal"/>
    <w:rsid w:val="00DD4176"/>
    <w:pPr>
      <w:ind w:left="4252"/>
    </w:pPr>
  </w:style>
  <w:style w:type="paragraph" w:styleId="Subtitle">
    <w:name w:val="Subtitle"/>
    <w:basedOn w:val="Normal"/>
    <w:qFormat/>
    <w:rsid w:val="00DD4176"/>
    <w:pPr>
      <w:spacing w:after="60"/>
      <w:jc w:val="center"/>
      <w:outlineLvl w:val="1"/>
    </w:pPr>
    <w:rPr>
      <w:rFonts w:cs="Arial"/>
      <w:sz w:val="24"/>
    </w:rPr>
  </w:style>
  <w:style w:type="paragraph" w:styleId="TableofAuthorities">
    <w:name w:val="table of authorities"/>
    <w:basedOn w:val="Normal"/>
    <w:next w:val="Normal"/>
    <w:semiHidden/>
    <w:rsid w:val="00DD4176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DD4176"/>
    <w:pPr>
      <w:ind w:left="400" w:hanging="400"/>
    </w:pPr>
  </w:style>
  <w:style w:type="paragraph" w:styleId="Title">
    <w:name w:val="Title"/>
    <w:basedOn w:val="Normal"/>
    <w:qFormat/>
    <w:rsid w:val="00DD417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DD4176"/>
    <w:pPr>
      <w:spacing w:before="120"/>
    </w:pPr>
    <w:rPr>
      <w:rFonts w:cs="Arial"/>
      <w:b/>
      <w:bCs/>
      <w:sz w:val="24"/>
    </w:rPr>
  </w:style>
  <w:style w:type="paragraph" w:customStyle="1" w:styleId="xl24">
    <w:name w:val="xl24"/>
    <w:basedOn w:val="Normal"/>
    <w:rsid w:val="00DD417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5">
    <w:name w:val="xl25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6">
    <w:name w:val="xl26"/>
    <w:basedOn w:val="Normal"/>
    <w:rsid w:val="00DD4176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7">
    <w:name w:val="xl27"/>
    <w:basedOn w:val="Normal"/>
    <w:rsid w:val="00DD4176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8">
    <w:name w:val="xl28"/>
    <w:basedOn w:val="Normal"/>
    <w:rsid w:val="00DD4176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9">
    <w:name w:val="xl29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0">
    <w:name w:val="xl30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1">
    <w:name w:val="xl31"/>
    <w:basedOn w:val="Normal"/>
    <w:rsid w:val="00DD4176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2">
    <w:name w:val="xl32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3">
    <w:name w:val="xl33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4">
    <w:name w:val="xl34"/>
    <w:basedOn w:val="Normal"/>
    <w:rsid w:val="00DD4176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5">
    <w:name w:val="xl35"/>
    <w:basedOn w:val="Normal"/>
    <w:rsid w:val="00DD4176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6">
    <w:name w:val="xl36"/>
    <w:basedOn w:val="Normal"/>
    <w:rsid w:val="00DD4176"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7">
    <w:name w:val="xl37"/>
    <w:basedOn w:val="Normal"/>
    <w:rsid w:val="00DD4176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8">
    <w:name w:val="xl38"/>
    <w:basedOn w:val="Normal"/>
    <w:rsid w:val="00DD4176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9">
    <w:name w:val="xl39"/>
    <w:basedOn w:val="Normal"/>
    <w:rsid w:val="00DD4176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0">
    <w:name w:val="xl40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1">
    <w:name w:val="xl41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2">
    <w:name w:val="xl42"/>
    <w:basedOn w:val="Normal"/>
    <w:rsid w:val="00DD4176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3">
    <w:name w:val="xl43"/>
    <w:basedOn w:val="Normal"/>
    <w:rsid w:val="00DD4176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4">
    <w:name w:val="xl44"/>
    <w:basedOn w:val="Normal"/>
    <w:rsid w:val="00DD417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5">
    <w:name w:val="xl45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qFormat/>
    <w:rsid w:val="009944A3"/>
    <w:pPr>
      <w:numPr>
        <w:numId w:val="11"/>
      </w:numPr>
    </w:pPr>
    <w:rPr>
      <w:lang w:eastAsia="en-GB"/>
    </w:rPr>
  </w:style>
  <w:style w:type="character" w:customStyle="1" w:styleId="FooterChar">
    <w:name w:val="Footer Char"/>
    <w:basedOn w:val="DefaultParagraphFont"/>
    <w:link w:val="Footer"/>
    <w:rsid w:val="005B0D17"/>
    <w:rPr>
      <w:rFonts w:ascii="Tahoma" w:hAnsi="Tahoma"/>
      <w:szCs w:val="24"/>
      <w:lang w:eastAsia="en-US"/>
    </w:rPr>
  </w:style>
  <w:style w:type="paragraph" w:styleId="BalloonText">
    <w:name w:val="Balloon Text"/>
    <w:basedOn w:val="Normal"/>
    <w:link w:val="BalloonTextChar"/>
    <w:rsid w:val="007928BF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928BF"/>
    <w:rPr>
      <w:rFonts w:ascii="Tahoma" w:hAnsi="Tahoma" w:cs="Tahoma"/>
      <w:sz w:val="16"/>
      <w:szCs w:val="16"/>
      <w:lang w:eastAsia="en-US"/>
    </w:rPr>
  </w:style>
  <w:style w:type="character" w:styleId="Emphasis">
    <w:name w:val="Emphasis"/>
    <w:basedOn w:val="DefaultParagraphFont"/>
    <w:uiPriority w:val="20"/>
    <w:qFormat/>
    <w:rsid w:val="00385AA1"/>
    <w:rPr>
      <w:i/>
      <w:iCs/>
    </w:rPr>
  </w:style>
  <w:style w:type="table" w:styleId="TableGrid">
    <w:name w:val="Table Grid"/>
    <w:basedOn w:val="TableNormal"/>
    <w:rsid w:val="003E2A7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andard">
    <w:name w:val="Standard"/>
    <w:rsid w:val="00642FD4"/>
    <w:pPr>
      <w:suppressAutoHyphens/>
      <w:autoSpaceDN w:val="0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Default">
    <w:name w:val="Default"/>
    <w:rsid w:val="00AB3C76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  <w:lang w:val="en-US"/>
    </w:rPr>
  </w:style>
  <w:style w:type="paragraph" w:customStyle="1" w:styleId="TableContents">
    <w:name w:val="Table Contents"/>
    <w:basedOn w:val="Normal"/>
    <w:rsid w:val="00C65E5D"/>
    <w:pPr>
      <w:widowControl w:val="0"/>
      <w:suppressLineNumbers/>
      <w:suppressAutoHyphens/>
      <w:jc w:val="left"/>
    </w:pPr>
    <w:rPr>
      <w:rFonts w:ascii="Times New Roman" w:eastAsia="SimSun" w:hAnsi="Times New Roman" w:cs="Arial"/>
      <w:kern w:val="1"/>
      <w:sz w:val="24"/>
      <w:lang w:eastAsia="hi-IN" w:bidi="hi-IN"/>
    </w:rPr>
  </w:style>
  <w:style w:type="paragraph" w:customStyle="1" w:styleId="western">
    <w:name w:val="western"/>
    <w:basedOn w:val="Normal"/>
    <w:rsid w:val="00480F66"/>
    <w:pPr>
      <w:spacing w:before="100" w:beforeAutospacing="1" w:after="100" w:afterAutospacing="1"/>
      <w:jc w:val="left"/>
    </w:pPr>
    <w:rPr>
      <w:rFonts w:ascii="Times New Roman" w:hAnsi="Times New Roman"/>
      <w:sz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1C4A"/>
    <w:pPr>
      <w:jc w:val="both"/>
    </w:pPr>
    <w:rPr>
      <w:rFonts w:ascii="Tahoma" w:hAnsi="Tahoma"/>
      <w:szCs w:val="24"/>
      <w:lang w:eastAsia="en-US"/>
    </w:rPr>
  </w:style>
  <w:style w:type="paragraph" w:styleId="Heading1">
    <w:name w:val="heading 1"/>
    <w:aliases w:val="h1,l1,H1,1,PRTM Heading 1,level 1,level1,Titre 1,Oscar Faber 1,11,12,13,14,15,16,17,18,19,110,111,112,113,114,115,121,131,141,151,161,171,181,191,116,122,132,142,152,162,172,182,192,117,123,133,143,153,163,173,183,193,don't use,section,chapter"/>
    <w:basedOn w:val="Normal"/>
    <w:next w:val="Normal"/>
    <w:qFormat/>
    <w:rsid w:val="00DD4176"/>
    <w:pPr>
      <w:keepNext/>
      <w:numPr>
        <w:numId w:val="16"/>
      </w:numPr>
      <w:spacing w:before="360" w:after="240"/>
      <w:outlineLvl w:val="0"/>
    </w:pPr>
    <w:rPr>
      <w:b/>
      <w:sz w:val="40"/>
    </w:rPr>
  </w:style>
  <w:style w:type="paragraph" w:styleId="Heading2">
    <w:name w:val="heading 2"/>
    <w:aliases w:val="h2,l2,H2,toc,level2,heading 2,2,PRTM Heading 2,Oscar Faber 2,21,22,23,24,25,26,27,28,29,210,211,212,213,214,215,221,231,241,251,261,271,281,291,216,222,232,242,252,262,272,282,292,217,223,233,243,253,263,273,283,293,2nd level,Header 2,sub-sect"/>
    <w:basedOn w:val="Normal"/>
    <w:next w:val="Normal"/>
    <w:qFormat/>
    <w:rsid w:val="00DD4176"/>
    <w:pPr>
      <w:keepNext/>
      <w:numPr>
        <w:ilvl w:val="1"/>
        <w:numId w:val="16"/>
      </w:numPr>
      <w:spacing w:before="360" w:after="240"/>
      <w:outlineLvl w:val="1"/>
    </w:pPr>
    <w:rPr>
      <w:b/>
      <w:bCs/>
      <w:sz w:val="32"/>
    </w:rPr>
  </w:style>
  <w:style w:type="paragraph" w:styleId="Heading3">
    <w:name w:val="heading 3"/>
    <w:aliases w:val="Heading 14,H3,h3,l3,3,heading 3,Oscar Faber 3,3rd level,h31,31,h32,32,h33,33,h34,34,h35,35,sub-sub,sub-sub1,sub-sub2,sub-sub3,sub-sub4,sub section header,subsect,311,sub-sub11,Überschrift 3,- do not use,Sub-subsect heading,b,3 bullet,SECOND,B1"/>
    <w:basedOn w:val="Normal"/>
    <w:next w:val="Normal"/>
    <w:qFormat/>
    <w:rsid w:val="00DD4176"/>
    <w:pPr>
      <w:keepNext/>
      <w:numPr>
        <w:ilvl w:val="2"/>
        <w:numId w:val="16"/>
      </w:numPr>
      <w:spacing w:before="360" w:after="240"/>
      <w:outlineLvl w:val="2"/>
    </w:pPr>
    <w:rPr>
      <w:b/>
      <w:i/>
      <w:sz w:val="28"/>
    </w:rPr>
  </w:style>
  <w:style w:type="paragraph" w:styleId="Heading4">
    <w:name w:val="heading 4"/>
    <w:aliases w:val="h4,4th level,Schedules,4,Appendices,Schedules1,Schedules2,Schedules11,Sub-Minor,Überschrift 4,bullet indent,Te,H4,l4"/>
    <w:basedOn w:val="Normal"/>
    <w:next w:val="Normal"/>
    <w:qFormat/>
    <w:rsid w:val="00DD4176"/>
    <w:pPr>
      <w:keepNext/>
      <w:numPr>
        <w:ilvl w:val="3"/>
        <w:numId w:val="16"/>
      </w:numPr>
      <w:jc w:val="center"/>
      <w:outlineLvl w:val="3"/>
    </w:pPr>
    <w:rPr>
      <w:rFonts w:ascii="Verdana" w:hAnsi="Verdana"/>
      <w:color w:val="333399"/>
      <w:sz w:val="56"/>
    </w:rPr>
  </w:style>
  <w:style w:type="paragraph" w:styleId="Heading5">
    <w:name w:val="heading 5"/>
    <w:basedOn w:val="Normal"/>
    <w:next w:val="Normal"/>
    <w:qFormat/>
    <w:rsid w:val="00DD4176"/>
    <w:pPr>
      <w:keepNext/>
      <w:numPr>
        <w:ilvl w:val="4"/>
        <w:numId w:val="16"/>
      </w:numPr>
      <w:spacing w:before="120" w:after="12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DD4176"/>
    <w:pPr>
      <w:numPr>
        <w:ilvl w:val="5"/>
        <w:numId w:val="16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DD4176"/>
    <w:pPr>
      <w:numPr>
        <w:ilvl w:val="6"/>
        <w:numId w:val="16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DD4176"/>
    <w:pPr>
      <w:numPr>
        <w:ilvl w:val="7"/>
        <w:numId w:val="16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DD4176"/>
    <w:pPr>
      <w:numPr>
        <w:ilvl w:val="8"/>
        <w:numId w:val="16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92DBA"/>
    <w:rPr>
      <w:rFonts w:ascii="Tahoma" w:hAnsi="Tahoma"/>
      <w:color w:val="0000FF"/>
      <w:u w:val="single"/>
    </w:rPr>
  </w:style>
  <w:style w:type="paragraph" w:styleId="Header">
    <w:name w:val="header"/>
    <w:basedOn w:val="Normal"/>
    <w:rsid w:val="00DD4176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DD4176"/>
    <w:pPr>
      <w:jc w:val="center"/>
    </w:pPr>
    <w:rPr>
      <w:b/>
      <w:bCs/>
      <w:sz w:val="52"/>
    </w:rPr>
  </w:style>
  <w:style w:type="paragraph" w:styleId="Footer">
    <w:name w:val="footer"/>
    <w:basedOn w:val="Normal"/>
    <w:link w:val="FooterChar"/>
    <w:rsid w:val="00DD4176"/>
    <w:pPr>
      <w:tabs>
        <w:tab w:val="center" w:pos="4153"/>
        <w:tab w:val="right" w:pos="8306"/>
      </w:tabs>
    </w:pPr>
  </w:style>
  <w:style w:type="character" w:styleId="FollowedHyperlink">
    <w:name w:val="FollowedHyperlink"/>
    <w:basedOn w:val="DefaultParagraphFont"/>
    <w:rsid w:val="00392DBA"/>
    <w:rPr>
      <w:rFonts w:ascii="Tahoma" w:hAnsi="Tahoma"/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A71C4A"/>
    <w:rPr>
      <w:b/>
      <w:bCs/>
    </w:rPr>
  </w:style>
  <w:style w:type="paragraph" w:styleId="BodyText2">
    <w:name w:val="Body Text 2"/>
    <w:basedOn w:val="Normal"/>
    <w:rsid w:val="00DD4176"/>
  </w:style>
  <w:style w:type="paragraph" w:styleId="TOC1">
    <w:name w:val="toc 1"/>
    <w:basedOn w:val="Normal"/>
    <w:next w:val="Normal"/>
    <w:autoRedefine/>
    <w:uiPriority w:val="39"/>
    <w:rsid w:val="00DD4176"/>
    <w:pPr>
      <w:spacing w:before="120" w:after="120"/>
    </w:pPr>
    <w:rPr>
      <w:rFonts w:ascii="Times New Roman" w:hAnsi="Times New Roman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DD4176"/>
    <w:pPr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rsid w:val="00DD4176"/>
    <w:pPr>
      <w:ind w:left="400"/>
    </w:pPr>
    <w:rPr>
      <w:rFonts w:ascii="Times New Roman" w:hAnsi="Times New Roman"/>
      <w:i/>
      <w:iCs/>
    </w:rPr>
  </w:style>
  <w:style w:type="paragraph" w:styleId="TOC4">
    <w:name w:val="toc 4"/>
    <w:basedOn w:val="Normal"/>
    <w:next w:val="Normal"/>
    <w:autoRedefine/>
    <w:semiHidden/>
    <w:rsid w:val="00DD4176"/>
    <w:pPr>
      <w:ind w:left="600"/>
    </w:pPr>
    <w:rPr>
      <w:rFonts w:ascii="Times New Roman" w:hAnsi="Times New Roman"/>
      <w:szCs w:val="21"/>
    </w:rPr>
  </w:style>
  <w:style w:type="paragraph" w:styleId="TOC5">
    <w:name w:val="toc 5"/>
    <w:basedOn w:val="Normal"/>
    <w:next w:val="Normal"/>
    <w:autoRedefine/>
    <w:semiHidden/>
    <w:rsid w:val="00DD4176"/>
    <w:pPr>
      <w:ind w:left="800"/>
    </w:pPr>
    <w:rPr>
      <w:rFonts w:ascii="Times New Roman" w:hAnsi="Times New Roman"/>
      <w:szCs w:val="21"/>
    </w:rPr>
  </w:style>
  <w:style w:type="paragraph" w:styleId="TOC6">
    <w:name w:val="toc 6"/>
    <w:basedOn w:val="Normal"/>
    <w:next w:val="Normal"/>
    <w:autoRedefine/>
    <w:semiHidden/>
    <w:rsid w:val="00DD4176"/>
    <w:pPr>
      <w:ind w:left="1000"/>
    </w:pPr>
    <w:rPr>
      <w:rFonts w:ascii="Times New Roman" w:hAnsi="Times New Roman"/>
      <w:szCs w:val="21"/>
    </w:rPr>
  </w:style>
  <w:style w:type="paragraph" w:styleId="TOC7">
    <w:name w:val="toc 7"/>
    <w:basedOn w:val="Normal"/>
    <w:next w:val="Normal"/>
    <w:autoRedefine/>
    <w:semiHidden/>
    <w:rsid w:val="00DD4176"/>
    <w:pPr>
      <w:ind w:left="1200"/>
    </w:pPr>
    <w:rPr>
      <w:rFonts w:ascii="Times New Roman" w:hAnsi="Times New Roman"/>
      <w:szCs w:val="21"/>
    </w:rPr>
  </w:style>
  <w:style w:type="paragraph" w:styleId="TOC8">
    <w:name w:val="toc 8"/>
    <w:basedOn w:val="Normal"/>
    <w:next w:val="Normal"/>
    <w:autoRedefine/>
    <w:semiHidden/>
    <w:rsid w:val="00DD4176"/>
    <w:pPr>
      <w:ind w:left="1400"/>
    </w:pPr>
    <w:rPr>
      <w:rFonts w:ascii="Times New Roman" w:hAnsi="Times New Roman"/>
      <w:szCs w:val="21"/>
    </w:rPr>
  </w:style>
  <w:style w:type="paragraph" w:styleId="TOC9">
    <w:name w:val="toc 9"/>
    <w:basedOn w:val="Normal"/>
    <w:next w:val="Normal"/>
    <w:autoRedefine/>
    <w:semiHidden/>
    <w:rsid w:val="00DD4176"/>
    <w:pPr>
      <w:ind w:left="1600"/>
    </w:pPr>
    <w:rPr>
      <w:rFonts w:ascii="Times New Roman" w:hAnsi="Times New Roman"/>
      <w:szCs w:val="21"/>
    </w:rPr>
  </w:style>
  <w:style w:type="paragraph" w:styleId="BlockText">
    <w:name w:val="Block Text"/>
    <w:basedOn w:val="Normal"/>
    <w:rsid w:val="00DD4176"/>
    <w:pPr>
      <w:spacing w:after="120"/>
      <w:ind w:left="1440" w:right="1440"/>
    </w:pPr>
  </w:style>
  <w:style w:type="paragraph" w:styleId="BodyText3">
    <w:name w:val="Body Text 3"/>
    <w:basedOn w:val="Normal"/>
    <w:rsid w:val="00DD4176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DD4176"/>
    <w:pPr>
      <w:spacing w:after="120"/>
      <w:ind w:firstLine="210"/>
      <w:jc w:val="left"/>
    </w:pPr>
    <w:rPr>
      <w:b w:val="0"/>
      <w:bCs w:val="0"/>
      <w:sz w:val="20"/>
    </w:rPr>
  </w:style>
  <w:style w:type="paragraph" w:styleId="BodyTextIndent">
    <w:name w:val="Body Text Indent"/>
    <w:basedOn w:val="Normal"/>
    <w:rsid w:val="00DD4176"/>
    <w:pPr>
      <w:spacing w:after="120"/>
      <w:ind w:left="283"/>
    </w:pPr>
  </w:style>
  <w:style w:type="paragraph" w:styleId="BodyTextFirstIndent2">
    <w:name w:val="Body Text First Indent 2"/>
    <w:basedOn w:val="BodyTextIndent"/>
    <w:rsid w:val="00DD4176"/>
    <w:pPr>
      <w:ind w:firstLine="210"/>
    </w:pPr>
  </w:style>
  <w:style w:type="paragraph" w:styleId="BodyTextIndent2">
    <w:name w:val="Body Text Indent 2"/>
    <w:basedOn w:val="Normal"/>
    <w:rsid w:val="00DD4176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DD4176"/>
    <w:pPr>
      <w:spacing w:after="120"/>
      <w:ind w:left="283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DD4176"/>
    <w:pPr>
      <w:spacing w:before="120" w:after="120"/>
    </w:pPr>
    <w:rPr>
      <w:b/>
      <w:bCs/>
      <w:szCs w:val="20"/>
    </w:rPr>
  </w:style>
  <w:style w:type="paragraph" w:styleId="Closing">
    <w:name w:val="Closing"/>
    <w:basedOn w:val="Normal"/>
    <w:rsid w:val="00DD4176"/>
    <w:pPr>
      <w:ind w:left="4252"/>
    </w:pPr>
  </w:style>
  <w:style w:type="paragraph" w:styleId="CommentText">
    <w:name w:val="annotation text"/>
    <w:basedOn w:val="Normal"/>
    <w:semiHidden/>
    <w:rsid w:val="00DD4176"/>
    <w:rPr>
      <w:szCs w:val="20"/>
    </w:rPr>
  </w:style>
  <w:style w:type="paragraph" w:styleId="Date">
    <w:name w:val="Date"/>
    <w:basedOn w:val="Normal"/>
    <w:next w:val="Normal"/>
    <w:rsid w:val="00DD4176"/>
  </w:style>
  <w:style w:type="paragraph" w:styleId="DocumentMap">
    <w:name w:val="Document Map"/>
    <w:basedOn w:val="Normal"/>
    <w:semiHidden/>
    <w:rsid w:val="00DD4176"/>
    <w:pPr>
      <w:shd w:val="clear" w:color="auto" w:fill="000080"/>
    </w:pPr>
    <w:rPr>
      <w:rFonts w:cs="Tahoma"/>
    </w:rPr>
  </w:style>
  <w:style w:type="paragraph" w:styleId="E-mailSignature">
    <w:name w:val="E-mail Signature"/>
    <w:basedOn w:val="Normal"/>
    <w:rsid w:val="00DD4176"/>
  </w:style>
  <w:style w:type="paragraph" w:styleId="EndnoteText">
    <w:name w:val="endnote text"/>
    <w:basedOn w:val="Normal"/>
    <w:semiHidden/>
    <w:rsid w:val="00DD4176"/>
    <w:rPr>
      <w:szCs w:val="20"/>
    </w:rPr>
  </w:style>
  <w:style w:type="paragraph" w:styleId="EnvelopeAddress">
    <w:name w:val="envelope address"/>
    <w:basedOn w:val="Normal"/>
    <w:rsid w:val="00DD4176"/>
    <w:pPr>
      <w:framePr w:w="7920" w:h="1980" w:hRule="exact" w:hSpace="180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rsid w:val="00DD4176"/>
    <w:rPr>
      <w:rFonts w:cs="Arial"/>
      <w:szCs w:val="20"/>
    </w:rPr>
  </w:style>
  <w:style w:type="paragraph" w:styleId="FootnoteText">
    <w:name w:val="footnote text"/>
    <w:basedOn w:val="Normal"/>
    <w:semiHidden/>
    <w:rsid w:val="00DD4176"/>
    <w:rPr>
      <w:szCs w:val="20"/>
    </w:rPr>
  </w:style>
  <w:style w:type="paragraph" w:styleId="HTMLAddress">
    <w:name w:val="HTML Address"/>
    <w:basedOn w:val="Normal"/>
    <w:rsid w:val="00DD4176"/>
    <w:rPr>
      <w:i/>
      <w:iCs/>
    </w:rPr>
  </w:style>
  <w:style w:type="paragraph" w:styleId="HTMLPreformatted">
    <w:name w:val="HTML Preformatted"/>
    <w:basedOn w:val="Normal"/>
    <w:rsid w:val="00DD4176"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autoRedefine/>
    <w:semiHidden/>
    <w:rsid w:val="00DD4176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DD4176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DD4176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DD4176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DD4176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DD4176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DD4176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DD4176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DD4176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DD4176"/>
    <w:rPr>
      <w:rFonts w:cs="Arial"/>
      <w:b/>
      <w:bCs/>
    </w:rPr>
  </w:style>
  <w:style w:type="paragraph" w:styleId="List">
    <w:name w:val="List"/>
    <w:basedOn w:val="Normal"/>
    <w:rsid w:val="00DD4176"/>
    <w:pPr>
      <w:ind w:left="283" w:hanging="283"/>
    </w:pPr>
  </w:style>
  <w:style w:type="paragraph" w:styleId="List2">
    <w:name w:val="List 2"/>
    <w:basedOn w:val="Normal"/>
    <w:rsid w:val="00DD4176"/>
    <w:pPr>
      <w:ind w:left="566" w:hanging="283"/>
    </w:pPr>
  </w:style>
  <w:style w:type="paragraph" w:styleId="List3">
    <w:name w:val="List 3"/>
    <w:basedOn w:val="Normal"/>
    <w:rsid w:val="00DD4176"/>
    <w:pPr>
      <w:ind w:left="849" w:hanging="283"/>
    </w:pPr>
  </w:style>
  <w:style w:type="paragraph" w:styleId="List4">
    <w:name w:val="List 4"/>
    <w:basedOn w:val="Normal"/>
    <w:rsid w:val="00DD4176"/>
    <w:pPr>
      <w:ind w:left="1132" w:hanging="283"/>
    </w:pPr>
  </w:style>
  <w:style w:type="paragraph" w:styleId="List5">
    <w:name w:val="List 5"/>
    <w:basedOn w:val="Normal"/>
    <w:rsid w:val="00DD4176"/>
    <w:pPr>
      <w:ind w:left="1415" w:hanging="283"/>
    </w:pPr>
  </w:style>
  <w:style w:type="paragraph" w:styleId="ListBullet">
    <w:name w:val="List Bullet"/>
    <w:basedOn w:val="Normal"/>
    <w:autoRedefine/>
    <w:rsid w:val="00DD4176"/>
    <w:pPr>
      <w:numPr>
        <w:numId w:val="1"/>
      </w:numPr>
    </w:pPr>
  </w:style>
  <w:style w:type="paragraph" w:styleId="ListBullet2">
    <w:name w:val="List Bullet 2"/>
    <w:basedOn w:val="Normal"/>
    <w:autoRedefine/>
    <w:rsid w:val="00DD4176"/>
    <w:pPr>
      <w:numPr>
        <w:numId w:val="2"/>
      </w:numPr>
    </w:pPr>
  </w:style>
  <w:style w:type="paragraph" w:styleId="ListBullet3">
    <w:name w:val="List Bullet 3"/>
    <w:basedOn w:val="Normal"/>
    <w:autoRedefine/>
    <w:rsid w:val="00DD4176"/>
    <w:pPr>
      <w:numPr>
        <w:numId w:val="3"/>
      </w:numPr>
    </w:pPr>
  </w:style>
  <w:style w:type="paragraph" w:styleId="ListBullet4">
    <w:name w:val="List Bullet 4"/>
    <w:basedOn w:val="Normal"/>
    <w:autoRedefine/>
    <w:rsid w:val="00DD4176"/>
    <w:pPr>
      <w:numPr>
        <w:numId w:val="4"/>
      </w:numPr>
    </w:pPr>
  </w:style>
  <w:style w:type="paragraph" w:styleId="ListBullet5">
    <w:name w:val="List Bullet 5"/>
    <w:basedOn w:val="Normal"/>
    <w:autoRedefine/>
    <w:rsid w:val="00DD4176"/>
    <w:pPr>
      <w:numPr>
        <w:numId w:val="5"/>
      </w:numPr>
    </w:pPr>
  </w:style>
  <w:style w:type="paragraph" w:styleId="ListContinue">
    <w:name w:val="List Continue"/>
    <w:basedOn w:val="Normal"/>
    <w:rsid w:val="00DD4176"/>
    <w:pPr>
      <w:spacing w:after="120"/>
      <w:ind w:left="283"/>
    </w:pPr>
  </w:style>
  <w:style w:type="paragraph" w:styleId="ListContinue2">
    <w:name w:val="List Continue 2"/>
    <w:basedOn w:val="Normal"/>
    <w:rsid w:val="00DD4176"/>
    <w:pPr>
      <w:spacing w:after="120"/>
      <w:ind w:left="566"/>
    </w:pPr>
  </w:style>
  <w:style w:type="paragraph" w:styleId="ListContinue3">
    <w:name w:val="List Continue 3"/>
    <w:basedOn w:val="Normal"/>
    <w:rsid w:val="00DD4176"/>
    <w:pPr>
      <w:spacing w:after="120"/>
      <w:ind w:left="849"/>
    </w:pPr>
  </w:style>
  <w:style w:type="paragraph" w:styleId="ListContinue4">
    <w:name w:val="List Continue 4"/>
    <w:basedOn w:val="Normal"/>
    <w:rsid w:val="00DD4176"/>
    <w:pPr>
      <w:spacing w:after="120"/>
      <w:ind w:left="1132"/>
    </w:pPr>
  </w:style>
  <w:style w:type="paragraph" w:styleId="ListContinue5">
    <w:name w:val="List Continue 5"/>
    <w:basedOn w:val="Normal"/>
    <w:rsid w:val="00DD4176"/>
    <w:pPr>
      <w:spacing w:after="120"/>
      <w:ind w:left="1415"/>
    </w:pPr>
  </w:style>
  <w:style w:type="paragraph" w:styleId="ListNumber">
    <w:name w:val="List Number"/>
    <w:basedOn w:val="Normal"/>
    <w:rsid w:val="00DD4176"/>
    <w:pPr>
      <w:numPr>
        <w:numId w:val="6"/>
      </w:numPr>
    </w:pPr>
  </w:style>
  <w:style w:type="paragraph" w:styleId="ListNumber2">
    <w:name w:val="List Number 2"/>
    <w:basedOn w:val="Normal"/>
    <w:rsid w:val="00DD4176"/>
    <w:pPr>
      <w:numPr>
        <w:numId w:val="7"/>
      </w:numPr>
    </w:pPr>
  </w:style>
  <w:style w:type="paragraph" w:styleId="ListNumber3">
    <w:name w:val="List Number 3"/>
    <w:basedOn w:val="Normal"/>
    <w:rsid w:val="00DD4176"/>
    <w:pPr>
      <w:numPr>
        <w:numId w:val="8"/>
      </w:numPr>
    </w:pPr>
  </w:style>
  <w:style w:type="paragraph" w:styleId="ListNumber4">
    <w:name w:val="List Number 4"/>
    <w:basedOn w:val="Normal"/>
    <w:rsid w:val="00DD4176"/>
    <w:pPr>
      <w:numPr>
        <w:numId w:val="9"/>
      </w:numPr>
    </w:pPr>
  </w:style>
  <w:style w:type="paragraph" w:styleId="ListNumber5">
    <w:name w:val="List Number 5"/>
    <w:basedOn w:val="Normal"/>
    <w:rsid w:val="00DD4176"/>
    <w:pPr>
      <w:numPr>
        <w:numId w:val="10"/>
      </w:numPr>
    </w:pPr>
  </w:style>
  <w:style w:type="paragraph" w:styleId="MacroText">
    <w:name w:val="macro"/>
    <w:semiHidden/>
    <w:rsid w:val="00DD41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MessageHeader">
    <w:name w:val="Message Header"/>
    <w:basedOn w:val="Normal"/>
    <w:rsid w:val="00DD41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ormalWeb">
    <w:name w:val="Normal (Web)"/>
    <w:basedOn w:val="Normal"/>
    <w:uiPriority w:val="99"/>
    <w:rsid w:val="00DD4176"/>
    <w:rPr>
      <w:rFonts w:ascii="Times New Roman" w:hAnsi="Times New Roman"/>
      <w:sz w:val="24"/>
    </w:rPr>
  </w:style>
  <w:style w:type="paragraph" w:styleId="NormalIndent">
    <w:name w:val="Normal Indent"/>
    <w:basedOn w:val="Normal"/>
    <w:rsid w:val="00DD4176"/>
    <w:pPr>
      <w:ind w:left="720"/>
    </w:pPr>
  </w:style>
  <w:style w:type="paragraph" w:styleId="NoteHeading">
    <w:name w:val="Note Heading"/>
    <w:basedOn w:val="Normal"/>
    <w:next w:val="Normal"/>
    <w:rsid w:val="00DD4176"/>
  </w:style>
  <w:style w:type="paragraph" w:styleId="PlainText">
    <w:name w:val="Plain Text"/>
    <w:basedOn w:val="Normal"/>
    <w:rsid w:val="00DD4176"/>
    <w:rPr>
      <w:rFonts w:ascii="Courier New" w:hAnsi="Courier New" w:cs="Courier New"/>
      <w:szCs w:val="20"/>
    </w:rPr>
  </w:style>
  <w:style w:type="paragraph" w:styleId="Salutation">
    <w:name w:val="Salutation"/>
    <w:basedOn w:val="Normal"/>
    <w:next w:val="Normal"/>
    <w:rsid w:val="00DD4176"/>
  </w:style>
  <w:style w:type="paragraph" w:styleId="Signature">
    <w:name w:val="Signature"/>
    <w:basedOn w:val="Normal"/>
    <w:rsid w:val="00DD4176"/>
    <w:pPr>
      <w:ind w:left="4252"/>
    </w:pPr>
  </w:style>
  <w:style w:type="paragraph" w:styleId="Subtitle">
    <w:name w:val="Subtitle"/>
    <w:basedOn w:val="Normal"/>
    <w:qFormat/>
    <w:rsid w:val="00DD4176"/>
    <w:pPr>
      <w:spacing w:after="60"/>
      <w:jc w:val="center"/>
      <w:outlineLvl w:val="1"/>
    </w:pPr>
    <w:rPr>
      <w:rFonts w:cs="Arial"/>
      <w:sz w:val="24"/>
    </w:rPr>
  </w:style>
  <w:style w:type="paragraph" w:styleId="TableofAuthorities">
    <w:name w:val="table of authorities"/>
    <w:basedOn w:val="Normal"/>
    <w:next w:val="Normal"/>
    <w:semiHidden/>
    <w:rsid w:val="00DD4176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DD4176"/>
    <w:pPr>
      <w:ind w:left="400" w:hanging="400"/>
    </w:pPr>
  </w:style>
  <w:style w:type="paragraph" w:styleId="Title">
    <w:name w:val="Title"/>
    <w:basedOn w:val="Normal"/>
    <w:qFormat/>
    <w:rsid w:val="00DD417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DD4176"/>
    <w:pPr>
      <w:spacing w:before="120"/>
    </w:pPr>
    <w:rPr>
      <w:rFonts w:cs="Arial"/>
      <w:b/>
      <w:bCs/>
      <w:sz w:val="24"/>
    </w:rPr>
  </w:style>
  <w:style w:type="paragraph" w:customStyle="1" w:styleId="xl24">
    <w:name w:val="xl24"/>
    <w:basedOn w:val="Normal"/>
    <w:rsid w:val="00DD417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5">
    <w:name w:val="xl25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6">
    <w:name w:val="xl26"/>
    <w:basedOn w:val="Normal"/>
    <w:rsid w:val="00DD4176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7">
    <w:name w:val="xl27"/>
    <w:basedOn w:val="Normal"/>
    <w:rsid w:val="00DD4176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8">
    <w:name w:val="xl28"/>
    <w:basedOn w:val="Normal"/>
    <w:rsid w:val="00DD4176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9">
    <w:name w:val="xl29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0">
    <w:name w:val="xl30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1">
    <w:name w:val="xl31"/>
    <w:basedOn w:val="Normal"/>
    <w:rsid w:val="00DD4176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2">
    <w:name w:val="xl32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3">
    <w:name w:val="xl33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4">
    <w:name w:val="xl34"/>
    <w:basedOn w:val="Normal"/>
    <w:rsid w:val="00DD4176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5">
    <w:name w:val="xl35"/>
    <w:basedOn w:val="Normal"/>
    <w:rsid w:val="00DD4176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6">
    <w:name w:val="xl36"/>
    <w:basedOn w:val="Normal"/>
    <w:rsid w:val="00DD4176"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7">
    <w:name w:val="xl37"/>
    <w:basedOn w:val="Normal"/>
    <w:rsid w:val="00DD4176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8">
    <w:name w:val="xl38"/>
    <w:basedOn w:val="Normal"/>
    <w:rsid w:val="00DD4176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9">
    <w:name w:val="xl39"/>
    <w:basedOn w:val="Normal"/>
    <w:rsid w:val="00DD4176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0">
    <w:name w:val="xl40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1">
    <w:name w:val="xl41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2">
    <w:name w:val="xl42"/>
    <w:basedOn w:val="Normal"/>
    <w:rsid w:val="00DD4176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3">
    <w:name w:val="xl43"/>
    <w:basedOn w:val="Normal"/>
    <w:rsid w:val="00DD4176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4">
    <w:name w:val="xl44"/>
    <w:basedOn w:val="Normal"/>
    <w:rsid w:val="00DD417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5">
    <w:name w:val="xl45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qFormat/>
    <w:rsid w:val="009944A3"/>
    <w:pPr>
      <w:numPr>
        <w:numId w:val="11"/>
      </w:numPr>
    </w:pPr>
    <w:rPr>
      <w:lang w:eastAsia="en-GB"/>
    </w:rPr>
  </w:style>
  <w:style w:type="character" w:customStyle="1" w:styleId="FooterChar">
    <w:name w:val="Footer Char"/>
    <w:basedOn w:val="DefaultParagraphFont"/>
    <w:link w:val="Footer"/>
    <w:rsid w:val="005B0D17"/>
    <w:rPr>
      <w:rFonts w:ascii="Tahoma" w:hAnsi="Tahoma"/>
      <w:szCs w:val="24"/>
      <w:lang w:eastAsia="en-US"/>
    </w:rPr>
  </w:style>
  <w:style w:type="paragraph" w:styleId="BalloonText">
    <w:name w:val="Balloon Text"/>
    <w:basedOn w:val="Normal"/>
    <w:link w:val="BalloonTextChar"/>
    <w:rsid w:val="007928BF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928BF"/>
    <w:rPr>
      <w:rFonts w:ascii="Tahoma" w:hAnsi="Tahoma" w:cs="Tahoma"/>
      <w:sz w:val="16"/>
      <w:szCs w:val="16"/>
      <w:lang w:eastAsia="en-US"/>
    </w:rPr>
  </w:style>
  <w:style w:type="character" w:styleId="Emphasis">
    <w:name w:val="Emphasis"/>
    <w:basedOn w:val="DefaultParagraphFont"/>
    <w:uiPriority w:val="20"/>
    <w:qFormat/>
    <w:rsid w:val="00385AA1"/>
    <w:rPr>
      <w:i/>
      <w:iCs/>
    </w:rPr>
  </w:style>
  <w:style w:type="table" w:styleId="TableGrid">
    <w:name w:val="Table Grid"/>
    <w:basedOn w:val="TableNormal"/>
    <w:rsid w:val="003E2A7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andard">
    <w:name w:val="Standard"/>
    <w:rsid w:val="00642FD4"/>
    <w:pPr>
      <w:suppressAutoHyphens/>
      <w:autoSpaceDN w:val="0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Default">
    <w:name w:val="Default"/>
    <w:rsid w:val="00AB3C76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  <w:lang w:val="en-US"/>
    </w:rPr>
  </w:style>
  <w:style w:type="paragraph" w:customStyle="1" w:styleId="TableContents">
    <w:name w:val="Table Contents"/>
    <w:basedOn w:val="Normal"/>
    <w:rsid w:val="00C65E5D"/>
    <w:pPr>
      <w:widowControl w:val="0"/>
      <w:suppressLineNumbers/>
      <w:suppressAutoHyphens/>
      <w:jc w:val="left"/>
    </w:pPr>
    <w:rPr>
      <w:rFonts w:ascii="Times New Roman" w:eastAsia="SimSun" w:hAnsi="Times New Roman" w:cs="Arial"/>
      <w:kern w:val="1"/>
      <w:sz w:val="24"/>
      <w:lang w:eastAsia="hi-IN" w:bidi="hi-IN"/>
    </w:rPr>
  </w:style>
  <w:style w:type="paragraph" w:customStyle="1" w:styleId="western">
    <w:name w:val="western"/>
    <w:basedOn w:val="Normal"/>
    <w:rsid w:val="00480F66"/>
    <w:pPr>
      <w:spacing w:before="100" w:beforeAutospacing="1" w:after="100" w:afterAutospacing="1"/>
      <w:jc w:val="left"/>
    </w:pPr>
    <w:rPr>
      <w:rFonts w:ascii="Times New Roman" w:hAnsi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1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8127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8807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18" w:color="E2E2E2"/>
                        <w:right w:val="single" w:sz="6" w:space="0" w:color="E2E2E2"/>
                      </w:divBdr>
                      <w:divsChild>
                        <w:div w:id="69122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41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59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64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9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50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18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99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22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6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2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9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03861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57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18" w:color="E2E2E2"/>
                        <w:right w:val="single" w:sz="6" w:space="0" w:color="E2E2E2"/>
                      </w:divBdr>
                      <w:divsChild>
                        <w:div w:id="38603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31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48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48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06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06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22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23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88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11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56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8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43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73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0057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354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18" w:color="E2E2E2"/>
                        <w:right w:val="single" w:sz="6" w:space="0" w:color="E2E2E2"/>
                      </w:divBdr>
                      <w:divsChild>
                        <w:div w:id="118771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30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53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65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99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2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98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77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48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08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96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99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04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20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73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37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33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82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00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7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1553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42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44152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8906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6664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4384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24737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797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89718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www.acadgild.com/help/Big-Data-Development/academy5_in?utm_source=Blog%28organic%29&amp;utm_medium=Blog%20article&amp;utm_campaign=Big%20Data%20Landing%20Page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newbold\Desktop\BLANK%20-%20THATCHAM%20-%20SCOPE%20OF%20WORKS%2014th%20Sep%20200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480158-306B-4B00-BDDC-2BCA8F75A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 - THATCHAM - SCOPE OF WORKS 14th Sep 2009</Template>
  <TotalTime>0</TotalTime>
  <Pages>7</Pages>
  <Words>1060</Words>
  <Characters>6044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Specification</vt:lpstr>
    </vt:vector>
  </TitlesOfParts>
  <Company>Unified Group Ltd</Company>
  <LinksUpToDate>false</LinksUpToDate>
  <CharactersWithSpaces>7090</CharactersWithSpaces>
  <SharedDoc>false</SharedDoc>
  <HLinks>
    <vt:vector size="96" baseType="variant">
      <vt:variant>
        <vt:i4>3997746</vt:i4>
      </vt:variant>
      <vt:variant>
        <vt:i4>84</vt:i4>
      </vt:variant>
      <vt:variant>
        <vt:i4>0</vt:i4>
      </vt:variant>
      <vt:variant>
        <vt:i4>5</vt:i4>
      </vt:variant>
      <vt:variant>
        <vt:lpwstr>http://www.virtualaccess.com/uploads/images/products/gw6000.jpg</vt:lpwstr>
      </vt:variant>
      <vt:variant>
        <vt:lpwstr/>
      </vt:variant>
      <vt:variant>
        <vt:i4>7864432</vt:i4>
      </vt:variant>
      <vt:variant>
        <vt:i4>75</vt:i4>
      </vt:variant>
      <vt:variant>
        <vt:i4>0</vt:i4>
      </vt:variant>
      <vt:variant>
        <vt:i4>5</vt:i4>
      </vt:variant>
      <vt:variant>
        <vt:lpwstr>javascript:OpenNewWindow('/PhotoDetails.asp?ShowDESC=N&amp;ProductCode='%20+%20escape('2200%2D12320%2D025'),%20640,%20600)</vt:lpwstr>
      </vt:variant>
      <vt:variant>
        <vt:lpwstr/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_Toc251178086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_Toc251178085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_Toc251178084</vt:lpwstr>
      </vt:variant>
      <vt:variant>
        <vt:i4>1245236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_Toc251178083</vt:lpwstr>
      </vt:variant>
      <vt:variant>
        <vt:i4>1245236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_Toc251178082</vt:lpwstr>
      </vt:variant>
      <vt:variant>
        <vt:i4>1245236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_Toc251178081</vt:lpwstr>
      </vt:variant>
      <vt:variant>
        <vt:i4>1245236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_Toc251178080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_Toc251178079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_Toc251178078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_Toc251178077</vt:lpwstr>
      </vt:variant>
      <vt:variant>
        <vt:i4>1835060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_Toc251178076</vt:lpwstr>
      </vt:variant>
      <vt:variant>
        <vt:i4>1835060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_Toc251178075</vt:lpwstr>
      </vt:variant>
      <vt:variant>
        <vt:i4>7864432</vt:i4>
      </vt:variant>
      <vt:variant>
        <vt:i4>10112</vt:i4>
      </vt:variant>
      <vt:variant>
        <vt:i4>1026</vt:i4>
      </vt:variant>
      <vt:variant>
        <vt:i4>4</vt:i4>
      </vt:variant>
      <vt:variant>
        <vt:lpwstr>javascript:OpenNewWindow('/PhotoDetails.asp?ShowDESC=N&amp;ProductCode='%20+%20escape('2200%2D12320%2D025'),%20640,%20600)</vt:lpwstr>
      </vt:variant>
      <vt:variant>
        <vt:lpwstr/>
      </vt:variant>
      <vt:variant>
        <vt:i4>3997746</vt:i4>
      </vt:variant>
      <vt:variant>
        <vt:i4>13858</vt:i4>
      </vt:variant>
      <vt:variant>
        <vt:i4>1028</vt:i4>
      </vt:variant>
      <vt:variant>
        <vt:i4>4</vt:i4>
      </vt:variant>
      <vt:variant>
        <vt:lpwstr>http://www.virtualaccess.com/uploads/images/products/gw6000.jpg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Specification</dc:title>
  <dc:creator>duncan_burgess@optum.com</dc:creator>
  <cp:lastModifiedBy>Burgess, Duncan J</cp:lastModifiedBy>
  <cp:revision>2</cp:revision>
  <cp:lastPrinted>2010-03-02T07:42:00Z</cp:lastPrinted>
  <dcterms:created xsi:type="dcterms:W3CDTF">2017-10-05T01:32:00Z</dcterms:created>
  <dcterms:modified xsi:type="dcterms:W3CDTF">2017-10-05T01:32:00Z</dcterms:modified>
</cp:coreProperties>
</file>